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385545" w14:textId="77777777" w:rsidR="00614AAB" w:rsidRPr="00763C95" w:rsidRDefault="00AA1F51" w:rsidP="00707850">
      <w:pPr>
        <w:pStyle w:val="Corpodetexto"/>
        <w:widowControl/>
        <w:spacing w:after="0" w:line="240" w:lineRule="auto"/>
        <w:ind w:firstLine="0"/>
        <w:jc w:val="center"/>
        <w:rPr>
          <w:rFonts w:cs="Times New Roman"/>
          <w:b/>
          <w:bCs/>
        </w:rPr>
      </w:pPr>
      <w:r>
        <w:pict w14:anchorId="34891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5pt;height:65.75pt" filled="t">
            <v:fill color2="black"/>
            <v:imagedata r:id="rId7" o:title="" cropbottom="17163f"/>
          </v:shape>
        </w:pict>
      </w:r>
    </w:p>
    <w:p w14:paraId="0C2BE13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 xml:space="preserve"> UNIVERSIDADE FEDERAL DO CEARÁ</w:t>
      </w:r>
    </w:p>
    <w:p w14:paraId="0A6B570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CENTRO DE XXXXXXXXXXX</w:t>
      </w:r>
    </w:p>
    <w:p w14:paraId="52F6157A"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DEPARTAMENTO DE XXXXX</w:t>
      </w:r>
    </w:p>
    <w:p w14:paraId="45A2BC85" w14:textId="77777777"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
          <w:bCs/>
        </w:rPr>
        <w:t>PROGRAMA DE PÓS-GRADUAÇÃO EM XXXXXXXXXX</w:t>
      </w:r>
    </w:p>
    <w:p w14:paraId="0F270D0A" w14:textId="77777777" w:rsidR="00614AAB" w:rsidRPr="00763C95" w:rsidRDefault="00614AAB" w:rsidP="008C34A9">
      <w:pPr>
        <w:pStyle w:val="Corpodetexto"/>
        <w:widowControl/>
        <w:spacing w:after="0" w:line="360" w:lineRule="auto"/>
        <w:ind w:firstLine="0"/>
        <w:jc w:val="center"/>
        <w:rPr>
          <w:rFonts w:cs="Times New Roman"/>
          <w:b/>
          <w:bCs/>
        </w:rPr>
      </w:pPr>
    </w:p>
    <w:p w14:paraId="682C007D" w14:textId="77777777" w:rsidR="00614AAB" w:rsidRPr="00763C95" w:rsidRDefault="00614AAB" w:rsidP="008C34A9">
      <w:pPr>
        <w:pStyle w:val="Corpodetexto"/>
        <w:widowControl/>
        <w:spacing w:after="0" w:line="360" w:lineRule="auto"/>
        <w:ind w:firstLine="0"/>
        <w:jc w:val="center"/>
        <w:rPr>
          <w:rFonts w:cs="Times New Roman"/>
          <w:b/>
          <w:bCs/>
        </w:rPr>
      </w:pPr>
    </w:p>
    <w:p w14:paraId="7B1B9CAA" w14:textId="77777777" w:rsidR="00614AAB" w:rsidRPr="00763C95" w:rsidRDefault="00614AAB" w:rsidP="008C34A9">
      <w:pPr>
        <w:pStyle w:val="Corpodetexto"/>
        <w:widowControl/>
        <w:spacing w:after="0" w:line="360" w:lineRule="auto"/>
        <w:ind w:firstLine="0"/>
        <w:jc w:val="center"/>
        <w:rPr>
          <w:rFonts w:cs="Times New Roman"/>
          <w:b/>
          <w:bCs/>
        </w:rPr>
      </w:pPr>
    </w:p>
    <w:p w14:paraId="6D561D1E" w14:textId="77777777" w:rsidR="00614AAB" w:rsidRPr="00763C95" w:rsidRDefault="00614AAB" w:rsidP="008C34A9">
      <w:pPr>
        <w:pStyle w:val="Corpodetexto"/>
        <w:widowControl/>
        <w:spacing w:after="0" w:line="360" w:lineRule="auto"/>
        <w:ind w:firstLine="0"/>
        <w:jc w:val="center"/>
        <w:rPr>
          <w:rFonts w:cs="Times New Roman"/>
          <w:b/>
          <w:bCs/>
        </w:rPr>
      </w:pPr>
    </w:p>
    <w:p w14:paraId="1BA7EF61" w14:textId="77777777" w:rsidR="00614AAB" w:rsidRPr="00763C95" w:rsidRDefault="00614AAB" w:rsidP="008C34A9">
      <w:pPr>
        <w:pStyle w:val="Corpodetexto"/>
        <w:widowControl/>
        <w:spacing w:after="0" w:line="360" w:lineRule="auto"/>
        <w:ind w:firstLine="0"/>
        <w:jc w:val="center"/>
        <w:rPr>
          <w:rFonts w:cs="Times New Roman"/>
          <w:b/>
          <w:bCs/>
        </w:rPr>
      </w:pPr>
    </w:p>
    <w:p w14:paraId="149709DF" w14:textId="64C84ED2" w:rsidR="00614AAB" w:rsidRPr="00763C95" w:rsidRDefault="00642D5B" w:rsidP="008C34A9">
      <w:pPr>
        <w:pStyle w:val="Corpodetexto"/>
        <w:widowControl/>
        <w:spacing w:after="0" w:line="360" w:lineRule="auto"/>
        <w:ind w:firstLine="0"/>
        <w:jc w:val="center"/>
        <w:rPr>
          <w:rFonts w:cs="Times New Roman"/>
          <w:b/>
          <w:bCs/>
        </w:rPr>
      </w:pPr>
      <w:bookmarkStart w:id="0" w:name="_Toc266865604"/>
      <w:bookmarkStart w:id="1" w:name="_Toc266864362"/>
      <w:bookmarkStart w:id="2" w:name="_Toc257729462"/>
      <w:bookmarkStart w:id="3" w:name="_Toc257729425"/>
      <w:bookmarkStart w:id="4" w:name="_Toc257729037"/>
      <w:bookmarkEnd w:id="0"/>
      <w:bookmarkEnd w:id="1"/>
      <w:bookmarkEnd w:id="2"/>
      <w:bookmarkEnd w:id="3"/>
      <w:bookmarkEnd w:id="4"/>
      <w:r>
        <w:rPr>
          <w:rFonts w:cs="Times New Roman"/>
          <w:b/>
          <w:bCs/>
        </w:rPr>
        <w:t>DENISE VITORIANO SILVA</w:t>
      </w:r>
    </w:p>
    <w:p w14:paraId="01627B3E" w14:textId="77777777" w:rsidR="00614AAB" w:rsidRPr="00763C95" w:rsidRDefault="00614AAB" w:rsidP="008C34A9">
      <w:pPr>
        <w:pStyle w:val="Corpodetexto"/>
        <w:widowControl/>
        <w:spacing w:after="0" w:line="360" w:lineRule="auto"/>
        <w:ind w:firstLine="0"/>
        <w:jc w:val="center"/>
        <w:rPr>
          <w:rFonts w:cs="Times New Roman"/>
          <w:b/>
          <w:bCs/>
        </w:rPr>
      </w:pPr>
    </w:p>
    <w:p w14:paraId="3A1EBB16" w14:textId="77777777" w:rsidR="00614AAB" w:rsidRPr="00763C95" w:rsidRDefault="00614AAB" w:rsidP="008C34A9">
      <w:pPr>
        <w:pStyle w:val="Corpodetexto"/>
        <w:widowControl/>
        <w:spacing w:after="0" w:line="360" w:lineRule="auto"/>
        <w:ind w:firstLine="0"/>
        <w:jc w:val="center"/>
        <w:rPr>
          <w:rFonts w:cs="Times New Roman"/>
          <w:b/>
          <w:bCs/>
        </w:rPr>
      </w:pPr>
    </w:p>
    <w:p w14:paraId="47FC125C" w14:textId="77777777" w:rsidR="00614AAB" w:rsidRPr="00763C95" w:rsidRDefault="00614AAB" w:rsidP="008C34A9">
      <w:pPr>
        <w:pStyle w:val="Corpodetexto"/>
        <w:widowControl/>
        <w:spacing w:after="0" w:line="360" w:lineRule="auto"/>
        <w:ind w:firstLine="0"/>
        <w:jc w:val="center"/>
        <w:rPr>
          <w:rFonts w:cs="Times New Roman"/>
          <w:b/>
          <w:bCs/>
        </w:rPr>
      </w:pPr>
    </w:p>
    <w:p w14:paraId="2C5930C9" w14:textId="77777777" w:rsidR="00614AAB" w:rsidRPr="00763C95" w:rsidRDefault="00614AAB" w:rsidP="008C34A9">
      <w:pPr>
        <w:pStyle w:val="Corpodetexto"/>
        <w:widowControl/>
        <w:spacing w:after="0" w:line="360" w:lineRule="auto"/>
        <w:ind w:firstLine="0"/>
        <w:jc w:val="center"/>
        <w:rPr>
          <w:rFonts w:cs="Times New Roman"/>
          <w:b/>
          <w:bCs/>
        </w:rPr>
      </w:pPr>
    </w:p>
    <w:p w14:paraId="74B14EEE" w14:textId="77777777" w:rsidR="00614AAB" w:rsidRPr="00763C95" w:rsidRDefault="00614AAB" w:rsidP="008C34A9">
      <w:pPr>
        <w:pStyle w:val="Corpodetexto"/>
        <w:widowControl/>
        <w:spacing w:after="0" w:line="360" w:lineRule="auto"/>
        <w:ind w:firstLine="0"/>
        <w:jc w:val="center"/>
        <w:rPr>
          <w:rFonts w:cs="Times New Roman"/>
          <w:b/>
          <w:bCs/>
        </w:rPr>
      </w:pPr>
    </w:p>
    <w:p w14:paraId="512DFE57" w14:textId="77777777" w:rsidR="00614AAB" w:rsidRPr="00763C95" w:rsidRDefault="00614AAB" w:rsidP="008C34A9">
      <w:pPr>
        <w:pStyle w:val="Corpodetexto"/>
        <w:widowControl/>
        <w:spacing w:after="0" w:line="360" w:lineRule="auto"/>
        <w:ind w:firstLine="0"/>
        <w:jc w:val="center"/>
        <w:rPr>
          <w:rFonts w:cs="Times New Roman"/>
          <w:b/>
          <w:bCs/>
        </w:rPr>
      </w:pPr>
    </w:p>
    <w:p w14:paraId="6C832F70" w14:textId="07AFCEEE" w:rsidR="00614AAB" w:rsidRPr="00763C95" w:rsidRDefault="00D22BA2" w:rsidP="008C34A9">
      <w:pPr>
        <w:pStyle w:val="Corpodetexto"/>
        <w:widowControl/>
        <w:spacing w:after="0" w:line="360" w:lineRule="auto"/>
        <w:ind w:firstLine="0"/>
        <w:jc w:val="center"/>
        <w:rPr>
          <w:rFonts w:cs="Times New Roman"/>
          <w:b/>
          <w:bCs/>
        </w:rPr>
      </w:pPr>
      <w:bookmarkStart w:id="5" w:name="_Toc266865605"/>
      <w:bookmarkStart w:id="6" w:name="_Toc266864363"/>
      <w:bookmarkStart w:id="7" w:name="_Toc257729463"/>
      <w:bookmarkStart w:id="8" w:name="_Toc257729426"/>
      <w:bookmarkStart w:id="9" w:name="_Toc257729038"/>
      <w:bookmarkEnd w:id="5"/>
      <w:bookmarkEnd w:id="6"/>
      <w:bookmarkEnd w:id="7"/>
      <w:bookmarkEnd w:id="8"/>
      <w:bookmarkEnd w:id="9"/>
      <w:r>
        <w:rPr>
          <w:rFonts w:cs="Times New Roman"/>
          <w:b/>
          <w:bCs/>
        </w:rPr>
        <w:t xml:space="preserve">A ESTRATÉGIA DE </w:t>
      </w:r>
      <w:r w:rsidR="00E03738">
        <w:rPr>
          <w:rFonts w:cs="Times New Roman"/>
          <w:b/>
          <w:bCs/>
        </w:rPr>
        <w:t xml:space="preserve">DESENVOLVIMENTO </w:t>
      </w:r>
      <w:r>
        <w:rPr>
          <w:rFonts w:cs="Times New Roman"/>
          <w:b/>
          <w:bCs/>
        </w:rPr>
        <w:t xml:space="preserve">DO BANCO XP </w:t>
      </w:r>
      <w:r w:rsidR="00772060">
        <w:rPr>
          <w:rFonts w:cs="Times New Roman"/>
          <w:b/>
          <w:bCs/>
        </w:rPr>
        <w:t>À LUZ DA</w:t>
      </w:r>
      <w:r w:rsidR="00642D5B">
        <w:rPr>
          <w:rFonts w:cs="Times New Roman"/>
          <w:b/>
          <w:bCs/>
        </w:rPr>
        <w:t xml:space="preserve"> TEORIA DE ESTRATÉGIA COMO PRÁTICA SOCIAL</w:t>
      </w:r>
    </w:p>
    <w:p w14:paraId="7FBFC1BC" w14:textId="77777777" w:rsidR="00614AAB" w:rsidRPr="00763C95" w:rsidRDefault="00614AAB" w:rsidP="008C34A9">
      <w:pPr>
        <w:pStyle w:val="Corpodetexto"/>
        <w:widowControl/>
        <w:spacing w:after="0" w:line="360" w:lineRule="auto"/>
        <w:ind w:firstLine="0"/>
        <w:jc w:val="center"/>
        <w:rPr>
          <w:rFonts w:cs="Times New Roman"/>
          <w:b/>
          <w:bCs/>
        </w:rPr>
      </w:pPr>
    </w:p>
    <w:p w14:paraId="7A7858C8" w14:textId="77777777" w:rsidR="00614AAB" w:rsidRPr="00763C95" w:rsidRDefault="00614AAB" w:rsidP="008C34A9">
      <w:pPr>
        <w:pStyle w:val="Corpodetexto"/>
        <w:widowControl/>
        <w:spacing w:after="0" w:line="360" w:lineRule="auto"/>
        <w:ind w:firstLine="0"/>
        <w:jc w:val="center"/>
        <w:rPr>
          <w:rFonts w:cs="Times New Roman"/>
          <w:b/>
          <w:bCs/>
        </w:rPr>
      </w:pPr>
    </w:p>
    <w:p w14:paraId="75F2EADD" w14:textId="77777777" w:rsidR="00614AAB" w:rsidRPr="00763C95" w:rsidRDefault="00614AAB" w:rsidP="008C34A9">
      <w:pPr>
        <w:pStyle w:val="Corpodetexto"/>
        <w:widowControl/>
        <w:spacing w:after="0" w:line="360" w:lineRule="auto"/>
        <w:ind w:firstLine="0"/>
        <w:jc w:val="center"/>
        <w:rPr>
          <w:rFonts w:cs="Times New Roman"/>
          <w:b/>
          <w:bCs/>
        </w:rPr>
      </w:pPr>
    </w:p>
    <w:p w14:paraId="03290405" w14:textId="77777777" w:rsidR="00614AAB" w:rsidRPr="00763C95" w:rsidRDefault="00614AAB" w:rsidP="008C34A9">
      <w:pPr>
        <w:pStyle w:val="Corpodetexto"/>
        <w:widowControl/>
        <w:spacing w:after="0" w:line="360" w:lineRule="auto"/>
        <w:ind w:firstLine="0"/>
        <w:jc w:val="center"/>
        <w:rPr>
          <w:rFonts w:cs="Times New Roman"/>
          <w:b/>
          <w:bCs/>
        </w:rPr>
      </w:pPr>
    </w:p>
    <w:p w14:paraId="578BDE4D" w14:textId="77777777" w:rsidR="00614AAB" w:rsidRPr="00763C95" w:rsidRDefault="00614AAB" w:rsidP="008C34A9">
      <w:pPr>
        <w:pStyle w:val="Corpodetexto"/>
        <w:widowControl/>
        <w:spacing w:after="0" w:line="360" w:lineRule="auto"/>
        <w:ind w:firstLine="0"/>
        <w:jc w:val="center"/>
        <w:rPr>
          <w:rFonts w:cs="Times New Roman"/>
          <w:b/>
          <w:bCs/>
        </w:rPr>
      </w:pPr>
    </w:p>
    <w:p w14:paraId="2BDC0971" w14:textId="77777777" w:rsidR="00614AAB" w:rsidRPr="00763C95" w:rsidRDefault="00614AAB" w:rsidP="008C34A9">
      <w:pPr>
        <w:pStyle w:val="Corpodetexto"/>
        <w:widowControl/>
        <w:spacing w:after="0" w:line="360" w:lineRule="auto"/>
        <w:ind w:firstLine="0"/>
        <w:jc w:val="center"/>
        <w:rPr>
          <w:rFonts w:cs="Times New Roman"/>
          <w:b/>
          <w:bCs/>
        </w:rPr>
      </w:pPr>
    </w:p>
    <w:p w14:paraId="3362F9E3" w14:textId="77777777" w:rsidR="00614AAB" w:rsidRPr="00763C95" w:rsidRDefault="00614AAB" w:rsidP="008C34A9">
      <w:pPr>
        <w:pStyle w:val="Corpodetexto"/>
        <w:widowControl/>
        <w:spacing w:after="0" w:line="360" w:lineRule="auto"/>
        <w:ind w:firstLine="0"/>
        <w:jc w:val="center"/>
        <w:rPr>
          <w:rFonts w:cs="Times New Roman"/>
          <w:b/>
          <w:bCs/>
        </w:rPr>
      </w:pPr>
    </w:p>
    <w:p w14:paraId="77193807" w14:textId="77777777" w:rsidR="00614AAB" w:rsidRPr="00763C95" w:rsidRDefault="00614AAB" w:rsidP="008C34A9">
      <w:pPr>
        <w:pStyle w:val="Corpodetexto"/>
        <w:widowControl/>
        <w:spacing w:after="0" w:line="360" w:lineRule="auto"/>
        <w:ind w:firstLine="0"/>
        <w:jc w:val="center"/>
        <w:rPr>
          <w:rFonts w:cs="Times New Roman"/>
          <w:b/>
          <w:bCs/>
        </w:rPr>
      </w:pPr>
    </w:p>
    <w:p w14:paraId="1D875816" w14:textId="77777777" w:rsidR="00614AAB" w:rsidRPr="00763C95" w:rsidRDefault="00614AAB" w:rsidP="008C34A9">
      <w:pPr>
        <w:pStyle w:val="Corpodetexto"/>
        <w:widowControl/>
        <w:spacing w:after="0" w:line="360" w:lineRule="auto"/>
        <w:ind w:firstLine="0"/>
        <w:jc w:val="center"/>
        <w:rPr>
          <w:rFonts w:cs="Times New Roman"/>
          <w:b/>
          <w:bCs/>
        </w:rPr>
      </w:pPr>
    </w:p>
    <w:p w14:paraId="6C4AFB10" w14:textId="77777777" w:rsidR="00614AAB" w:rsidRPr="00763C95" w:rsidRDefault="00614AAB" w:rsidP="008C34A9">
      <w:pPr>
        <w:pStyle w:val="Corpodetexto"/>
        <w:widowControl/>
        <w:spacing w:after="0" w:line="360" w:lineRule="auto"/>
        <w:ind w:firstLine="0"/>
        <w:jc w:val="center"/>
        <w:rPr>
          <w:rFonts w:cs="Times New Roman"/>
          <w:b/>
          <w:bCs/>
        </w:rPr>
      </w:pPr>
    </w:p>
    <w:p w14:paraId="5D204CFE" w14:textId="77777777" w:rsidR="00614AAB" w:rsidRPr="00763C95" w:rsidRDefault="00614AAB" w:rsidP="00642D5B">
      <w:pPr>
        <w:pStyle w:val="Corpodetexto"/>
        <w:widowControl/>
        <w:spacing w:after="0" w:line="240" w:lineRule="auto"/>
        <w:ind w:firstLine="0"/>
        <w:rPr>
          <w:rFonts w:cs="Times New Roman"/>
          <w:b/>
          <w:bCs/>
        </w:rPr>
      </w:pPr>
    </w:p>
    <w:p w14:paraId="3B369A6B" w14:textId="4C35F7A2" w:rsidR="00614AAB" w:rsidRPr="00763C95" w:rsidRDefault="00AE4469" w:rsidP="008C34A9">
      <w:pPr>
        <w:pStyle w:val="Corpodetexto"/>
        <w:widowControl/>
        <w:spacing w:after="0" w:line="360" w:lineRule="auto"/>
        <w:ind w:firstLine="0"/>
        <w:jc w:val="center"/>
        <w:rPr>
          <w:rFonts w:cs="Times New Roman"/>
          <w:b/>
          <w:bCs/>
        </w:rPr>
      </w:pPr>
      <w:r>
        <w:rPr>
          <w:rFonts w:cs="Times New Roman"/>
          <w:b/>
          <w:bCs/>
        </w:rPr>
        <w:t>FORTALEZA</w:t>
      </w:r>
    </w:p>
    <w:p w14:paraId="38CED529" w14:textId="73CFC7EE" w:rsidR="00614AAB" w:rsidRPr="00763C95" w:rsidRDefault="00614AAB" w:rsidP="008C34A9">
      <w:pPr>
        <w:pStyle w:val="Corpodetexto"/>
        <w:widowControl/>
        <w:spacing w:after="0" w:line="240" w:lineRule="auto"/>
        <w:ind w:firstLine="0"/>
        <w:jc w:val="center"/>
        <w:rPr>
          <w:rFonts w:cs="Times New Roman"/>
          <w:bCs/>
        </w:rPr>
      </w:pPr>
      <w:r w:rsidRPr="00763C95">
        <w:rPr>
          <w:rFonts w:cs="Times New Roman"/>
          <w:b/>
          <w:bCs/>
        </w:rPr>
        <w:t>20</w:t>
      </w:r>
      <w:r w:rsidR="00E83173" w:rsidRPr="00763C95">
        <w:rPr>
          <w:rFonts w:cs="Times New Roman"/>
          <w:b/>
          <w:bCs/>
        </w:rPr>
        <w:t>2</w:t>
      </w:r>
      <w:r w:rsidR="00AE4469">
        <w:rPr>
          <w:rFonts w:cs="Times New Roman"/>
          <w:b/>
          <w:bCs/>
        </w:rPr>
        <w:t>2</w:t>
      </w:r>
    </w:p>
    <w:p w14:paraId="71D45B03" w14:textId="4FD09DD7" w:rsidR="00614AAB" w:rsidRPr="00763C95" w:rsidRDefault="00AE4469" w:rsidP="008C34A9">
      <w:pPr>
        <w:pStyle w:val="Corpodetexto"/>
        <w:widowControl/>
        <w:spacing w:after="0" w:line="360" w:lineRule="auto"/>
        <w:ind w:firstLine="0"/>
        <w:jc w:val="center"/>
        <w:rPr>
          <w:rFonts w:cs="Times New Roman"/>
          <w:bCs/>
        </w:rPr>
      </w:pPr>
      <w:bookmarkStart w:id="10" w:name="_Toc266865607"/>
      <w:bookmarkStart w:id="11" w:name="_Toc266864365"/>
      <w:bookmarkStart w:id="12" w:name="_Toc257729465"/>
      <w:bookmarkStart w:id="13" w:name="_Toc257729428"/>
      <w:bookmarkStart w:id="14" w:name="_Toc257729040"/>
      <w:bookmarkEnd w:id="10"/>
      <w:bookmarkEnd w:id="11"/>
      <w:bookmarkEnd w:id="12"/>
      <w:bookmarkEnd w:id="13"/>
      <w:bookmarkEnd w:id="14"/>
      <w:r>
        <w:rPr>
          <w:rFonts w:cs="Times New Roman"/>
          <w:bCs/>
        </w:rPr>
        <w:lastRenderedPageBreak/>
        <w:t>DENISE VITORIANO SILVA</w:t>
      </w:r>
    </w:p>
    <w:p w14:paraId="7AB4691D" w14:textId="77777777" w:rsidR="00614AAB" w:rsidRPr="00763C95" w:rsidRDefault="00614AAB" w:rsidP="008C34A9">
      <w:pPr>
        <w:pStyle w:val="Corpodetexto"/>
        <w:widowControl/>
        <w:spacing w:after="0"/>
        <w:ind w:firstLine="0"/>
        <w:jc w:val="center"/>
        <w:rPr>
          <w:rFonts w:cs="Times New Roman"/>
          <w:bCs/>
        </w:rPr>
      </w:pPr>
    </w:p>
    <w:p w14:paraId="76317472" w14:textId="77777777" w:rsidR="00614AAB" w:rsidRPr="00763C95" w:rsidRDefault="00614AAB" w:rsidP="008C34A9">
      <w:pPr>
        <w:pStyle w:val="Corpodetexto"/>
        <w:widowControl/>
        <w:spacing w:after="0"/>
        <w:ind w:firstLine="0"/>
        <w:jc w:val="center"/>
        <w:rPr>
          <w:rFonts w:cs="Times New Roman"/>
          <w:bCs/>
        </w:rPr>
      </w:pPr>
    </w:p>
    <w:p w14:paraId="624D1D71" w14:textId="77777777" w:rsidR="00614AAB" w:rsidRPr="00763C95" w:rsidRDefault="00614AAB" w:rsidP="008C34A9">
      <w:pPr>
        <w:pStyle w:val="Corpodetexto"/>
        <w:widowControl/>
        <w:spacing w:after="0"/>
        <w:ind w:firstLine="0"/>
        <w:jc w:val="center"/>
        <w:rPr>
          <w:rFonts w:cs="Times New Roman"/>
          <w:bCs/>
        </w:rPr>
      </w:pPr>
    </w:p>
    <w:p w14:paraId="436F64C6" w14:textId="77777777" w:rsidR="00614AAB" w:rsidRPr="00763C95" w:rsidRDefault="00614AAB" w:rsidP="008C34A9">
      <w:pPr>
        <w:pStyle w:val="Corpodetexto"/>
        <w:widowControl/>
        <w:spacing w:after="0"/>
        <w:ind w:firstLine="0"/>
        <w:jc w:val="center"/>
        <w:rPr>
          <w:rFonts w:cs="Times New Roman"/>
          <w:bCs/>
        </w:rPr>
      </w:pPr>
    </w:p>
    <w:p w14:paraId="2379C8E9" w14:textId="77777777" w:rsidR="00614AAB" w:rsidRPr="00763C95" w:rsidRDefault="00614AAB" w:rsidP="008C34A9">
      <w:pPr>
        <w:pStyle w:val="Corpodetexto"/>
        <w:widowControl/>
        <w:spacing w:after="0"/>
        <w:ind w:firstLine="0"/>
        <w:jc w:val="center"/>
        <w:rPr>
          <w:rFonts w:cs="Times New Roman"/>
          <w:bCs/>
        </w:rPr>
      </w:pPr>
    </w:p>
    <w:p w14:paraId="121D6957" w14:textId="77777777" w:rsidR="00614AAB" w:rsidRPr="00763C95" w:rsidRDefault="00614AAB" w:rsidP="008C34A9">
      <w:pPr>
        <w:pStyle w:val="Corpodetexto"/>
        <w:widowControl/>
        <w:spacing w:after="0"/>
        <w:ind w:firstLine="0"/>
        <w:jc w:val="center"/>
        <w:rPr>
          <w:rFonts w:cs="Times New Roman"/>
          <w:bCs/>
        </w:rPr>
      </w:pPr>
    </w:p>
    <w:p w14:paraId="0D5EE827" w14:textId="77777777" w:rsidR="00614AAB" w:rsidRPr="00763C95" w:rsidRDefault="00614AAB" w:rsidP="008C34A9">
      <w:pPr>
        <w:pStyle w:val="Corpodetexto"/>
        <w:widowControl/>
        <w:spacing w:after="0"/>
        <w:ind w:firstLine="0"/>
        <w:jc w:val="center"/>
        <w:rPr>
          <w:rFonts w:cs="Times New Roman"/>
          <w:bCs/>
        </w:rPr>
      </w:pPr>
    </w:p>
    <w:p w14:paraId="0CFCE6D4" w14:textId="77777777" w:rsidR="00614AAB" w:rsidRPr="00763C95" w:rsidRDefault="00614AAB" w:rsidP="008C34A9">
      <w:pPr>
        <w:pStyle w:val="Corpodetexto"/>
        <w:widowControl/>
        <w:spacing w:after="0"/>
        <w:ind w:firstLine="0"/>
        <w:jc w:val="center"/>
        <w:rPr>
          <w:rFonts w:cs="Times New Roman"/>
          <w:b/>
          <w:bCs/>
        </w:rPr>
      </w:pPr>
      <w:r w:rsidRPr="00763C95">
        <w:rPr>
          <w:rFonts w:cs="Times New Roman"/>
          <w:bCs/>
        </w:rPr>
        <w:t>TÍTULO DO TRABALHO: SUBTÍTULO</w:t>
      </w:r>
      <w:r w:rsidRPr="00763C95">
        <w:rPr>
          <w:rFonts w:cs="Times New Roman"/>
        </w:rPr>
        <w:t xml:space="preserve"> </w:t>
      </w:r>
      <w:r w:rsidRPr="00763C95">
        <w:rPr>
          <w:rFonts w:cs="Times New Roman"/>
          <w:color w:val="FF0000"/>
        </w:rPr>
        <w:t>(se houver)</w:t>
      </w:r>
    </w:p>
    <w:p w14:paraId="5D301181" w14:textId="77777777" w:rsidR="00614AAB" w:rsidRPr="00763C95" w:rsidRDefault="00614AAB" w:rsidP="008C34A9">
      <w:pPr>
        <w:pStyle w:val="Corpodetexto"/>
        <w:widowControl/>
        <w:spacing w:after="0" w:line="360" w:lineRule="auto"/>
        <w:ind w:firstLine="0"/>
        <w:jc w:val="center"/>
        <w:rPr>
          <w:rFonts w:cs="Times New Roman"/>
          <w:b/>
          <w:bCs/>
        </w:rPr>
      </w:pPr>
    </w:p>
    <w:p w14:paraId="181C6E70" w14:textId="77777777" w:rsidR="00614AAB" w:rsidRPr="00763C95" w:rsidRDefault="00614AAB" w:rsidP="008C34A9">
      <w:pPr>
        <w:pStyle w:val="Corpodetexto"/>
        <w:widowControl/>
        <w:spacing w:after="0" w:line="360" w:lineRule="auto"/>
        <w:ind w:firstLine="0"/>
        <w:jc w:val="center"/>
        <w:rPr>
          <w:rFonts w:cs="Times New Roman"/>
          <w:b/>
          <w:bCs/>
        </w:rPr>
      </w:pPr>
    </w:p>
    <w:p w14:paraId="15C579BC" w14:textId="77777777" w:rsidR="00614AAB" w:rsidRPr="00763C95" w:rsidRDefault="00614AAB" w:rsidP="008C34A9">
      <w:pPr>
        <w:pStyle w:val="Corpodetexto"/>
        <w:widowControl/>
        <w:spacing w:after="0" w:line="360" w:lineRule="auto"/>
        <w:ind w:firstLine="0"/>
        <w:jc w:val="center"/>
        <w:rPr>
          <w:rFonts w:cs="Times New Roman"/>
          <w:b/>
          <w:bCs/>
        </w:rPr>
      </w:pPr>
    </w:p>
    <w:p w14:paraId="53DBD9DE" w14:textId="77777777" w:rsidR="00614AAB" w:rsidRPr="00763C95" w:rsidRDefault="00614AAB" w:rsidP="008C34A9">
      <w:pPr>
        <w:pStyle w:val="Corpodetexto"/>
        <w:widowControl/>
        <w:spacing w:after="0" w:line="360" w:lineRule="auto"/>
        <w:ind w:firstLine="0"/>
        <w:jc w:val="center"/>
        <w:rPr>
          <w:rFonts w:cs="Times New Roman"/>
          <w:b/>
          <w:bCs/>
        </w:rPr>
      </w:pPr>
    </w:p>
    <w:p w14:paraId="3441F8CF" w14:textId="77777777" w:rsidR="00614AAB" w:rsidRPr="00763C95" w:rsidRDefault="00614AAB" w:rsidP="008C34A9">
      <w:pPr>
        <w:pStyle w:val="Corpodetexto"/>
        <w:widowControl/>
        <w:spacing w:after="0" w:line="360" w:lineRule="auto"/>
        <w:ind w:firstLine="0"/>
        <w:jc w:val="center"/>
        <w:rPr>
          <w:rFonts w:cs="Times New Roman"/>
          <w:b/>
          <w:bCs/>
        </w:rPr>
      </w:pPr>
    </w:p>
    <w:p w14:paraId="61F2EAE6" w14:textId="77777777" w:rsidR="00614AAB" w:rsidRPr="00763C95" w:rsidRDefault="00614AAB" w:rsidP="008C34A9">
      <w:pPr>
        <w:pStyle w:val="Corpodetexto"/>
        <w:widowControl/>
        <w:spacing w:after="0" w:line="360" w:lineRule="auto"/>
        <w:ind w:firstLine="0"/>
        <w:jc w:val="center"/>
        <w:rPr>
          <w:rFonts w:cs="Times New Roman"/>
          <w:b/>
          <w:bCs/>
        </w:rPr>
      </w:pPr>
    </w:p>
    <w:p w14:paraId="3F2A6141" w14:textId="77777777" w:rsidR="00614AAB" w:rsidRPr="00763C95" w:rsidRDefault="00614AAB" w:rsidP="008C34A9">
      <w:pPr>
        <w:pStyle w:val="Corpodetexto"/>
        <w:widowControl/>
        <w:spacing w:after="0" w:line="360" w:lineRule="auto"/>
        <w:ind w:firstLine="0"/>
        <w:jc w:val="center"/>
        <w:rPr>
          <w:rFonts w:cs="Times New Roman"/>
          <w:b/>
          <w:bCs/>
        </w:rPr>
      </w:pPr>
    </w:p>
    <w:p w14:paraId="57E1E370"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 xml:space="preserve">Tese ou Dissertação apresentada ao Programa de Pós-Graduação em </w:t>
      </w:r>
      <w:proofErr w:type="spellStart"/>
      <w:r w:rsidRPr="00763C95">
        <w:rPr>
          <w:rFonts w:cs="Times New Roman"/>
        </w:rPr>
        <w:t>Xxxxxxxxxxxxx</w:t>
      </w:r>
      <w:proofErr w:type="spellEnd"/>
      <w:r w:rsidRPr="00763C95">
        <w:rPr>
          <w:rFonts w:cs="Times New Roman"/>
        </w:rPr>
        <w:t xml:space="preserve"> da Universidade Federal do Ceará, como requisito parcial à obtenção do título de </w:t>
      </w:r>
      <w:proofErr w:type="spellStart"/>
      <w:r w:rsidRPr="00763C95">
        <w:rPr>
          <w:rFonts w:cs="Times New Roman"/>
        </w:rPr>
        <w:t>xxxxxxxxxxx</w:t>
      </w:r>
      <w:proofErr w:type="spellEnd"/>
      <w:r w:rsidRPr="00763C95">
        <w:rPr>
          <w:rFonts w:cs="Times New Roman"/>
        </w:rPr>
        <w:t xml:space="preserve"> em </w:t>
      </w:r>
      <w:proofErr w:type="spellStart"/>
      <w:r w:rsidRPr="00763C95">
        <w:rPr>
          <w:rFonts w:cs="Times New Roman"/>
        </w:rPr>
        <w:t>Xxxxxxxxxxxx</w:t>
      </w:r>
      <w:proofErr w:type="spellEnd"/>
      <w:r w:rsidRPr="00763C95">
        <w:rPr>
          <w:rFonts w:cs="Times New Roman"/>
        </w:rPr>
        <w:t xml:space="preserve">. Área de concentração: </w:t>
      </w:r>
      <w:proofErr w:type="spellStart"/>
      <w:r w:rsidRPr="00763C95">
        <w:rPr>
          <w:rFonts w:cs="Times New Roman"/>
        </w:rPr>
        <w:t>Xxxxxxxx</w:t>
      </w:r>
      <w:proofErr w:type="spellEnd"/>
      <w:r w:rsidRPr="00763C95">
        <w:rPr>
          <w:rFonts w:cs="Times New Roman"/>
        </w:rPr>
        <w:t>.</w:t>
      </w:r>
    </w:p>
    <w:p w14:paraId="0FDF1DF3" w14:textId="77777777" w:rsidR="00614AAB" w:rsidRPr="00763C95" w:rsidRDefault="00614AAB" w:rsidP="008C34A9">
      <w:pPr>
        <w:pStyle w:val="Corpodetexto"/>
        <w:widowControl/>
        <w:spacing w:after="0" w:line="240" w:lineRule="auto"/>
        <w:ind w:left="4500" w:firstLine="0"/>
        <w:jc w:val="both"/>
        <w:rPr>
          <w:rFonts w:cs="Times New Roman"/>
        </w:rPr>
      </w:pPr>
    </w:p>
    <w:p w14:paraId="7D8CBA15"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 xml:space="preserve">Orientador: Prof. Dr. </w:t>
      </w:r>
      <w:proofErr w:type="spellStart"/>
      <w:r w:rsidRPr="00763C95">
        <w:rPr>
          <w:rFonts w:cs="Times New Roman"/>
        </w:rPr>
        <w:t>Xxxxxxxx</w:t>
      </w:r>
      <w:proofErr w:type="spellEnd"/>
      <w:r w:rsidRPr="00763C95">
        <w:rPr>
          <w:rFonts w:cs="Times New Roman"/>
        </w:rPr>
        <w:t xml:space="preserve"> </w:t>
      </w:r>
      <w:proofErr w:type="spellStart"/>
      <w:r w:rsidRPr="00763C95">
        <w:rPr>
          <w:rFonts w:cs="Times New Roman"/>
        </w:rPr>
        <w:t>Xxxxxxxx</w:t>
      </w:r>
      <w:proofErr w:type="spellEnd"/>
      <w:r w:rsidRPr="00763C95">
        <w:rPr>
          <w:rFonts w:cs="Times New Roman"/>
        </w:rPr>
        <w:t>.</w:t>
      </w:r>
    </w:p>
    <w:p w14:paraId="1ACBAA6C" w14:textId="77777777" w:rsidR="00614AAB" w:rsidRPr="00763C95" w:rsidRDefault="00614AAB" w:rsidP="008C34A9">
      <w:pPr>
        <w:pStyle w:val="Corpodetexto"/>
        <w:widowControl/>
        <w:spacing w:after="0" w:line="240" w:lineRule="auto"/>
        <w:ind w:left="4500" w:firstLine="0"/>
        <w:jc w:val="both"/>
        <w:rPr>
          <w:rFonts w:cs="Times New Roman"/>
        </w:rPr>
      </w:pPr>
      <w:r w:rsidRPr="00763C95">
        <w:rPr>
          <w:rFonts w:cs="Times New Roman"/>
        </w:rPr>
        <w:t xml:space="preserve">Coorientador </w:t>
      </w:r>
      <w:r w:rsidRPr="00763C95">
        <w:rPr>
          <w:rFonts w:cs="Times New Roman"/>
          <w:color w:val="FF0000"/>
        </w:rPr>
        <w:t>(se houver)</w:t>
      </w:r>
      <w:r w:rsidRPr="00763C95">
        <w:rPr>
          <w:rFonts w:cs="Times New Roman"/>
        </w:rPr>
        <w:t xml:space="preserve">: Prof. Dr. </w:t>
      </w:r>
      <w:proofErr w:type="spellStart"/>
      <w:r w:rsidRPr="00763C95">
        <w:rPr>
          <w:rFonts w:cs="Times New Roman"/>
        </w:rPr>
        <w:t>Xx</w:t>
      </w:r>
      <w:proofErr w:type="spellEnd"/>
      <w:r w:rsidRPr="00763C95">
        <w:rPr>
          <w:rFonts w:cs="Times New Roman"/>
        </w:rPr>
        <w:t xml:space="preserve"> </w:t>
      </w:r>
      <w:proofErr w:type="spellStart"/>
      <w:r w:rsidRPr="00763C95">
        <w:rPr>
          <w:rFonts w:cs="Times New Roman"/>
        </w:rPr>
        <w:t>Xx</w:t>
      </w:r>
      <w:proofErr w:type="spellEnd"/>
      <w:r w:rsidRPr="00763C95">
        <w:rPr>
          <w:rFonts w:cs="Times New Roman"/>
        </w:rPr>
        <w:t>.</w:t>
      </w:r>
    </w:p>
    <w:p w14:paraId="1255AF34" w14:textId="77777777" w:rsidR="00614AAB" w:rsidRPr="00763C95" w:rsidRDefault="00614AAB" w:rsidP="008C34A9">
      <w:pPr>
        <w:pStyle w:val="Corpodetexto"/>
        <w:widowControl/>
        <w:spacing w:after="0" w:line="240" w:lineRule="auto"/>
        <w:ind w:left="4500" w:firstLine="0"/>
        <w:jc w:val="both"/>
        <w:rPr>
          <w:rFonts w:cs="Times New Roman"/>
        </w:rPr>
      </w:pPr>
    </w:p>
    <w:p w14:paraId="7C2F19AE" w14:textId="77777777" w:rsidR="00614AAB" w:rsidRPr="00763C95" w:rsidRDefault="00614AAB" w:rsidP="008C34A9">
      <w:pPr>
        <w:pStyle w:val="Corpodetexto"/>
        <w:widowControl/>
        <w:spacing w:after="0" w:line="240" w:lineRule="auto"/>
        <w:ind w:left="4500" w:firstLine="0"/>
        <w:jc w:val="both"/>
        <w:rPr>
          <w:rFonts w:cs="Times New Roman"/>
        </w:rPr>
      </w:pPr>
    </w:p>
    <w:p w14:paraId="35F92677" w14:textId="77777777" w:rsidR="00614AAB" w:rsidRPr="00763C95" w:rsidRDefault="00614AAB" w:rsidP="008C34A9">
      <w:pPr>
        <w:pStyle w:val="Corpodetexto"/>
        <w:widowControl/>
        <w:spacing w:after="0" w:line="240" w:lineRule="auto"/>
        <w:ind w:left="4500" w:firstLine="0"/>
        <w:jc w:val="both"/>
        <w:rPr>
          <w:rFonts w:cs="Times New Roman"/>
        </w:rPr>
      </w:pPr>
    </w:p>
    <w:p w14:paraId="32457F9E" w14:textId="77777777" w:rsidR="00614AAB" w:rsidRPr="00763C95" w:rsidRDefault="00614AAB" w:rsidP="008C34A9">
      <w:pPr>
        <w:pStyle w:val="Corpodetexto"/>
        <w:widowControl/>
        <w:spacing w:after="0" w:line="240" w:lineRule="auto"/>
        <w:ind w:left="4500" w:firstLine="0"/>
        <w:jc w:val="both"/>
        <w:rPr>
          <w:rFonts w:cs="Times New Roman"/>
        </w:rPr>
      </w:pPr>
    </w:p>
    <w:p w14:paraId="2F3DA8D1" w14:textId="77777777" w:rsidR="00614AAB" w:rsidRPr="00763C95" w:rsidRDefault="00614AAB" w:rsidP="008C34A9">
      <w:pPr>
        <w:pStyle w:val="Corpodetexto"/>
        <w:widowControl/>
        <w:spacing w:after="0" w:line="240" w:lineRule="auto"/>
        <w:ind w:left="4500" w:firstLine="0"/>
        <w:jc w:val="both"/>
        <w:rPr>
          <w:rFonts w:cs="Times New Roman"/>
        </w:rPr>
      </w:pPr>
    </w:p>
    <w:p w14:paraId="6B821A49" w14:textId="77777777" w:rsidR="00614AAB" w:rsidRPr="00763C95" w:rsidRDefault="00614AAB" w:rsidP="008C34A9">
      <w:pPr>
        <w:pStyle w:val="Corpodetexto"/>
        <w:widowControl/>
        <w:spacing w:after="0" w:line="240" w:lineRule="auto"/>
        <w:ind w:left="4500" w:firstLine="0"/>
        <w:jc w:val="both"/>
        <w:rPr>
          <w:rFonts w:cs="Times New Roman"/>
        </w:rPr>
      </w:pPr>
    </w:p>
    <w:p w14:paraId="793763D8" w14:textId="77777777" w:rsidR="00614AAB" w:rsidRPr="00763C95" w:rsidRDefault="00614AAB" w:rsidP="008C34A9">
      <w:pPr>
        <w:pStyle w:val="Corpodetexto"/>
        <w:widowControl/>
        <w:spacing w:after="0" w:line="240" w:lineRule="auto"/>
        <w:ind w:left="4500" w:firstLine="0"/>
        <w:jc w:val="both"/>
        <w:rPr>
          <w:rFonts w:cs="Times New Roman"/>
        </w:rPr>
      </w:pPr>
    </w:p>
    <w:p w14:paraId="5CFE4316" w14:textId="77777777" w:rsidR="00614AAB" w:rsidRPr="00763C95" w:rsidRDefault="00614AAB" w:rsidP="008C34A9">
      <w:pPr>
        <w:pStyle w:val="Corpodetexto"/>
        <w:widowControl/>
        <w:spacing w:after="0" w:line="240" w:lineRule="auto"/>
        <w:ind w:left="4500" w:firstLine="0"/>
        <w:jc w:val="both"/>
        <w:rPr>
          <w:rFonts w:cs="Times New Roman"/>
        </w:rPr>
      </w:pPr>
    </w:p>
    <w:p w14:paraId="2160994E" w14:textId="77777777" w:rsidR="00614AAB" w:rsidRPr="00763C95" w:rsidRDefault="00614AAB" w:rsidP="008C34A9">
      <w:pPr>
        <w:pStyle w:val="Corpodetexto"/>
        <w:widowControl/>
        <w:spacing w:after="0" w:line="240" w:lineRule="auto"/>
        <w:ind w:left="4500" w:firstLine="0"/>
        <w:jc w:val="both"/>
        <w:rPr>
          <w:rFonts w:cs="Times New Roman"/>
        </w:rPr>
      </w:pPr>
    </w:p>
    <w:p w14:paraId="11E617E9" w14:textId="77777777" w:rsidR="00614AAB" w:rsidRPr="00763C95" w:rsidRDefault="00614AAB" w:rsidP="008C34A9">
      <w:pPr>
        <w:pStyle w:val="Corpodetexto"/>
        <w:widowControl/>
        <w:spacing w:after="0" w:line="240" w:lineRule="auto"/>
        <w:ind w:left="4500" w:firstLine="0"/>
        <w:jc w:val="both"/>
        <w:rPr>
          <w:rFonts w:cs="Times New Roman"/>
        </w:rPr>
      </w:pPr>
    </w:p>
    <w:p w14:paraId="432FFF90" w14:textId="77777777" w:rsidR="00614AAB" w:rsidRPr="00763C95" w:rsidRDefault="00614AAB" w:rsidP="008C34A9">
      <w:pPr>
        <w:pStyle w:val="Corpodetexto"/>
        <w:widowControl/>
        <w:spacing w:after="0" w:line="240" w:lineRule="auto"/>
        <w:ind w:left="4500" w:firstLine="0"/>
        <w:jc w:val="both"/>
        <w:rPr>
          <w:rFonts w:cs="Times New Roman"/>
        </w:rPr>
      </w:pPr>
    </w:p>
    <w:p w14:paraId="236C20D0" w14:textId="77777777" w:rsidR="00614AAB" w:rsidRPr="00763C95" w:rsidRDefault="00614AAB" w:rsidP="008C34A9">
      <w:pPr>
        <w:pStyle w:val="Corpodetexto"/>
        <w:widowControl/>
        <w:spacing w:after="0" w:line="240" w:lineRule="auto"/>
        <w:ind w:left="4500" w:firstLine="0"/>
        <w:jc w:val="both"/>
        <w:rPr>
          <w:rFonts w:cs="Times New Roman"/>
        </w:rPr>
      </w:pPr>
    </w:p>
    <w:p w14:paraId="06339BD1" w14:textId="77777777" w:rsidR="00614AAB" w:rsidRPr="00763C95" w:rsidRDefault="00614AAB" w:rsidP="008C34A9">
      <w:pPr>
        <w:pStyle w:val="Corpodetexto"/>
        <w:widowControl/>
        <w:spacing w:after="0" w:line="240" w:lineRule="auto"/>
        <w:ind w:left="4500" w:firstLine="0"/>
        <w:jc w:val="both"/>
        <w:rPr>
          <w:rFonts w:cs="Times New Roman"/>
        </w:rPr>
      </w:pPr>
    </w:p>
    <w:p w14:paraId="04ED42A6" w14:textId="77777777" w:rsidR="00614AAB" w:rsidRPr="00763C95" w:rsidRDefault="00614AAB" w:rsidP="008C34A9">
      <w:pPr>
        <w:pStyle w:val="Corpodetexto"/>
        <w:widowControl/>
        <w:spacing w:after="0" w:line="240" w:lineRule="auto"/>
        <w:ind w:left="4500" w:firstLine="0"/>
        <w:jc w:val="both"/>
        <w:rPr>
          <w:rFonts w:cs="Times New Roman"/>
        </w:rPr>
      </w:pPr>
    </w:p>
    <w:p w14:paraId="1D2283BE" w14:textId="77777777" w:rsidR="00614AAB" w:rsidRPr="00763C95" w:rsidRDefault="00614AAB" w:rsidP="008C34A9">
      <w:pPr>
        <w:pStyle w:val="Corpodetexto"/>
        <w:widowControl/>
        <w:spacing w:after="0" w:line="240" w:lineRule="auto"/>
        <w:ind w:left="4500" w:firstLine="0"/>
        <w:jc w:val="both"/>
        <w:rPr>
          <w:rFonts w:cs="Times New Roman"/>
        </w:rPr>
      </w:pPr>
    </w:p>
    <w:p w14:paraId="5024D4A8" w14:textId="77777777" w:rsidR="00614AAB" w:rsidRPr="00763C95" w:rsidRDefault="00614AAB" w:rsidP="008C34A9">
      <w:pPr>
        <w:pStyle w:val="Corpodetexto"/>
        <w:widowControl/>
        <w:spacing w:after="0" w:line="240" w:lineRule="auto"/>
        <w:ind w:left="4500" w:firstLine="0"/>
        <w:jc w:val="both"/>
        <w:rPr>
          <w:rFonts w:cs="Times New Roman"/>
        </w:rPr>
      </w:pPr>
    </w:p>
    <w:p w14:paraId="2FFF198F" w14:textId="77777777" w:rsidR="00614AAB" w:rsidRPr="00763C95" w:rsidRDefault="00614AAB" w:rsidP="008C34A9">
      <w:pPr>
        <w:pStyle w:val="Corpodetexto"/>
        <w:widowControl/>
        <w:spacing w:after="0" w:line="240" w:lineRule="auto"/>
        <w:ind w:left="4500" w:firstLine="0"/>
        <w:jc w:val="both"/>
        <w:rPr>
          <w:rFonts w:cs="Times New Roman"/>
        </w:rPr>
      </w:pPr>
    </w:p>
    <w:p w14:paraId="68844555" w14:textId="441BBFB4" w:rsidR="00614AAB" w:rsidRPr="00763C95" w:rsidRDefault="00AE4469" w:rsidP="008C34A9">
      <w:pPr>
        <w:pStyle w:val="Corpodetexto"/>
        <w:widowControl/>
        <w:spacing w:after="0" w:line="360" w:lineRule="auto"/>
        <w:ind w:left="15" w:firstLine="0"/>
        <w:jc w:val="center"/>
        <w:rPr>
          <w:rFonts w:cs="Times New Roman"/>
          <w:bCs/>
        </w:rPr>
      </w:pPr>
      <w:bookmarkStart w:id="15" w:name="_Toc266865609"/>
      <w:bookmarkStart w:id="16" w:name="_Toc266864367"/>
      <w:bookmarkStart w:id="17" w:name="_Toc257729467"/>
      <w:bookmarkStart w:id="18" w:name="_Toc257729430"/>
      <w:bookmarkStart w:id="19" w:name="_Toc257729042"/>
      <w:bookmarkEnd w:id="15"/>
      <w:bookmarkEnd w:id="16"/>
      <w:bookmarkEnd w:id="17"/>
      <w:bookmarkEnd w:id="18"/>
      <w:bookmarkEnd w:id="19"/>
      <w:r>
        <w:rPr>
          <w:rFonts w:cs="Times New Roman"/>
          <w:bCs/>
        </w:rPr>
        <w:t>FORTALEZA</w:t>
      </w:r>
    </w:p>
    <w:p w14:paraId="3564CB89" w14:textId="5718D936" w:rsidR="00614AAB" w:rsidRPr="00763C95" w:rsidRDefault="00614AAB" w:rsidP="008C34A9">
      <w:pPr>
        <w:pStyle w:val="Corpodetexto"/>
        <w:widowControl/>
        <w:spacing w:after="0" w:line="360" w:lineRule="auto"/>
        <w:ind w:firstLine="0"/>
        <w:jc w:val="center"/>
        <w:rPr>
          <w:rFonts w:cs="Times New Roman"/>
          <w:b/>
          <w:bCs/>
        </w:rPr>
      </w:pPr>
      <w:r w:rsidRPr="00763C95">
        <w:rPr>
          <w:rFonts w:cs="Times New Roman"/>
          <w:bCs/>
        </w:rPr>
        <w:t>20</w:t>
      </w:r>
      <w:r w:rsidR="00E83173" w:rsidRPr="00763C95">
        <w:rPr>
          <w:rFonts w:cs="Times New Roman"/>
          <w:bCs/>
        </w:rPr>
        <w:t>2</w:t>
      </w:r>
      <w:r w:rsidR="00AE4469">
        <w:rPr>
          <w:rFonts w:cs="Times New Roman"/>
          <w:bCs/>
        </w:rPr>
        <w:t>2</w:t>
      </w:r>
    </w:p>
    <w:p w14:paraId="76E111B2" w14:textId="77777777" w:rsidR="00614AAB" w:rsidRPr="00763C95" w:rsidRDefault="00614AAB" w:rsidP="008C34A9">
      <w:pPr>
        <w:pStyle w:val="Corpodetexto"/>
        <w:widowControl/>
        <w:spacing w:after="0" w:line="360" w:lineRule="auto"/>
        <w:ind w:firstLine="0"/>
        <w:jc w:val="center"/>
        <w:rPr>
          <w:rFonts w:cs="Times New Roman"/>
          <w:b/>
          <w:bCs/>
        </w:rPr>
      </w:pPr>
    </w:p>
    <w:p w14:paraId="3370CC15" w14:textId="77777777" w:rsidR="00614AAB" w:rsidRPr="00763C95" w:rsidRDefault="00614AAB" w:rsidP="008C34A9">
      <w:pPr>
        <w:pStyle w:val="Corpodetexto"/>
        <w:widowControl/>
        <w:spacing w:after="0" w:line="360" w:lineRule="auto"/>
        <w:ind w:firstLine="0"/>
        <w:jc w:val="center"/>
        <w:rPr>
          <w:rFonts w:cs="Times New Roman"/>
          <w:b/>
          <w:bCs/>
        </w:rPr>
      </w:pPr>
    </w:p>
    <w:p w14:paraId="09520332" w14:textId="77777777" w:rsidR="00614AAB" w:rsidRPr="00763C95" w:rsidRDefault="00614AAB" w:rsidP="008C34A9">
      <w:pPr>
        <w:pStyle w:val="Corpodetexto"/>
        <w:widowControl/>
        <w:spacing w:after="0" w:line="360" w:lineRule="auto"/>
        <w:ind w:firstLine="0"/>
        <w:jc w:val="center"/>
        <w:rPr>
          <w:rFonts w:cs="Times New Roman"/>
          <w:b/>
          <w:bCs/>
        </w:rPr>
      </w:pPr>
    </w:p>
    <w:p w14:paraId="2A51462B" w14:textId="77777777" w:rsidR="00614AAB" w:rsidRPr="00763C95" w:rsidRDefault="00614AAB" w:rsidP="008C34A9">
      <w:pPr>
        <w:pStyle w:val="Corpodetexto"/>
        <w:widowControl/>
        <w:spacing w:after="0" w:line="360" w:lineRule="auto"/>
        <w:ind w:firstLine="0"/>
        <w:jc w:val="center"/>
        <w:rPr>
          <w:rFonts w:cs="Times New Roman"/>
          <w:b/>
          <w:bCs/>
        </w:rPr>
      </w:pPr>
    </w:p>
    <w:p w14:paraId="0AFDB185" w14:textId="77777777" w:rsidR="00614AAB" w:rsidRPr="00763C95" w:rsidRDefault="00614AAB" w:rsidP="008C34A9">
      <w:pPr>
        <w:pStyle w:val="Corpodetexto"/>
        <w:widowControl/>
        <w:spacing w:after="0" w:line="360" w:lineRule="auto"/>
        <w:ind w:firstLine="0"/>
        <w:jc w:val="center"/>
        <w:rPr>
          <w:rFonts w:cs="Times New Roman"/>
          <w:b/>
          <w:bCs/>
        </w:rPr>
      </w:pPr>
    </w:p>
    <w:p w14:paraId="4190033F" w14:textId="77777777" w:rsidR="00614AAB" w:rsidRPr="00763C95" w:rsidRDefault="00614AAB" w:rsidP="008C34A9">
      <w:pPr>
        <w:pStyle w:val="Corpodetexto"/>
        <w:widowControl/>
        <w:spacing w:after="0" w:line="360" w:lineRule="auto"/>
        <w:ind w:firstLine="0"/>
        <w:jc w:val="center"/>
        <w:rPr>
          <w:rFonts w:cs="Times New Roman"/>
          <w:b/>
          <w:bCs/>
        </w:rPr>
      </w:pPr>
    </w:p>
    <w:p w14:paraId="4CD9701D" w14:textId="77777777" w:rsidR="00614AAB" w:rsidRPr="00763C95" w:rsidRDefault="00614AAB" w:rsidP="008C34A9">
      <w:pPr>
        <w:pStyle w:val="Corpodetexto"/>
        <w:widowControl/>
        <w:spacing w:after="0" w:line="360" w:lineRule="auto"/>
        <w:ind w:firstLine="0"/>
        <w:jc w:val="center"/>
        <w:rPr>
          <w:rFonts w:cs="Times New Roman"/>
          <w:b/>
          <w:bCs/>
        </w:rPr>
      </w:pPr>
    </w:p>
    <w:p w14:paraId="4CAED569" w14:textId="77777777" w:rsidR="00614AAB" w:rsidRPr="00763C95" w:rsidRDefault="00614AAB" w:rsidP="008C34A9">
      <w:pPr>
        <w:pStyle w:val="Corpodetexto"/>
        <w:widowControl/>
        <w:spacing w:after="0" w:line="360" w:lineRule="auto"/>
        <w:ind w:firstLine="0"/>
        <w:jc w:val="center"/>
        <w:rPr>
          <w:rFonts w:cs="Times New Roman"/>
          <w:b/>
          <w:bCs/>
        </w:rPr>
      </w:pPr>
    </w:p>
    <w:p w14:paraId="6A3E04EB" w14:textId="77777777" w:rsidR="00614AAB" w:rsidRPr="00763C95" w:rsidRDefault="00614AAB" w:rsidP="008C34A9">
      <w:pPr>
        <w:pStyle w:val="Corpodetexto"/>
        <w:widowControl/>
        <w:spacing w:after="0" w:line="360" w:lineRule="auto"/>
        <w:ind w:firstLine="0"/>
        <w:jc w:val="center"/>
        <w:rPr>
          <w:rFonts w:cs="Times New Roman"/>
          <w:b/>
          <w:bCs/>
        </w:rPr>
      </w:pPr>
    </w:p>
    <w:p w14:paraId="684F9B29" w14:textId="77777777" w:rsidR="00614AAB" w:rsidRPr="00763C95" w:rsidRDefault="00614AAB" w:rsidP="008C34A9">
      <w:pPr>
        <w:pStyle w:val="Corpodetexto"/>
        <w:widowControl/>
        <w:spacing w:after="0" w:line="360" w:lineRule="auto"/>
        <w:ind w:firstLine="0"/>
        <w:jc w:val="center"/>
        <w:rPr>
          <w:rFonts w:cs="Times New Roman"/>
          <w:b/>
          <w:bCs/>
        </w:rPr>
      </w:pPr>
    </w:p>
    <w:p w14:paraId="51007465" w14:textId="77777777" w:rsidR="00614AAB" w:rsidRPr="00763C95" w:rsidRDefault="00614AAB" w:rsidP="008C34A9">
      <w:pPr>
        <w:pStyle w:val="Corpodetexto"/>
        <w:widowControl/>
        <w:spacing w:after="0" w:line="360" w:lineRule="auto"/>
        <w:ind w:firstLine="0"/>
        <w:jc w:val="center"/>
        <w:rPr>
          <w:rFonts w:cs="Times New Roman"/>
          <w:b/>
          <w:bCs/>
        </w:rPr>
      </w:pPr>
    </w:p>
    <w:p w14:paraId="197E343D" w14:textId="77777777" w:rsidR="00614AAB" w:rsidRPr="00763C95" w:rsidRDefault="00614AAB" w:rsidP="008C34A9">
      <w:pPr>
        <w:pStyle w:val="Corpodetexto"/>
        <w:widowControl/>
        <w:spacing w:after="0" w:line="360" w:lineRule="auto"/>
        <w:ind w:firstLine="0"/>
        <w:jc w:val="center"/>
        <w:rPr>
          <w:rFonts w:cs="Times New Roman"/>
          <w:b/>
          <w:bCs/>
        </w:rPr>
      </w:pPr>
    </w:p>
    <w:p w14:paraId="19A6D111" w14:textId="77777777" w:rsidR="00614AAB" w:rsidRPr="00763C95" w:rsidRDefault="00614AAB" w:rsidP="008C34A9">
      <w:pPr>
        <w:pStyle w:val="Corpodetexto"/>
        <w:widowControl/>
        <w:spacing w:after="0" w:line="360" w:lineRule="auto"/>
        <w:ind w:firstLine="0"/>
        <w:jc w:val="center"/>
        <w:rPr>
          <w:rFonts w:cs="Times New Roman"/>
          <w:b/>
          <w:bCs/>
        </w:rPr>
      </w:pPr>
    </w:p>
    <w:p w14:paraId="2FAF48E7" w14:textId="77777777" w:rsidR="00614AAB" w:rsidRPr="00763C95" w:rsidRDefault="00614AAB" w:rsidP="008C34A9">
      <w:pPr>
        <w:pStyle w:val="Corpodetexto"/>
        <w:widowControl/>
        <w:spacing w:after="0" w:line="360" w:lineRule="auto"/>
        <w:ind w:firstLine="0"/>
        <w:jc w:val="center"/>
        <w:rPr>
          <w:rFonts w:cs="Times New Roman"/>
          <w:b/>
          <w:bCs/>
        </w:rPr>
      </w:pPr>
    </w:p>
    <w:p w14:paraId="728C8395" w14:textId="77777777" w:rsidR="00614AAB" w:rsidRPr="00763C95" w:rsidRDefault="00614AAB" w:rsidP="008C34A9">
      <w:pPr>
        <w:pStyle w:val="Corpodetexto"/>
        <w:widowControl/>
        <w:spacing w:after="0" w:line="360" w:lineRule="auto"/>
        <w:ind w:firstLine="0"/>
        <w:jc w:val="center"/>
        <w:rPr>
          <w:rFonts w:cs="Times New Roman"/>
          <w:b/>
          <w:bCs/>
        </w:rPr>
      </w:pPr>
    </w:p>
    <w:p w14:paraId="13A0D7C7" w14:textId="77777777" w:rsidR="00614AAB" w:rsidRPr="00763C95" w:rsidRDefault="00614AAB" w:rsidP="008C34A9">
      <w:pPr>
        <w:pStyle w:val="Corpodetexto"/>
        <w:widowControl/>
        <w:spacing w:after="0" w:line="360" w:lineRule="auto"/>
        <w:ind w:firstLine="0"/>
        <w:jc w:val="center"/>
        <w:rPr>
          <w:rFonts w:cs="Times New Roman"/>
          <w:b/>
          <w:bCs/>
        </w:rPr>
      </w:pPr>
    </w:p>
    <w:p w14:paraId="1C82AF75" w14:textId="77777777" w:rsidR="00614AAB" w:rsidRPr="00763C95" w:rsidRDefault="00614AAB" w:rsidP="008C34A9">
      <w:pPr>
        <w:pStyle w:val="Corpodetexto"/>
        <w:widowControl/>
        <w:spacing w:after="0" w:line="360" w:lineRule="auto"/>
        <w:ind w:firstLine="0"/>
        <w:jc w:val="center"/>
        <w:rPr>
          <w:rFonts w:cs="Times New Roman"/>
          <w:b/>
          <w:bCs/>
        </w:rPr>
      </w:pPr>
    </w:p>
    <w:p w14:paraId="5C91DDE4" w14:textId="77777777" w:rsidR="00614AAB" w:rsidRPr="00763C95" w:rsidRDefault="00614AAB" w:rsidP="008C34A9">
      <w:pPr>
        <w:pStyle w:val="Corpodetexto"/>
        <w:widowControl/>
        <w:spacing w:after="0" w:line="360" w:lineRule="auto"/>
        <w:ind w:firstLine="0"/>
        <w:jc w:val="center"/>
        <w:rPr>
          <w:rFonts w:cs="Times New Roman"/>
          <w:b/>
          <w:bCs/>
        </w:rPr>
      </w:pPr>
    </w:p>
    <w:p w14:paraId="62FA4B1E" w14:textId="77777777" w:rsidR="00614AAB" w:rsidRPr="00763C95" w:rsidRDefault="00614AAB" w:rsidP="008C34A9">
      <w:pPr>
        <w:pStyle w:val="Corpodetexto"/>
        <w:widowControl/>
        <w:spacing w:after="0" w:line="360" w:lineRule="auto"/>
        <w:ind w:firstLine="0"/>
        <w:jc w:val="center"/>
        <w:rPr>
          <w:rFonts w:cs="Times New Roman"/>
          <w:b/>
          <w:bCs/>
        </w:rPr>
      </w:pPr>
    </w:p>
    <w:p w14:paraId="3720AF31" w14:textId="77777777" w:rsidR="00614AAB" w:rsidRPr="00763C95" w:rsidRDefault="00614AAB" w:rsidP="008C34A9">
      <w:pPr>
        <w:pStyle w:val="Corpodetexto"/>
        <w:widowControl/>
        <w:spacing w:after="0" w:line="360" w:lineRule="auto"/>
        <w:ind w:firstLine="0"/>
        <w:jc w:val="center"/>
        <w:rPr>
          <w:rFonts w:cs="Times New Roman"/>
          <w:b/>
          <w:bCs/>
        </w:rPr>
      </w:pPr>
    </w:p>
    <w:p w14:paraId="7BEDB6DA" w14:textId="77777777" w:rsidR="00B37F9E" w:rsidRPr="00763C95" w:rsidRDefault="00B37F9E" w:rsidP="008C34A9">
      <w:pPr>
        <w:pStyle w:val="Corpodetexto"/>
        <w:widowControl/>
        <w:spacing w:after="0" w:line="360" w:lineRule="auto"/>
        <w:ind w:firstLine="0"/>
        <w:jc w:val="center"/>
        <w:rPr>
          <w:rFonts w:cs="Times New Roman"/>
          <w:b/>
          <w:bCs/>
        </w:rPr>
      </w:pPr>
    </w:p>
    <w:p w14:paraId="698CB10B" w14:textId="77777777" w:rsidR="00B37F9E" w:rsidRPr="00763C95" w:rsidRDefault="00B37F9E" w:rsidP="008C34A9">
      <w:pPr>
        <w:pStyle w:val="Corpodetexto"/>
        <w:widowControl/>
        <w:spacing w:after="0" w:line="360" w:lineRule="auto"/>
        <w:ind w:firstLine="0"/>
        <w:jc w:val="center"/>
        <w:rPr>
          <w:rFonts w:cs="Times New Roman"/>
          <w:b/>
          <w:bCs/>
        </w:rPr>
      </w:pPr>
    </w:p>
    <w:p w14:paraId="5570E9E8" w14:textId="77777777" w:rsidR="00B37F9E" w:rsidRPr="00763C95" w:rsidRDefault="00B37F9E" w:rsidP="008C34A9">
      <w:pPr>
        <w:pStyle w:val="Corpodetexto"/>
        <w:widowControl/>
        <w:spacing w:after="0" w:line="360" w:lineRule="auto"/>
        <w:ind w:firstLine="0"/>
        <w:jc w:val="center"/>
        <w:rPr>
          <w:rFonts w:cs="Times New Roman"/>
          <w:b/>
          <w:bCs/>
        </w:rPr>
      </w:pPr>
    </w:p>
    <w:p w14:paraId="67CA4D3C" w14:textId="77777777" w:rsidR="00614AAB" w:rsidRPr="00763C95" w:rsidRDefault="00614AAB" w:rsidP="008C34A9">
      <w:pPr>
        <w:pStyle w:val="Corpodetexto"/>
        <w:widowControl/>
        <w:spacing w:after="0"/>
        <w:ind w:firstLine="0"/>
        <w:rPr>
          <w:rFonts w:cs="Times New Roman"/>
        </w:rPr>
      </w:pPr>
      <w:r w:rsidRPr="00763C95">
        <w:rPr>
          <w:rFonts w:cs="Times New Roman"/>
        </w:rPr>
        <w:t>___________________________________________________________________________</w:t>
      </w:r>
    </w:p>
    <w:p w14:paraId="5701DC79" w14:textId="77777777" w:rsidR="00614AAB" w:rsidRPr="00763C95" w:rsidRDefault="00614AAB" w:rsidP="008C34A9">
      <w:pPr>
        <w:pStyle w:val="Corpodetexto"/>
        <w:widowControl/>
        <w:spacing w:after="0"/>
        <w:ind w:firstLine="0"/>
        <w:rPr>
          <w:rFonts w:cs="Times New Roman"/>
        </w:rPr>
      </w:pPr>
    </w:p>
    <w:p w14:paraId="7D73FA73" w14:textId="77777777" w:rsidR="00614AAB" w:rsidRPr="00763C95" w:rsidRDefault="00614AAB" w:rsidP="008C34A9">
      <w:pPr>
        <w:pStyle w:val="Corpodetexto"/>
        <w:widowControl/>
        <w:spacing w:after="0"/>
        <w:ind w:firstLine="0"/>
        <w:jc w:val="center"/>
        <w:rPr>
          <w:rFonts w:cs="Times New Roman"/>
        </w:rPr>
      </w:pPr>
    </w:p>
    <w:p w14:paraId="655C0E94" w14:textId="77777777" w:rsidR="00D25C41" w:rsidRPr="00763C95" w:rsidRDefault="00614AAB" w:rsidP="008C34A9">
      <w:pPr>
        <w:pStyle w:val="Corpodetexto"/>
        <w:widowControl/>
        <w:spacing w:after="0" w:line="360" w:lineRule="auto"/>
        <w:ind w:firstLine="0"/>
        <w:jc w:val="center"/>
        <w:rPr>
          <w:rFonts w:cs="Times New Roman"/>
        </w:rPr>
      </w:pPr>
      <w:r w:rsidRPr="00763C95">
        <w:rPr>
          <w:rFonts w:cs="Times New Roman"/>
        </w:rPr>
        <w:t>Página res</w:t>
      </w:r>
      <w:r w:rsidR="00D25C41" w:rsidRPr="00763C95">
        <w:rPr>
          <w:rFonts w:cs="Times New Roman"/>
        </w:rPr>
        <w:t>ervada para ficha catalográfica</w:t>
      </w:r>
      <w:r w:rsidR="00A74776" w:rsidRPr="00763C95">
        <w:rPr>
          <w:rFonts w:cs="Times New Roman"/>
        </w:rPr>
        <w:t>.</w:t>
      </w:r>
    </w:p>
    <w:p w14:paraId="17A826E6" w14:textId="77777777" w:rsidR="00D25C41" w:rsidRPr="00763C95" w:rsidRDefault="00D25C41" w:rsidP="008C34A9">
      <w:pPr>
        <w:pStyle w:val="Corpodetexto"/>
        <w:widowControl/>
        <w:spacing w:after="0" w:line="360" w:lineRule="auto"/>
        <w:ind w:firstLine="0"/>
        <w:jc w:val="center"/>
        <w:rPr>
          <w:rFonts w:cs="Times New Roman"/>
          <w:color w:val="444444"/>
          <w:shd w:val="clear" w:color="auto" w:fill="F9F9F9"/>
        </w:rPr>
      </w:pPr>
      <w:r w:rsidRPr="00763C95">
        <w:rPr>
          <w:rFonts w:cs="Times New Roman"/>
          <w:shd w:val="clear" w:color="auto" w:fill="F9F9F9"/>
        </w:rPr>
        <w:t>Utilize a ferramenta</w:t>
      </w:r>
      <w:r w:rsidRPr="00763C95">
        <w:rPr>
          <w:rStyle w:val="apple-converted-space"/>
          <w:rFonts w:cs="Times New Roman"/>
          <w:shd w:val="clear" w:color="auto" w:fill="F9F9F9"/>
        </w:rPr>
        <w:t> </w:t>
      </w:r>
      <w:r w:rsidRPr="00763C95">
        <w:rPr>
          <w:rStyle w:val="nfase"/>
          <w:rFonts w:cs="Times New Roman"/>
          <w:bdr w:val="none" w:sz="0" w:space="0" w:color="auto" w:frame="1"/>
          <w:shd w:val="clear" w:color="auto" w:fill="F9F9F9"/>
        </w:rPr>
        <w:t>online</w:t>
      </w:r>
      <w:r w:rsidRPr="00763C95">
        <w:rPr>
          <w:rStyle w:val="apple-converted-space"/>
          <w:rFonts w:cs="Times New Roman"/>
          <w:color w:val="444444"/>
          <w:shd w:val="clear" w:color="auto" w:fill="F9F9F9"/>
        </w:rPr>
        <w:t> </w:t>
      </w:r>
      <w:hyperlink r:id="rId8" w:history="1">
        <w:r w:rsidRPr="00763C95">
          <w:rPr>
            <w:rStyle w:val="Hyperlink"/>
            <w:rFonts w:cs="Times New Roman"/>
            <w:color w:val="006699"/>
            <w:bdr w:val="none" w:sz="0" w:space="0" w:color="auto" w:frame="1"/>
            <w:shd w:val="clear" w:color="auto" w:fill="F9F9F9"/>
          </w:rPr>
          <w:t>Catalog!</w:t>
        </w:r>
      </w:hyperlink>
      <w:r w:rsidRPr="00763C95">
        <w:rPr>
          <w:rStyle w:val="apple-converted-space"/>
          <w:rFonts w:cs="Times New Roman"/>
          <w:color w:val="444444"/>
          <w:shd w:val="clear" w:color="auto" w:fill="F9F9F9"/>
        </w:rPr>
        <w:t> </w:t>
      </w:r>
      <w:r w:rsidRPr="00763C95">
        <w:rPr>
          <w:rFonts w:cs="Times New Roman"/>
          <w:shd w:val="clear" w:color="auto" w:fill="F9F9F9"/>
        </w:rPr>
        <w:t>para elaborar a ficha catalográfica de seu trabalho acadêmico, gerando-a em arquivo PDF, disponível para download e/ou impressão</w:t>
      </w:r>
      <w:r w:rsidR="00432278" w:rsidRPr="00763C95">
        <w:rPr>
          <w:rFonts w:cs="Times New Roman"/>
          <w:shd w:val="clear" w:color="auto" w:fill="F9F9F9"/>
        </w:rPr>
        <w:t>.</w:t>
      </w:r>
      <w:r w:rsidRPr="00763C95">
        <w:rPr>
          <w:rFonts w:cs="Times New Roman"/>
          <w:shd w:val="clear" w:color="auto" w:fill="F9F9F9"/>
        </w:rPr>
        <w:t xml:space="preserve"> (</w:t>
      </w:r>
      <w:hyperlink r:id="rId9" w:history="1">
        <w:r w:rsidRPr="00763C95">
          <w:rPr>
            <w:rStyle w:val="Hyperlink"/>
            <w:rFonts w:cs="Times New Roman"/>
            <w:shd w:val="clear" w:color="auto" w:fill="F9F9F9"/>
          </w:rPr>
          <w:t>http://www.fichacatalografica.ufc.br/</w:t>
        </w:r>
      </w:hyperlink>
      <w:r w:rsidRPr="00763C95">
        <w:rPr>
          <w:rFonts w:cs="Times New Roman"/>
          <w:shd w:val="clear" w:color="auto" w:fill="F9F9F9"/>
        </w:rPr>
        <w:t>)</w:t>
      </w:r>
    </w:p>
    <w:p w14:paraId="28E904F2" w14:textId="77777777" w:rsidR="00614AAB" w:rsidRPr="00763C95" w:rsidRDefault="00614AAB" w:rsidP="008C34A9">
      <w:pPr>
        <w:pStyle w:val="Corpodetexto"/>
        <w:widowControl/>
        <w:spacing w:after="0" w:line="360" w:lineRule="auto"/>
        <w:ind w:firstLine="0"/>
        <w:jc w:val="center"/>
        <w:rPr>
          <w:rFonts w:cs="Times New Roman"/>
        </w:rPr>
      </w:pPr>
    </w:p>
    <w:p w14:paraId="0E6F8505" w14:textId="77777777" w:rsidR="00614AAB" w:rsidRPr="00763C95" w:rsidRDefault="00614AAB" w:rsidP="008C34A9">
      <w:pPr>
        <w:pStyle w:val="Corpodetexto"/>
        <w:widowControl/>
        <w:spacing w:after="0"/>
        <w:ind w:firstLine="0"/>
        <w:rPr>
          <w:rFonts w:cs="Times New Roman"/>
          <w:b/>
          <w:bCs/>
        </w:rPr>
      </w:pPr>
      <w:r w:rsidRPr="00763C95">
        <w:rPr>
          <w:rFonts w:cs="Times New Roman"/>
        </w:rPr>
        <w:t>___________________________________________________________________________</w:t>
      </w:r>
    </w:p>
    <w:p w14:paraId="674EC0C5" w14:textId="77777777" w:rsidR="00614AAB" w:rsidRPr="00763C95" w:rsidRDefault="00614AAB" w:rsidP="008C34A9">
      <w:pPr>
        <w:pStyle w:val="Corpodetexto"/>
        <w:widowControl/>
        <w:spacing w:after="0" w:line="276" w:lineRule="auto"/>
        <w:ind w:firstLine="0"/>
        <w:jc w:val="center"/>
        <w:rPr>
          <w:rFonts w:cs="Times New Roman"/>
          <w:b/>
          <w:bCs/>
        </w:rPr>
      </w:pPr>
    </w:p>
    <w:p w14:paraId="534628FF" w14:textId="77777777" w:rsidR="00614AAB" w:rsidRPr="00763C95" w:rsidRDefault="00614AAB" w:rsidP="008C34A9">
      <w:pPr>
        <w:pStyle w:val="Corpodetexto"/>
        <w:widowControl/>
        <w:spacing w:after="0" w:line="276" w:lineRule="auto"/>
        <w:ind w:firstLine="0"/>
        <w:jc w:val="center"/>
        <w:rPr>
          <w:rFonts w:cs="Times New Roman"/>
          <w:b/>
          <w:bCs/>
        </w:rPr>
      </w:pPr>
    </w:p>
    <w:p w14:paraId="459F99E6" w14:textId="77777777" w:rsidR="00614AAB" w:rsidRPr="00763C95" w:rsidRDefault="00614AAB" w:rsidP="008C34A9">
      <w:pPr>
        <w:pStyle w:val="Corpodetexto"/>
        <w:widowControl/>
        <w:spacing w:after="0" w:line="276" w:lineRule="auto"/>
        <w:ind w:firstLine="0"/>
        <w:jc w:val="center"/>
        <w:rPr>
          <w:rFonts w:cs="Times New Roman"/>
          <w:b/>
          <w:bCs/>
        </w:rPr>
      </w:pPr>
    </w:p>
    <w:p w14:paraId="16DFEF8A" w14:textId="77777777" w:rsidR="00614AAB" w:rsidRPr="00763C95" w:rsidRDefault="00614AAB" w:rsidP="008C34A9">
      <w:pPr>
        <w:pStyle w:val="Corpodetexto"/>
        <w:widowControl/>
        <w:spacing w:after="0" w:line="276" w:lineRule="auto"/>
        <w:ind w:firstLine="0"/>
        <w:jc w:val="center"/>
        <w:rPr>
          <w:rFonts w:cs="Times New Roman"/>
          <w:bCs/>
        </w:rPr>
      </w:pPr>
      <w:r w:rsidRPr="00763C95">
        <w:rPr>
          <w:rFonts w:cs="Times New Roman"/>
          <w:bCs/>
        </w:rPr>
        <w:lastRenderedPageBreak/>
        <w:t>NOME DO ALUNO</w:t>
      </w:r>
    </w:p>
    <w:p w14:paraId="27F53296" w14:textId="77777777" w:rsidR="00614AAB" w:rsidRPr="00763C95" w:rsidRDefault="00614AAB" w:rsidP="008C34A9">
      <w:pPr>
        <w:pStyle w:val="Corpodetexto"/>
        <w:widowControl/>
        <w:spacing w:after="0"/>
        <w:ind w:firstLine="0"/>
        <w:jc w:val="center"/>
        <w:rPr>
          <w:rFonts w:cs="Times New Roman"/>
          <w:bCs/>
        </w:rPr>
      </w:pPr>
    </w:p>
    <w:p w14:paraId="04A279D7" w14:textId="77777777" w:rsidR="00614AAB" w:rsidRPr="00763C95" w:rsidRDefault="00614AAB" w:rsidP="008C34A9">
      <w:pPr>
        <w:pStyle w:val="Corpodetexto"/>
        <w:widowControl/>
        <w:spacing w:after="0"/>
        <w:ind w:firstLine="0"/>
        <w:jc w:val="center"/>
        <w:rPr>
          <w:rFonts w:cs="Times New Roman"/>
          <w:bCs/>
        </w:rPr>
      </w:pPr>
    </w:p>
    <w:p w14:paraId="6828DC4F" w14:textId="77777777" w:rsidR="00614AAB" w:rsidRPr="00763C95" w:rsidRDefault="00614AAB" w:rsidP="008C34A9">
      <w:pPr>
        <w:pStyle w:val="Corpodetexto"/>
        <w:widowControl/>
        <w:spacing w:after="0"/>
        <w:ind w:firstLine="0"/>
        <w:jc w:val="center"/>
        <w:rPr>
          <w:rFonts w:cs="Times New Roman"/>
          <w:bCs/>
        </w:rPr>
      </w:pPr>
    </w:p>
    <w:p w14:paraId="0298AD2D" w14:textId="77777777" w:rsidR="00614AAB" w:rsidRPr="00763C95" w:rsidRDefault="00614AAB" w:rsidP="008C34A9">
      <w:pPr>
        <w:pStyle w:val="Corpodetexto"/>
        <w:widowControl/>
        <w:spacing w:after="0"/>
        <w:ind w:firstLine="0"/>
        <w:jc w:val="center"/>
        <w:rPr>
          <w:rFonts w:cs="Times New Roman"/>
          <w:bCs/>
        </w:rPr>
      </w:pPr>
    </w:p>
    <w:p w14:paraId="36384F18" w14:textId="77777777" w:rsidR="00614AAB" w:rsidRPr="00763C95" w:rsidRDefault="00614AAB" w:rsidP="008C34A9">
      <w:pPr>
        <w:pStyle w:val="Corpodetexto"/>
        <w:widowControl/>
        <w:spacing w:after="0"/>
        <w:ind w:firstLine="0"/>
        <w:jc w:val="center"/>
        <w:rPr>
          <w:rFonts w:cs="Times New Roman"/>
          <w:bCs/>
        </w:rPr>
      </w:pPr>
    </w:p>
    <w:p w14:paraId="293F2AF5" w14:textId="77777777" w:rsidR="00614AAB" w:rsidRPr="00763C95" w:rsidRDefault="00614AAB" w:rsidP="008C34A9">
      <w:pPr>
        <w:pStyle w:val="Corpodetexto"/>
        <w:widowControl/>
        <w:spacing w:after="0"/>
        <w:ind w:firstLine="0"/>
        <w:jc w:val="center"/>
        <w:rPr>
          <w:rFonts w:cs="Times New Roman"/>
          <w:bCs/>
        </w:rPr>
      </w:pPr>
    </w:p>
    <w:p w14:paraId="775FBE4F" w14:textId="77777777" w:rsidR="00614AAB" w:rsidRPr="00763C95" w:rsidRDefault="00614AAB" w:rsidP="008C34A9">
      <w:pPr>
        <w:pStyle w:val="Corpodetexto"/>
        <w:widowControl/>
        <w:spacing w:after="0"/>
        <w:ind w:firstLine="0"/>
        <w:jc w:val="center"/>
        <w:rPr>
          <w:rFonts w:cs="Times New Roman"/>
          <w:bCs/>
        </w:rPr>
      </w:pPr>
    </w:p>
    <w:p w14:paraId="2F14DD94" w14:textId="77777777" w:rsidR="00614AAB" w:rsidRPr="00763C95" w:rsidRDefault="00614AAB" w:rsidP="008C34A9">
      <w:pPr>
        <w:pStyle w:val="Corpodetexto"/>
        <w:widowControl/>
        <w:spacing w:after="0"/>
        <w:ind w:firstLine="0"/>
        <w:jc w:val="center"/>
        <w:rPr>
          <w:rFonts w:cs="Times New Roman"/>
        </w:rPr>
      </w:pPr>
      <w:r w:rsidRPr="00763C95">
        <w:rPr>
          <w:rFonts w:cs="Times New Roman"/>
          <w:bCs/>
        </w:rPr>
        <w:t>TÍTULO DO TRABALHO: SUBTÍTULO</w:t>
      </w:r>
      <w:r w:rsidRPr="00763C95">
        <w:rPr>
          <w:rFonts w:cs="Times New Roman"/>
        </w:rPr>
        <w:t xml:space="preserve"> </w:t>
      </w:r>
      <w:r w:rsidRPr="00763C95">
        <w:rPr>
          <w:rFonts w:cs="Times New Roman"/>
          <w:color w:val="FF0000"/>
        </w:rPr>
        <w:t>(se houver)</w:t>
      </w:r>
    </w:p>
    <w:p w14:paraId="4E853A6D" w14:textId="77777777" w:rsidR="00614AAB" w:rsidRPr="00763C95" w:rsidRDefault="00614AAB" w:rsidP="008C34A9">
      <w:pPr>
        <w:pStyle w:val="Corpodetexto"/>
        <w:widowControl/>
        <w:spacing w:after="0"/>
        <w:ind w:firstLine="0"/>
        <w:rPr>
          <w:rFonts w:cs="Times New Roman"/>
        </w:rPr>
      </w:pPr>
    </w:p>
    <w:p w14:paraId="681F4242" w14:textId="77777777" w:rsidR="00614AAB" w:rsidRPr="00763C95" w:rsidRDefault="00614AAB" w:rsidP="008C34A9">
      <w:pPr>
        <w:pStyle w:val="Corpodetexto"/>
        <w:widowControl/>
        <w:spacing w:after="0"/>
        <w:ind w:firstLine="0"/>
        <w:rPr>
          <w:rFonts w:cs="Times New Roman"/>
        </w:rPr>
      </w:pPr>
    </w:p>
    <w:p w14:paraId="123DD5F1" w14:textId="77777777" w:rsidR="00614AAB" w:rsidRPr="00763C95" w:rsidRDefault="00614AAB" w:rsidP="008C34A9">
      <w:pPr>
        <w:pStyle w:val="Corpodetexto"/>
        <w:widowControl/>
        <w:spacing w:after="0"/>
        <w:ind w:firstLine="0"/>
        <w:rPr>
          <w:rFonts w:cs="Times New Roman"/>
        </w:rPr>
      </w:pPr>
    </w:p>
    <w:p w14:paraId="69452A9B" w14:textId="77777777" w:rsidR="00614AAB" w:rsidRPr="00763C95" w:rsidRDefault="00614AAB" w:rsidP="008C34A9">
      <w:pPr>
        <w:pStyle w:val="Corpodetexto"/>
        <w:widowControl/>
        <w:spacing w:after="0"/>
        <w:ind w:firstLine="0"/>
        <w:rPr>
          <w:rFonts w:cs="Times New Roman"/>
        </w:rPr>
      </w:pPr>
    </w:p>
    <w:p w14:paraId="1D807505" w14:textId="77777777" w:rsidR="00614AAB" w:rsidRPr="00763C95" w:rsidRDefault="00614AAB" w:rsidP="008C34A9">
      <w:pPr>
        <w:pStyle w:val="Corpodetexto"/>
        <w:widowControl/>
        <w:spacing w:after="0"/>
        <w:ind w:firstLine="0"/>
        <w:rPr>
          <w:rFonts w:cs="Times New Roman"/>
        </w:rPr>
      </w:pPr>
    </w:p>
    <w:p w14:paraId="64160C31" w14:textId="77777777" w:rsidR="00614AAB" w:rsidRPr="00763C95" w:rsidRDefault="00614AAB" w:rsidP="008C34A9">
      <w:pPr>
        <w:pStyle w:val="Corpodetexto"/>
        <w:widowControl/>
        <w:spacing w:after="0"/>
        <w:ind w:firstLine="0"/>
        <w:rPr>
          <w:rFonts w:cs="Times New Roman"/>
        </w:rPr>
      </w:pPr>
    </w:p>
    <w:p w14:paraId="3CDEA9AA" w14:textId="77777777" w:rsidR="00614AAB" w:rsidRPr="00763C95" w:rsidRDefault="00614AAB" w:rsidP="008C34A9">
      <w:pPr>
        <w:pStyle w:val="Corpodetexto"/>
        <w:widowControl/>
        <w:spacing w:after="0"/>
        <w:ind w:firstLine="0"/>
        <w:rPr>
          <w:rFonts w:cs="Times New Roman"/>
        </w:rPr>
      </w:pPr>
    </w:p>
    <w:p w14:paraId="451FADE2" w14:textId="77777777" w:rsidR="00614AAB" w:rsidRPr="00763C95" w:rsidRDefault="00614AAB" w:rsidP="008C34A9">
      <w:pPr>
        <w:pStyle w:val="Corpodetexto"/>
        <w:widowControl/>
        <w:spacing w:after="0" w:line="240" w:lineRule="auto"/>
        <w:ind w:left="4515" w:firstLine="0"/>
        <w:jc w:val="both"/>
        <w:rPr>
          <w:rFonts w:cs="Times New Roman"/>
        </w:rPr>
      </w:pPr>
      <w:r w:rsidRPr="00763C95">
        <w:rPr>
          <w:rFonts w:cs="Times New Roman"/>
        </w:rPr>
        <w:t xml:space="preserve">Tese ou Dissertação apresentada ao Programa de Pós-Graduação em </w:t>
      </w:r>
      <w:proofErr w:type="spellStart"/>
      <w:r w:rsidRPr="00763C95">
        <w:rPr>
          <w:rFonts w:cs="Times New Roman"/>
        </w:rPr>
        <w:t>Xxxxxxxxxxxxx</w:t>
      </w:r>
      <w:proofErr w:type="spellEnd"/>
      <w:r w:rsidRPr="00763C95">
        <w:rPr>
          <w:rFonts w:cs="Times New Roman"/>
        </w:rPr>
        <w:t xml:space="preserve"> da Universidade Federal do Ceará, como requisito parcial à obtenção do título de </w:t>
      </w:r>
      <w:proofErr w:type="spellStart"/>
      <w:r w:rsidRPr="00763C95">
        <w:rPr>
          <w:rFonts w:cs="Times New Roman"/>
        </w:rPr>
        <w:t>xxxxxxxxxxx</w:t>
      </w:r>
      <w:proofErr w:type="spellEnd"/>
      <w:r w:rsidRPr="00763C95">
        <w:rPr>
          <w:rFonts w:cs="Times New Roman"/>
        </w:rPr>
        <w:t xml:space="preserve"> em </w:t>
      </w:r>
      <w:proofErr w:type="spellStart"/>
      <w:r w:rsidRPr="00763C95">
        <w:rPr>
          <w:rFonts w:cs="Times New Roman"/>
        </w:rPr>
        <w:t>Xxxxxxxxxxxx</w:t>
      </w:r>
      <w:proofErr w:type="spellEnd"/>
      <w:r w:rsidRPr="00763C95">
        <w:rPr>
          <w:rFonts w:cs="Times New Roman"/>
        </w:rPr>
        <w:t xml:space="preserve">. Área de concentração: </w:t>
      </w:r>
      <w:proofErr w:type="spellStart"/>
      <w:r w:rsidRPr="00763C95">
        <w:rPr>
          <w:rFonts w:cs="Times New Roman"/>
        </w:rPr>
        <w:t>Xxxxxxxx</w:t>
      </w:r>
      <w:proofErr w:type="spellEnd"/>
      <w:r w:rsidRPr="00763C95">
        <w:rPr>
          <w:rFonts w:cs="Times New Roman"/>
        </w:rPr>
        <w:t>.</w:t>
      </w:r>
    </w:p>
    <w:p w14:paraId="6B5E89BF" w14:textId="77777777" w:rsidR="00614AAB" w:rsidRPr="00763C95" w:rsidRDefault="00614AAB" w:rsidP="008C34A9">
      <w:pPr>
        <w:pStyle w:val="Corpodetexto"/>
        <w:widowControl/>
        <w:spacing w:after="0"/>
        <w:ind w:left="4515" w:firstLine="0"/>
        <w:jc w:val="both"/>
        <w:rPr>
          <w:rFonts w:cs="Times New Roman"/>
        </w:rPr>
      </w:pPr>
    </w:p>
    <w:p w14:paraId="24D74BA4" w14:textId="77777777" w:rsidR="00614AAB" w:rsidRPr="00763C95" w:rsidRDefault="001B2B0C" w:rsidP="008C34A9">
      <w:pPr>
        <w:pStyle w:val="Corpodetexto"/>
        <w:widowControl/>
        <w:spacing w:after="0"/>
        <w:ind w:firstLine="0"/>
        <w:rPr>
          <w:rFonts w:cs="Times New Roman"/>
        </w:rPr>
      </w:pPr>
      <w:r w:rsidRPr="00D41C9B">
        <w:rPr>
          <w:rFonts w:cs="Times New Roman"/>
        </w:rPr>
        <w:t xml:space="preserve">Aprovada em: </w:t>
      </w:r>
      <w:proofErr w:type="spellStart"/>
      <w:r w:rsidRPr="00D41C9B">
        <w:rPr>
          <w:rFonts w:cs="Times New Roman"/>
        </w:rPr>
        <w:t>xx</w:t>
      </w:r>
      <w:proofErr w:type="spellEnd"/>
      <w:r w:rsidRPr="00D41C9B">
        <w:rPr>
          <w:rFonts w:cs="Times New Roman"/>
        </w:rPr>
        <w:t>/</w:t>
      </w:r>
      <w:proofErr w:type="spellStart"/>
      <w:r w:rsidRPr="00D41C9B">
        <w:rPr>
          <w:rFonts w:cs="Times New Roman"/>
        </w:rPr>
        <w:t>xx</w:t>
      </w:r>
      <w:proofErr w:type="spellEnd"/>
      <w:r w:rsidRPr="00D41C9B">
        <w:rPr>
          <w:rFonts w:cs="Times New Roman"/>
        </w:rPr>
        <w:t>/</w:t>
      </w:r>
      <w:proofErr w:type="spellStart"/>
      <w:r w:rsidR="00A811B7" w:rsidRPr="00D41C9B">
        <w:rPr>
          <w:rFonts w:cs="Times New Roman"/>
        </w:rPr>
        <w:t>xxxx</w:t>
      </w:r>
      <w:proofErr w:type="spellEnd"/>
      <w:r w:rsidR="00614AAB" w:rsidRPr="00D41C9B">
        <w:rPr>
          <w:rFonts w:cs="Times New Roman"/>
        </w:rPr>
        <w:t>.</w:t>
      </w:r>
    </w:p>
    <w:p w14:paraId="727D91BD" w14:textId="77777777" w:rsidR="00614AAB" w:rsidRPr="00763C95" w:rsidRDefault="00614AAB" w:rsidP="008C34A9">
      <w:pPr>
        <w:pStyle w:val="Corpodetexto"/>
        <w:widowControl/>
        <w:spacing w:after="0"/>
        <w:ind w:firstLine="0"/>
        <w:rPr>
          <w:rFonts w:cs="Times New Roman"/>
        </w:rPr>
      </w:pPr>
    </w:p>
    <w:p w14:paraId="564D0495" w14:textId="77777777" w:rsidR="00614AAB" w:rsidRPr="00763C95" w:rsidRDefault="00614AAB" w:rsidP="008C34A9">
      <w:pPr>
        <w:pStyle w:val="Corpodetexto"/>
        <w:widowControl/>
        <w:spacing w:after="0"/>
        <w:ind w:firstLine="0"/>
        <w:rPr>
          <w:rFonts w:cs="Times New Roman"/>
        </w:rPr>
      </w:pPr>
    </w:p>
    <w:p w14:paraId="63B5AAF5" w14:textId="77777777" w:rsidR="00614AAB" w:rsidRPr="00763C95" w:rsidRDefault="00614AAB" w:rsidP="008C34A9">
      <w:pPr>
        <w:pStyle w:val="Corpodetexto"/>
        <w:widowControl/>
        <w:spacing w:after="0"/>
        <w:ind w:firstLine="0"/>
        <w:jc w:val="center"/>
        <w:rPr>
          <w:rFonts w:cs="Times New Roman"/>
        </w:rPr>
      </w:pPr>
      <w:r w:rsidRPr="00763C95">
        <w:rPr>
          <w:rFonts w:cs="Times New Roman"/>
        </w:rPr>
        <w:t>BANCA EXAMINADORA</w:t>
      </w:r>
    </w:p>
    <w:p w14:paraId="4B6C693F" w14:textId="77777777" w:rsidR="00614AAB" w:rsidRPr="00763C95" w:rsidRDefault="00614AAB" w:rsidP="008C34A9">
      <w:pPr>
        <w:pStyle w:val="Corpodetexto"/>
        <w:widowControl/>
        <w:spacing w:after="0"/>
        <w:ind w:firstLine="0"/>
        <w:jc w:val="center"/>
        <w:rPr>
          <w:rFonts w:cs="Times New Roman"/>
        </w:rPr>
      </w:pPr>
    </w:p>
    <w:p w14:paraId="190E737A" w14:textId="77777777" w:rsidR="00614AAB" w:rsidRPr="00763C95" w:rsidRDefault="00614AAB" w:rsidP="008C34A9">
      <w:pPr>
        <w:pStyle w:val="Corpodetexto"/>
        <w:widowControl/>
        <w:spacing w:after="0"/>
        <w:ind w:firstLine="0"/>
        <w:jc w:val="center"/>
        <w:rPr>
          <w:rFonts w:cs="Times New Roman"/>
        </w:rPr>
      </w:pPr>
    </w:p>
    <w:p w14:paraId="5A70BDC6"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w:t>
      </w:r>
    </w:p>
    <w:p w14:paraId="322D4672"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 xml:space="preserve">Prof. Dr. </w:t>
      </w:r>
      <w:proofErr w:type="spellStart"/>
      <w:r w:rsidRPr="00763C95">
        <w:rPr>
          <w:rFonts w:cs="Times New Roman"/>
        </w:rPr>
        <w:t>Xxxxxxxxx</w:t>
      </w:r>
      <w:proofErr w:type="spellEnd"/>
      <w:r w:rsidRPr="00763C95">
        <w:rPr>
          <w:rFonts w:cs="Times New Roman"/>
        </w:rPr>
        <w:t xml:space="preserve"> </w:t>
      </w:r>
      <w:proofErr w:type="spellStart"/>
      <w:r w:rsidRPr="00763C95">
        <w:rPr>
          <w:rFonts w:cs="Times New Roman"/>
        </w:rPr>
        <w:t>Xxxxxxx</w:t>
      </w:r>
      <w:proofErr w:type="spellEnd"/>
      <w:r w:rsidRPr="00763C95">
        <w:rPr>
          <w:rFonts w:cs="Times New Roman"/>
        </w:rPr>
        <w:t xml:space="preserve"> (Orientador)</w:t>
      </w:r>
    </w:p>
    <w:p w14:paraId="0DF46460"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Federal do Ceará (UFC)</w:t>
      </w:r>
    </w:p>
    <w:p w14:paraId="73BB6BFF" w14:textId="77777777" w:rsidR="00614AAB" w:rsidRPr="00763C95" w:rsidRDefault="00614AAB" w:rsidP="008C34A9">
      <w:pPr>
        <w:pStyle w:val="Corpodetexto"/>
        <w:widowControl/>
        <w:spacing w:after="0" w:line="240" w:lineRule="auto"/>
        <w:ind w:firstLine="0"/>
        <w:jc w:val="center"/>
        <w:rPr>
          <w:rFonts w:cs="Times New Roman"/>
        </w:rPr>
      </w:pPr>
    </w:p>
    <w:p w14:paraId="782B0D85" w14:textId="77777777" w:rsidR="00614AAB" w:rsidRPr="00763C95" w:rsidRDefault="00614AAB" w:rsidP="008C34A9">
      <w:pPr>
        <w:pStyle w:val="Corpodetexto"/>
        <w:widowControl/>
        <w:spacing w:after="0" w:line="240" w:lineRule="auto"/>
        <w:ind w:firstLine="0"/>
        <w:jc w:val="center"/>
        <w:rPr>
          <w:rFonts w:cs="Times New Roman"/>
        </w:rPr>
      </w:pPr>
    </w:p>
    <w:p w14:paraId="26B29922"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_________________________________________</w:t>
      </w:r>
    </w:p>
    <w:p w14:paraId="2CA983E5"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 xml:space="preserve">Prof. Dr. </w:t>
      </w:r>
      <w:proofErr w:type="spellStart"/>
      <w:r w:rsidRPr="00763C95">
        <w:rPr>
          <w:rFonts w:cs="Times New Roman"/>
        </w:rPr>
        <w:t>Xxxxxxxxx</w:t>
      </w:r>
      <w:proofErr w:type="spellEnd"/>
      <w:r w:rsidRPr="00763C95">
        <w:rPr>
          <w:rFonts w:cs="Times New Roman"/>
        </w:rPr>
        <w:t xml:space="preserve"> </w:t>
      </w:r>
      <w:proofErr w:type="spellStart"/>
      <w:r w:rsidRPr="00763C95">
        <w:rPr>
          <w:rFonts w:cs="Times New Roman"/>
        </w:rPr>
        <w:t>Xxxxxxx</w:t>
      </w:r>
      <w:proofErr w:type="spellEnd"/>
    </w:p>
    <w:p w14:paraId="7E35BA29"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Federal do Ceará (UFC)</w:t>
      </w:r>
    </w:p>
    <w:p w14:paraId="6E33AC28" w14:textId="77777777" w:rsidR="00614AAB" w:rsidRPr="00763C95" w:rsidRDefault="00614AAB" w:rsidP="008C34A9">
      <w:pPr>
        <w:pStyle w:val="Corpodetexto"/>
        <w:widowControl/>
        <w:spacing w:after="0" w:line="240" w:lineRule="auto"/>
        <w:ind w:firstLine="0"/>
        <w:jc w:val="center"/>
        <w:rPr>
          <w:rFonts w:cs="Times New Roman"/>
        </w:rPr>
      </w:pPr>
    </w:p>
    <w:p w14:paraId="4F605EB6" w14:textId="77777777" w:rsidR="00614AAB" w:rsidRPr="00763C95" w:rsidRDefault="00614AAB" w:rsidP="008C34A9">
      <w:pPr>
        <w:pStyle w:val="Corpodetexto"/>
        <w:widowControl/>
        <w:spacing w:after="0" w:line="240" w:lineRule="auto"/>
        <w:ind w:firstLine="0"/>
        <w:jc w:val="center"/>
        <w:rPr>
          <w:rFonts w:cs="Times New Roman"/>
        </w:rPr>
      </w:pPr>
    </w:p>
    <w:p w14:paraId="3F1E4069"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_________________________________________</w:t>
      </w:r>
    </w:p>
    <w:p w14:paraId="0699E340"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 xml:space="preserve">Prof. Dr. </w:t>
      </w:r>
      <w:proofErr w:type="spellStart"/>
      <w:r w:rsidRPr="00763C95">
        <w:rPr>
          <w:rFonts w:cs="Times New Roman"/>
        </w:rPr>
        <w:t>Xxxxxxxxx</w:t>
      </w:r>
      <w:proofErr w:type="spellEnd"/>
      <w:r w:rsidRPr="00763C95">
        <w:rPr>
          <w:rFonts w:cs="Times New Roman"/>
        </w:rPr>
        <w:t xml:space="preserve"> </w:t>
      </w:r>
      <w:proofErr w:type="spellStart"/>
      <w:r w:rsidRPr="00763C95">
        <w:rPr>
          <w:rFonts w:cs="Times New Roman"/>
        </w:rPr>
        <w:t>Xxxxxxx</w:t>
      </w:r>
      <w:proofErr w:type="spellEnd"/>
    </w:p>
    <w:p w14:paraId="58AFBF54" w14:textId="77777777" w:rsidR="00614AAB" w:rsidRPr="00763C95" w:rsidRDefault="00614AAB" w:rsidP="008C34A9">
      <w:pPr>
        <w:pStyle w:val="Corpodetexto"/>
        <w:widowControl/>
        <w:spacing w:after="0" w:line="240" w:lineRule="auto"/>
        <w:ind w:firstLine="0"/>
        <w:jc w:val="center"/>
        <w:rPr>
          <w:rFonts w:cs="Times New Roman"/>
        </w:rPr>
      </w:pPr>
      <w:r w:rsidRPr="00763C95">
        <w:rPr>
          <w:rFonts w:cs="Times New Roman"/>
        </w:rPr>
        <w:t>Universidade Estadual do Ceará (UECE)</w:t>
      </w:r>
    </w:p>
    <w:p w14:paraId="694BD261" w14:textId="77777777" w:rsidR="00614AAB" w:rsidRPr="00763C95" w:rsidRDefault="00614AAB" w:rsidP="008C34A9">
      <w:pPr>
        <w:pStyle w:val="Corpodetexto"/>
        <w:widowControl/>
        <w:spacing w:after="0"/>
        <w:ind w:firstLine="0"/>
        <w:rPr>
          <w:rFonts w:cs="Times New Roman"/>
        </w:rPr>
      </w:pPr>
    </w:p>
    <w:p w14:paraId="1CD2BD6A" w14:textId="77777777" w:rsidR="00614AAB" w:rsidRPr="00763C95" w:rsidRDefault="00614AAB">
      <w:pPr>
        <w:pStyle w:val="Corpodetexto"/>
        <w:widowControl/>
        <w:spacing w:after="0"/>
        <w:ind w:left="4515"/>
        <w:jc w:val="both"/>
        <w:rPr>
          <w:rFonts w:cs="Times New Roman"/>
        </w:rPr>
      </w:pPr>
    </w:p>
    <w:p w14:paraId="5BB94DBE" w14:textId="77777777" w:rsidR="00614AAB" w:rsidRPr="00763C95" w:rsidRDefault="00614AAB">
      <w:pPr>
        <w:pStyle w:val="Corpodetexto"/>
        <w:widowControl/>
        <w:spacing w:after="0" w:line="276" w:lineRule="auto"/>
        <w:rPr>
          <w:rFonts w:cs="Times New Roman"/>
        </w:rPr>
      </w:pPr>
    </w:p>
    <w:p w14:paraId="6EE861BD" w14:textId="77777777" w:rsidR="00614AAB" w:rsidRPr="00763C95" w:rsidRDefault="00614AAB">
      <w:pPr>
        <w:pStyle w:val="Corpodetexto"/>
        <w:widowControl/>
        <w:spacing w:after="0" w:line="276" w:lineRule="auto"/>
        <w:rPr>
          <w:rFonts w:cs="Times New Roman"/>
        </w:rPr>
      </w:pPr>
    </w:p>
    <w:p w14:paraId="63FA8931" w14:textId="77777777" w:rsidR="00614AAB" w:rsidRPr="00763C95" w:rsidRDefault="00614AAB">
      <w:pPr>
        <w:pStyle w:val="Corpodetexto"/>
        <w:widowControl/>
        <w:spacing w:after="0" w:line="276" w:lineRule="auto"/>
        <w:rPr>
          <w:rFonts w:cs="Times New Roman"/>
        </w:rPr>
      </w:pPr>
    </w:p>
    <w:p w14:paraId="1D6E0E9F" w14:textId="77777777" w:rsidR="00614AAB" w:rsidRPr="00763C95" w:rsidRDefault="00614AAB">
      <w:pPr>
        <w:pStyle w:val="Corpodetexto"/>
        <w:widowControl/>
        <w:spacing w:after="0" w:line="276" w:lineRule="auto"/>
        <w:rPr>
          <w:rFonts w:cs="Times New Roman"/>
        </w:rPr>
      </w:pPr>
    </w:p>
    <w:p w14:paraId="223399DE" w14:textId="77777777" w:rsidR="00614AAB" w:rsidRPr="00763C95" w:rsidRDefault="00614AAB">
      <w:pPr>
        <w:pStyle w:val="Corpodetexto"/>
        <w:widowControl/>
        <w:spacing w:after="0" w:line="276" w:lineRule="auto"/>
        <w:rPr>
          <w:rFonts w:cs="Times New Roman"/>
        </w:rPr>
      </w:pPr>
    </w:p>
    <w:p w14:paraId="30A2A4A7" w14:textId="77777777" w:rsidR="00614AAB" w:rsidRPr="00763C95" w:rsidRDefault="00614AAB">
      <w:pPr>
        <w:pStyle w:val="Corpodetexto"/>
        <w:widowControl/>
        <w:spacing w:after="0" w:line="276" w:lineRule="auto"/>
        <w:rPr>
          <w:rFonts w:cs="Times New Roman"/>
        </w:rPr>
      </w:pPr>
    </w:p>
    <w:p w14:paraId="6A936DB0" w14:textId="77777777" w:rsidR="00614AAB" w:rsidRPr="00763C95" w:rsidRDefault="00614AAB">
      <w:pPr>
        <w:pStyle w:val="Corpodetexto"/>
        <w:widowControl/>
        <w:spacing w:after="0" w:line="276" w:lineRule="auto"/>
        <w:rPr>
          <w:rFonts w:cs="Times New Roman"/>
        </w:rPr>
      </w:pPr>
    </w:p>
    <w:p w14:paraId="34E3DCAB" w14:textId="77777777" w:rsidR="00614AAB" w:rsidRPr="00763C95" w:rsidRDefault="00614AAB">
      <w:pPr>
        <w:pStyle w:val="Corpodetexto"/>
        <w:widowControl/>
        <w:spacing w:after="0" w:line="276" w:lineRule="auto"/>
        <w:rPr>
          <w:rFonts w:cs="Times New Roman"/>
        </w:rPr>
      </w:pPr>
    </w:p>
    <w:p w14:paraId="24955CE5" w14:textId="77777777" w:rsidR="00614AAB" w:rsidRPr="00763C95" w:rsidRDefault="00614AAB">
      <w:pPr>
        <w:pStyle w:val="Corpodetexto"/>
        <w:widowControl/>
        <w:spacing w:after="0" w:line="276" w:lineRule="auto"/>
        <w:rPr>
          <w:rFonts w:cs="Times New Roman"/>
        </w:rPr>
      </w:pPr>
    </w:p>
    <w:p w14:paraId="11198FB1" w14:textId="77777777" w:rsidR="00614AAB" w:rsidRPr="00763C95" w:rsidRDefault="00614AAB">
      <w:pPr>
        <w:pStyle w:val="Corpodetexto"/>
        <w:widowControl/>
        <w:spacing w:after="0" w:line="276" w:lineRule="auto"/>
        <w:rPr>
          <w:rFonts w:cs="Times New Roman"/>
        </w:rPr>
      </w:pPr>
    </w:p>
    <w:p w14:paraId="1CAA2C41" w14:textId="77777777" w:rsidR="00614AAB" w:rsidRPr="00763C95" w:rsidRDefault="00614AAB">
      <w:pPr>
        <w:pStyle w:val="Corpodetexto"/>
        <w:widowControl/>
        <w:spacing w:after="0" w:line="276" w:lineRule="auto"/>
        <w:rPr>
          <w:rFonts w:cs="Times New Roman"/>
        </w:rPr>
      </w:pPr>
    </w:p>
    <w:p w14:paraId="477080DF" w14:textId="77777777" w:rsidR="00614AAB" w:rsidRPr="00763C95" w:rsidRDefault="00614AAB">
      <w:pPr>
        <w:pStyle w:val="Corpodetexto"/>
        <w:widowControl/>
        <w:spacing w:after="0" w:line="276" w:lineRule="auto"/>
        <w:rPr>
          <w:rFonts w:cs="Times New Roman"/>
        </w:rPr>
      </w:pPr>
    </w:p>
    <w:p w14:paraId="420CBAE3" w14:textId="77777777" w:rsidR="00614AAB" w:rsidRPr="00763C95" w:rsidRDefault="00614AAB">
      <w:pPr>
        <w:pStyle w:val="Corpodetexto"/>
        <w:widowControl/>
        <w:spacing w:after="0" w:line="276" w:lineRule="auto"/>
        <w:rPr>
          <w:rFonts w:cs="Times New Roman"/>
        </w:rPr>
      </w:pPr>
    </w:p>
    <w:p w14:paraId="7D6A6210" w14:textId="77777777" w:rsidR="00614AAB" w:rsidRPr="00763C95" w:rsidRDefault="00614AAB">
      <w:pPr>
        <w:pStyle w:val="Corpodetexto"/>
        <w:widowControl/>
        <w:spacing w:after="0" w:line="276" w:lineRule="auto"/>
        <w:rPr>
          <w:rFonts w:cs="Times New Roman"/>
        </w:rPr>
      </w:pPr>
    </w:p>
    <w:p w14:paraId="75410A94" w14:textId="77777777" w:rsidR="00614AAB" w:rsidRPr="00763C95" w:rsidRDefault="00614AAB">
      <w:pPr>
        <w:pStyle w:val="Corpodetexto"/>
        <w:widowControl/>
        <w:spacing w:after="0" w:line="276" w:lineRule="auto"/>
        <w:rPr>
          <w:rFonts w:cs="Times New Roman"/>
        </w:rPr>
      </w:pPr>
    </w:p>
    <w:p w14:paraId="5B3FB8E4" w14:textId="77777777" w:rsidR="00614AAB" w:rsidRPr="00763C95" w:rsidRDefault="00614AAB">
      <w:pPr>
        <w:pStyle w:val="Corpodetexto"/>
        <w:widowControl/>
        <w:spacing w:after="0" w:line="276" w:lineRule="auto"/>
        <w:rPr>
          <w:rFonts w:cs="Times New Roman"/>
        </w:rPr>
      </w:pPr>
    </w:p>
    <w:p w14:paraId="36A4D6AC" w14:textId="77777777" w:rsidR="00614AAB" w:rsidRPr="00763C95" w:rsidRDefault="00614AAB">
      <w:pPr>
        <w:pStyle w:val="Corpodetexto"/>
        <w:widowControl/>
        <w:spacing w:after="0" w:line="276" w:lineRule="auto"/>
        <w:rPr>
          <w:rFonts w:cs="Times New Roman"/>
        </w:rPr>
      </w:pPr>
    </w:p>
    <w:p w14:paraId="6CCC6823" w14:textId="77777777" w:rsidR="00614AAB" w:rsidRPr="00763C95" w:rsidRDefault="00614AAB">
      <w:pPr>
        <w:pStyle w:val="Corpodetexto"/>
        <w:widowControl/>
        <w:spacing w:after="0" w:line="276" w:lineRule="auto"/>
        <w:rPr>
          <w:rFonts w:cs="Times New Roman"/>
        </w:rPr>
      </w:pPr>
    </w:p>
    <w:p w14:paraId="78C3F6E1" w14:textId="77777777" w:rsidR="00614AAB" w:rsidRPr="00763C95" w:rsidRDefault="00614AAB">
      <w:pPr>
        <w:pStyle w:val="Corpodetexto"/>
        <w:widowControl/>
        <w:spacing w:after="0" w:line="276" w:lineRule="auto"/>
        <w:rPr>
          <w:rFonts w:cs="Times New Roman"/>
        </w:rPr>
      </w:pPr>
    </w:p>
    <w:p w14:paraId="10E312CC" w14:textId="77777777" w:rsidR="00614AAB" w:rsidRPr="00763C95" w:rsidRDefault="00614AAB">
      <w:pPr>
        <w:pStyle w:val="Corpodetexto"/>
        <w:widowControl/>
        <w:spacing w:after="0" w:line="276" w:lineRule="auto"/>
        <w:rPr>
          <w:rFonts w:cs="Times New Roman"/>
        </w:rPr>
      </w:pPr>
    </w:p>
    <w:p w14:paraId="7254D5BA" w14:textId="77777777" w:rsidR="00614AAB" w:rsidRPr="00763C95" w:rsidRDefault="00614AAB">
      <w:pPr>
        <w:pStyle w:val="Corpodetexto"/>
        <w:widowControl/>
        <w:spacing w:after="0" w:line="276" w:lineRule="auto"/>
        <w:rPr>
          <w:rFonts w:cs="Times New Roman"/>
        </w:rPr>
      </w:pPr>
    </w:p>
    <w:p w14:paraId="3B98348F" w14:textId="77777777" w:rsidR="00614AAB" w:rsidRPr="00763C95" w:rsidRDefault="00614AAB">
      <w:pPr>
        <w:pStyle w:val="Corpodetexto"/>
        <w:widowControl/>
        <w:spacing w:after="0" w:line="276" w:lineRule="auto"/>
        <w:rPr>
          <w:rFonts w:cs="Times New Roman"/>
        </w:rPr>
      </w:pPr>
    </w:p>
    <w:p w14:paraId="592532AE" w14:textId="77777777" w:rsidR="00614AAB" w:rsidRPr="00763C95" w:rsidRDefault="00614AAB">
      <w:pPr>
        <w:pStyle w:val="Corpodetexto"/>
        <w:widowControl/>
        <w:spacing w:after="0" w:line="276" w:lineRule="auto"/>
        <w:rPr>
          <w:rFonts w:cs="Times New Roman"/>
        </w:rPr>
      </w:pPr>
    </w:p>
    <w:p w14:paraId="03162A29" w14:textId="77777777" w:rsidR="00614AAB" w:rsidRPr="00763C95" w:rsidRDefault="00614AAB">
      <w:pPr>
        <w:pStyle w:val="Corpodetexto"/>
        <w:widowControl/>
        <w:spacing w:after="0" w:line="276" w:lineRule="auto"/>
        <w:rPr>
          <w:rFonts w:cs="Times New Roman"/>
        </w:rPr>
      </w:pPr>
    </w:p>
    <w:p w14:paraId="045C1E6C" w14:textId="77777777" w:rsidR="00614AAB" w:rsidRPr="00763C95" w:rsidRDefault="00614AAB">
      <w:pPr>
        <w:pStyle w:val="Corpodetexto"/>
        <w:widowControl/>
        <w:spacing w:after="0" w:line="276" w:lineRule="auto"/>
        <w:rPr>
          <w:rFonts w:cs="Times New Roman"/>
        </w:rPr>
      </w:pPr>
    </w:p>
    <w:p w14:paraId="5D07B933" w14:textId="77777777" w:rsidR="00614AAB" w:rsidRPr="00763C95" w:rsidRDefault="00614AAB">
      <w:pPr>
        <w:pStyle w:val="Corpodetexto"/>
        <w:widowControl/>
        <w:spacing w:after="0" w:line="276" w:lineRule="auto"/>
        <w:rPr>
          <w:rFonts w:cs="Times New Roman"/>
        </w:rPr>
      </w:pPr>
    </w:p>
    <w:p w14:paraId="0C58D18E" w14:textId="77777777" w:rsidR="00614AAB" w:rsidRPr="00763C95" w:rsidRDefault="00614AAB">
      <w:pPr>
        <w:pStyle w:val="Corpodetexto"/>
        <w:widowControl/>
        <w:spacing w:after="0" w:line="276" w:lineRule="auto"/>
        <w:rPr>
          <w:rFonts w:cs="Times New Roman"/>
        </w:rPr>
      </w:pPr>
    </w:p>
    <w:p w14:paraId="466BFEB1" w14:textId="77777777" w:rsidR="00614AAB" w:rsidRPr="00763C95" w:rsidRDefault="00614AAB">
      <w:pPr>
        <w:pStyle w:val="Corpodetexto"/>
        <w:widowControl/>
        <w:spacing w:after="0" w:line="276" w:lineRule="auto"/>
        <w:rPr>
          <w:rFonts w:cs="Times New Roman"/>
        </w:rPr>
      </w:pPr>
    </w:p>
    <w:p w14:paraId="3816986E" w14:textId="77777777" w:rsidR="00614AAB" w:rsidRPr="00763C95" w:rsidRDefault="00614AAB">
      <w:pPr>
        <w:pStyle w:val="Corpodetexto"/>
        <w:widowControl/>
        <w:spacing w:after="0" w:line="276" w:lineRule="auto"/>
        <w:rPr>
          <w:rFonts w:cs="Times New Roman"/>
        </w:rPr>
      </w:pPr>
    </w:p>
    <w:p w14:paraId="55E27C6A" w14:textId="77777777" w:rsidR="00614AAB" w:rsidRPr="00763C95" w:rsidRDefault="00614AAB">
      <w:pPr>
        <w:pStyle w:val="Corpodetexto"/>
        <w:widowControl/>
        <w:spacing w:after="0" w:line="276" w:lineRule="auto"/>
        <w:rPr>
          <w:rFonts w:cs="Times New Roman"/>
        </w:rPr>
      </w:pPr>
    </w:p>
    <w:p w14:paraId="6CCBE125" w14:textId="77777777" w:rsidR="00614AAB" w:rsidRPr="00763C95" w:rsidRDefault="00614AAB">
      <w:pPr>
        <w:pStyle w:val="Corpodetexto"/>
        <w:widowControl/>
        <w:spacing w:after="0" w:line="276" w:lineRule="auto"/>
        <w:rPr>
          <w:rFonts w:cs="Times New Roman"/>
        </w:rPr>
      </w:pPr>
    </w:p>
    <w:p w14:paraId="64894532" w14:textId="77777777" w:rsidR="00614AAB" w:rsidRPr="00763C95" w:rsidRDefault="00614AAB">
      <w:pPr>
        <w:pStyle w:val="Corpodetexto"/>
        <w:widowControl/>
        <w:spacing w:after="0" w:line="276" w:lineRule="auto"/>
        <w:rPr>
          <w:rFonts w:cs="Times New Roman"/>
        </w:rPr>
      </w:pPr>
    </w:p>
    <w:p w14:paraId="013079A4" w14:textId="77777777" w:rsidR="00614AAB" w:rsidRPr="00763C95" w:rsidRDefault="00614AAB">
      <w:pPr>
        <w:pStyle w:val="Corpodetexto"/>
        <w:widowControl/>
        <w:spacing w:after="0" w:line="276" w:lineRule="auto"/>
        <w:rPr>
          <w:rFonts w:cs="Times New Roman"/>
        </w:rPr>
      </w:pPr>
    </w:p>
    <w:p w14:paraId="3BB74053" w14:textId="77777777" w:rsidR="00614AAB" w:rsidRPr="00763C95" w:rsidRDefault="00614AAB">
      <w:pPr>
        <w:pStyle w:val="Corpodetexto"/>
        <w:widowControl/>
        <w:spacing w:after="0" w:line="276" w:lineRule="auto"/>
        <w:rPr>
          <w:rFonts w:cs="Times New Roman"/>
        </w:rPr>
      </w:pPr>
    </w:p>
    <w:p w14:paraId="002B8F64" w14:textId="77777777" w:rsidR="00614AAB" w:rsidRPr="00763C95" w:rsidRDefault="00614AAB">
      <w:pPr>
        <w:pStyle w:val="Corpodetexto"/>
        <w:widowControl/>
        <w:spacing w:after="0" w:line="360" w:lineRule="auto"/>
        <w:rPr>
          <w:rFonts w:cs="Times New Roman"/>
        </w:rPr>
      </w:pPr>
    </w:p>
    <w:p w14:paraId="2228A91A" w14:textId="77777777" w:rsidR="00614AAB" w:rsidRPr="00763C95" w:rsidRDefault="00614AAB">
      <w:pPr>
        <w:pStyle w:val="Corpodetexto"/>
        <w:widowControl/>
        <w:spacing w:after="0" w:line="360" w:lineRule="auto"/>
        <w:ind w:left="4515"/>
        <w:rPr>
          <w:rFonts w:cs="Times New Roman"/>
        </w:rPr>
      </w:pPr>
      <w:r w:rsidRPr="00763C95">
        <w:rPr>
          <w:rFonts w:cs="Times New Roman"/>
        </w:rPr>
        <w:t>A Deus.</w:t>
      </w:r>
    </w:p>
    <w:p w14:paraId="0CEBFFA6" w14:textId="77777777" w:rsidR="00614AAB" w:rsidRPr="00763C95" w:rsidRDefault="00614AAB">
      <w:pPr>
        <w:pStyle w:val="Corpodetexto"/>
        <w:widowControl/>
        <w:spacing w:after="0" w:line="360" w:lineRule="auto"/>
        <w:ind w:left="4515"/>
        <w:rPr>
          <w:rFonts w:cs="Times New Roman"/>
        </w:rPr>
      </w:pPr>
      <w:r w:rsidRPr="00763C95">
        <w:rPr>
          <w:rFonts w:cs="Times New Roman"/>
        </w:rPr>
        <w:t xml:space="preserve">Aos meus pais, </w:t>
      </w:r>
      <w:proofErr w:type="spellStart"/>
      <w:r w:rsidRPr="00763C95">
        <w:rPr>
          <w:rFonts w:cs="Times New Roman"/>
        </w:rPr>
        <w:t>Xxxxx</w:t>
      </w:r>
      <w:proofErr w:type="spellEnd"/>
      <w:r w:rsidRPr="00763C95">
        <w:rPr>
          <w:rFonts w:cs="Times New Roman"/>
        </w:rPr>
        <w:t xml:space="preserve"> e </w:t>
      </w:r>
      <w:proofErr w:type="spellStart"/>
      <w:r w:rsidRPr="00763C95">
        <w:rPr>
          <w:rFonts w:cs="Times New Roman"/>
        </w:rPr>
        <w:t>Xxxxxx</w:t>
      </w:r>
      <w:proofErr w:type="spellEnd"/>
      <w:r w:rsidRPr="00763C95">
        <w:rPr>
          <w:rFonts w:cs="Times New Roman"/>
        </w:rPr>
        <w:t>.</w:t>
      </w:r>
    </w:p>
    <w:p w14:paraId="54BB43D1" w14:textId="77777777" w:rsidR="00614AAB" w:rsidRPr="00763C95" w:rsidRDefault="00614AAB">
      <w:pPr>
        <w:pStyle w:val="Corpodetexto"/>
        <w:widowControl/>
        <w:spacing w:after="0" w:line="360" w:lineRule="auto"/>
        <w:rPr>
          <w:rFonts w:cs="Times New Roman"/>
        </w:rPr>
      </w:pPr>
    </w:p>
    <w:p w14:paraId="2F2591D4" w14:textId="77777777" w:rsidR="00614AAB" w:rsidRPr="00763C95" w:rsidRDefault="00614AAB">
      <w:pPr>
        <w:pStyle w:val="Corpodetexto"/>
        <w:widowControl/>
        <w:spacing w:after="0" w:line="276" w:lineRule="auto"/>
        <w:rPr>
          <w:rFonts w:cs="Times New Roman"/>
        </w:rPr>
      </w:pPr>
    </w:p>
    <w:p w14:paraId="4F5830E1" w14:textId="77777777" w:rsidR="00614AAB" w:rsidRPr="00763C95" w:rsidRDefault="00614AAB">
      <w:pPr>
        <w:pStyle w:val="Corpodetexto"/>
        <w:widowControl/>
        <w:spacing w:after="0" w:line="360" w:lineRule="auto"/>
        <w:jc w:val="center"/>
        <w:rPr>
          <w:rFonts w:cs="Times New Roman"/>
          <w:b/>
          <w:bCs/>
        </w:rPr>
      </w:pPr>
    </w:p>
    <w:p w14:paraId="055810CB" w14:textId="77777777" w:rsidR="00614AAB" w:rsidRPr="00763C95" w:rsidRDefault="00614AAB">
      <w:pPr>
        <w:pStyle w:val="Corpodetexto"/>
        <w:widowControl/>
        <w:spacing w:after="0" w:line="360" w:lineRule="auto"/>
        <w:jc w:val="center"/>
        <w:rPr>
          <w:rFonts w:cs="Times New Roman"/>
          <w:b/>
          <w:bCs/>
        </w:rPr>
      </w:pPr>
    </w:p>
    <w:p w14:paraId="1E88E230" w14:textId="77777777" w:rsidR="00614AAB" w:rsidRPr="00763C95" w:rsidRDefault="00614AAB">
      <w:pPr>
        <w:pStyle w:val="Corpodetexto"/>
        <w:widowControl/>
        <w:spacing w:after="0" w:line="360" w:lineRule="auto"/>
        <w:jc w:val="center"/>
        <w:rPr>
          <w:rFonts w:cs="Times New Roman"/>
          <w:b/>
          <w:bCs/>
        </w:rPr>
      </w:pPr>
    </w:p>
    <w:p w14:paraId="045A05E3" w14:textId="77777777" w:rsidR="00614AAB" w:rsidRPr="00763C95" w:rsidRDefault="00614AAB">
      <w:pPr>
        <w:pStyle w:val="Corpodetexto"/>
        <w:widowControl/>
        <w:spacing w:after="0" w:line="360" w:lineRule="auto"/>
        <w:jc w:val="center"/>
        <w:rPr>
          <w:rFonts w:cs="Times New Roman"/>
          <w:b/>
          <w:bCs/>
        </w:rPr>
      </w:pPr>
    </w:p>
    <w:p w14:paraId="0CA07CA8" w14:textId="77777777" w:rsidR="00614AAB" w:rsidRPr="00763C95" w:rsidRDefault="00614AAB" w:rsidP="008C34A9">
      <w:pPr>
        <w:pStyle w:val="Corpodetexto"/>
        <w:widowControl/>
        <w:spacing w:after="0" w:line="360" w:lineRule="auto"/>
        <w:ind w:firstLine="0"/>
        <w:jc w:val="center"/>
        <w:rPr>
          <w:rFonts w:cs="Times New Roman"/>
        </w:rPr>
      </w:pPr>
      <w:r w:rsidRPr="00763C95">
        <w:rPr>
          <w:rFonts w:cs="Times New Roman"/>
          <w:b/>
          <w:bCs/>
        </w:rPr>
        <w:lastRenderedPageBreak/>
        <w:t>AGRADECIMENTOS</w:t>
      </w:r>
    </w:p>
    <w:p w14:paraId="03DAEC70" w14:textId="77777777" w:rsidR="00614AAB" w:rsidRPr="00763C95" w:rsidRDefault="00614AAB">
      <w:pPr>
        <w:pStyle w:val="Corpodetexto"/>
        <w:widowControl/>
        <w:spacing w:after="0" w:line="360" w:lineRule="auto"/>
        <w:rPr>
          <w:rFonts w:cs="Times New Roman"/>
        </w:rPr>
      </w:pPr>
    </w:p>
    <w:p w14:paraId="00AD2908" w14:textId="77777777" w:rsidR="003259FE" w:rsidRPr="00763C95" w:rsidRDefault="003259FE">
      <w:pPr>
        <w:pStyle w:val="Corpodetexto"/>
        <w:widowControl/>
        <w:spacing w:after="0" w:line="360" w:lineRule="auto"/>
        <w:jc w:val="both"/>
        <w:rPr>
          <w:rFonts w:cs="Times New Roman"/>
        </w:rPr>
      </w:pPr>
      <w:r w:rsidRPr="00763C95">
        <w:rPr>
          <w:rFonts w:cs="Times New Roman"/>
        </w:rPr>
        <w:t xml:space="preserve">À Instituição </w:t>
      </w:r>
      <w:proofErr w:type="spellStart"/>
      <w:r w:rsidRPr="00763C95">
        <w:rPr>
          <w:rFonts w:cs="Times New Roman"/>
        </w:rPr>
        <w:t>Xxxxx</w:t>
      </w:r>
      <w:proofErr w:type="spellEnd"/>
      <w:r w:rsidRPr="00763C95">
        <w:rPr>
          <w:rFonts w:cs="Times New Roman"/>
        </w:rPr>
        <w:t xml:space="preserve">, pelo apoio financeiro com a manutenção da bolsa de auxílio. </w:t>
      </w:r>
      <w:r w:rsidRPr="00763C95">
        <w:rPr>
          <w:rFonts w:cs="Times New Roman"/>
          <w:color w:val="FF0000"/>
        </w:rPr>
        <w:t>Informe: a CAPES estabeleceu um padrão obrigatório para se fazer os agradecimentos nas publicações. Para mais informações consulte a Portaria nº 206, de 4 de setembro de 2018, da CAPES.</w:t>
      </w:r>
      <w:r w:rsidRPr="00763C95">
        <w:rPr>
          <w:rFonts w:cs="Times New Roman"/>
        </w:rPr>
        <w:t xml:space="preserve"> </w:t>
      </w:r>
    </w:p>
    <w:p w14:paraId="0E0BCF0F" w14:textId="77777777" w:rsidR="00614AAB" w:rsidRPr="00763C95" w:rsidRDefault="00614AAB">
      <w:pPr>
        <w:pStyle w:val="Corpodetexto"/>
        <w:widowControl/>
        <w:spacing w:after="0" w:line="360" w:lineRule="auto"/>
        <w:jc w:val="both"/>
        <w:rPr>
          <w:rFonts w:cs="Times New Roman"/>
        </w:rPr>
      </w:pPr>
      <w:r w:rsidRPr="00763C95">
        <w:rPr>
          <w:rFonts w:cs="Times New Roman"/>
        </w:rPr>
        <w:t xml:space="preserve">Ao Prof. Dr.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pela excelente orientação.</w:t>
      </w:r>
    </w:p>
    <w:p w14:paraId="761319EF" w14:textId="77777777" w:rsidR="00614AAB" w:rsidRPr="00763C95" w:rsidRDefault="00614AAB">
      <w:pPr>
        <w:pStyle w:val="Corpodetexto"/>
        <w:widowControl/>
        <w:spacing w:after="0" w:line="360" w:lineRule="auto"/>
        <w:jc w:val="both"/>
        <w:rPr>
          <w:rFonts w:cs="Times New Roman"/>
        </w:rPr>
      </w:pPr>
      <w:r w:rsidRPr="00763C95">
        <w:rPr>
          <w:rFonts w:cs="Times New Roman"/>
        </w:rPr>
        <w:t xml:space="preserve">Aos professores participantes da banca examinadora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xml:space="preserve"> e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xml:space="preserve"> </w:t>
      </w:r>
      <w:proofErr w:type="spellStart"/>
      <w:r w:rsidRPr="00763C95">
        <w:rPr>
          <w:rFonts w:cs="Times New Roman"/>
        </w:rPr>
        <w:t>Xxxxx</w:t>
      </w:r>
      <w:proofErr w:type="spellEnd"/>
      <w:r w:rsidRPr="00763C95">
        <w:rPr>
          <w:rFonts w:cs="Times New Roman"/>
        </w:rPr>
        <w:t xml:space="preserve"> pelo tempo, pelas valiosas colaborações e sugestões.</w:t>
      </w:r>
    </w:p>
    <w:p w14:paraId="55D6E6F6" w14:textId="77777777" w:rsidR="00614AAB" w:rsidRPr="00763C95" w:rsidRDefault="00614AAB">
      <w:pPr>
        <w:pStyle w:val="Corpodetexto"/>
        <w:widowControl/>
        <w:spacing w:after="0" w:line="360" w:lineRule="auto"/>
        <w:jc w:val="both"/>
        <w:rPr>
          <w:rFonts w:cs="Times New Roman"/>
        </w:rPr>
      </w:pPr>
      <w:r w:rsidRPr="00763C95">
        <w:rPr>
          <w:rFonts w:cs="Times New Roman"/>
        </w:rPr>
        <w:t>Aos professores entrevistados, pelo tempo concedido nas entrevistas.</w:t>
      </w:r>
    </w:p>
    <w:p w14:paraId="30675AA3" w14:textId="77777777" w:rsidR="00614AAB" w:rsidRPr="00763C95" w:rsidRDefault="00614AAB">
      <w:pPr>
        <w:pStyle w:val="Corpodetexto"/>
        <w:widowControl/>
        <w:spacing w:after="0" w:line="360" w:lineRule="auto"/>
        <w:jc w:val="both"/>
        <w:rPr>
          <w:rFonts w:cs="Times New Roman"/>
          <w:b/>
          <w:bCs/>
        </w:rPr>
      </w:pPr>
      <w:r w:rsidRPr="00763C95">
        <w:rPr>
          <w:rFonts w:cs="Times New Roman"/>
        </w:rPr>
        <w:t>Aos colegas da turma de mestrado, pelas reflexões, críticas e sugestões recebidas.</w:t>
      </w:r>
    </w:p>
    <w:p w14:paraId="080CEEF1" w14:textId="77777777" w:rsidR="00614AAB" w:rsidRPr="00763C95" w:rsidRDefault="00614AAB">
      <w:pPr>
        <w:pStyle w:val="Corpodetexto"/>
        <w:widowControl/>
        <w:spacing w:after="0" w:line="360" w:lineRule="auto"/>
        <w:jc w:val="center"/>
        <w:rPr>
          <w:rFonts w:cs="Times New Roman"/>
          <w:b/>
          <w:bCs/>
        </w:rPr>
      </w:pPr>
    </w:p>
    <w:p w14:paraId="73375137" w14:textId="77777777" w:rsidR="00614AAB" w:rsidRPr="00763C95" w:rsidRDefault="00614AAB">
      <w:pPr>
        <w:pStyle w:val="Corpodetexto"/>
        <w:pageBreakBefore/>
        <w:widowControl/>
        <w:spacing w:after="0" w:line="360" w:lineRule="auto"/>
        <w:jc w:val="center"/>
        <w:rPr>
          <w:rFonts w:cs="Times New Roman"/>
          <w:b/>
          <w:bCs/>
        </w:rPr>
      </w:pPr>
    </w:p>
    <w:p w14:paraId="2C3397A1" w14:textId="77777777" w:rsidR="00614AAB" w:rsidRPr="00763C95" w:rsidRDefault="00614AAB">
      <w:pPr>
        <w:pStyle w:val="Corpodetexto"/>
        <w:widowControl/>
        <w:spacing w:after="0" w:line="360" w:lineRule="auto"/>
        <w:jc w:val="center"/>
        <w:rPr>
          <w:rFonts w:cs="Times New Roman"/>
          <w:b/>
          <w:bCs/>
        </w:rPr>
      </w:pPr>
    </w:p>
    <w:p w14:paraId="524CBDA6" w14:textId="77777777" w:rsidR="00614AAB" w:rsidRPr="00763C95" w:rsidRDefault="00614AAB">
      <w:pPr>
        <w:pStyle w:val="Corpodetexto"/>
        <w:widowControl/>
        <w:spacing w:after="0" w:line="360" w:lineRule="auto"/>
        <w:jc w:val="center"/>
        <w:rPr>
          <w:rFonts w:cs="Times New Roman"/>
          <w:b/>
          <w:bCs/>
        </w:rPr>
      </w:pPr>
    </w:p>
    <w:p w14:paraId="6514720D" w14:textId="77777777" w:rsidR="00614AAB" w:rsidRPr="00763C95" w:rsidRDefault="00614AAB">
      <w:pPr>
        <w:pStyle w:val="Corpodetexto"/>
        <w:widowControl/>
        <w:spacing w:after="0" w:line="360" w:lineRule="auto"/>
        <w:jc w:val="center"/>
        <w:rPr>
          <w:rFonts w:cs="Times New Roman"/>
          <w:b/>
          <w:bCs/>
        </w:rPr>
      </w:pPr>
    </w:p>
    <w:p w14:paraId="5C685A60" w14:textId="77777777" w:rsidR="00614AAB" w:rsidRPr="00763C95" w:rsidRDefault="00614AAB">
      <w:pPr>
        <w:pStyle w:val="Corpodetexto"/>
        <w:widowControl/>
        <w:spacing w:after="0" w:line="360" w:lineRule="auto"/>
        <w:jc w:val="center"/>
        <w:rPr>
          <w:rFonts w:cs="Times New Roman"/>
          <w:b/>
          <w:bCs/>
        </w:rPr>
      </w:pPr>
    </w:p>
    <w:p w14:paraId="2A60062B" w14:textId="77777777" w:rsidR="00614AAB" w:rsidRPr="00763C95" w:rsidRDefault="00614AAB">
      <w:pPr>
        <w:pStyle w:val="Corpodetexto"/>
        <w:widowControl/>
        <w:spacing w:after="0" w:line="360" w:lineRule="auto"/>
        <w:jc w:val="center"/>
        <w:rPr>
          <w:rFonts w:cs="Times New Roman"/>
          <w:b/>
          <w:bCs/>
        </w:rPr>
      </w:pPr>
    </w:p>
    <w:p w14:paraId="40D96BAC" w14:textId="77777777" w:rsidR="00614AAB" w:rsidRPr="00763C95" w:rsidRDefault="00614AAB">
      <w:pPr>
        <w:pStyle w:val="Corpodetexto"/>
        <w:widowControl/>
        <w:spacing w:after="0" w:line="360" w:lineRule="auto"/>
        <w:jc w:val="center"/>
        <w:rPr>
          <w:rFonts w:cs="Times New Roman"/>
          <w:b/>
          <w:bCs/>
        </w:rPr>
      </w:pPr>
    </w:p>
    <w:p w14:paraId="70048D55" w14:textId="77777777" w:rsidR="00614AAB" w:rsidRPr="00763C95" w:rsidRDefault="00614AAB">
      <w:pPr>
        <w:pStyle w:val="Corpodetexto"/>
        <w:widowControl/>
        <w:spacing w:after="0" w:line="360" w:lineRule="auto"/>
        <w:jc w:val="center"/>
        <w:rPr>
          <w:rFonts w:cs="Times New Roman"/>
          <w:b/>
          <w:bCs/>
        </w:rPr>
      </w:pPr>
    </w:p>
    <w:p w14:paraId="79AEECA3" w14:textId="77777777" w:rsidR="00614AAB" w:rsidRPr="00763C95" w:rsidRDefault="00614AAB">
      <w:pPr>
        <w:pStyle w:val="Corpodetexto"/>
        <w:widowControl/>
        <w:spacing w:after="0" w:line="360" w:lineRule="auto"/>
        <w:jc w:val="center"/>
        <w:rPr>
          <w:rFonts w:cs="Times New Roman"/>
          <w:b/>
          <w:bCs/>
        </w:rPr>
      </w:pPr>
    </w:p>
    <w:p w14:paraId="46B925AC" w14:textId="77777777" w:rsidR="00614AAB" w:rsidRPr="00763C95" w:rsidRDefault="00614AAB">
      <w:pPr>
        <w:pStyle w:val="Corpodetexto"/>
        <w:widowControl/>
        <w:spacing w:after="0" w:line="360" w:lineRule="auto"/>
        <w:jc w:val="center"/>
        <w:rPr>
          <w:rFonts w:cs="Times New Roman"/>
          <w:b/>
          <w:bCs/>
        </w:rPr>
      </w:pPr>
    </w:p>
    <w:p w14:paraId="47E70616" w14:textId="77777777" w:rsidR="00614AAB" w:rsidRPr="00763C95" w:rsidRDefault="00614AAB">
      <w:pPr>
        <w:pStyle w:val="Corpodetexto"/>
        <w:widowControl/>
        <w:spacing w:after="0" w:line="360" w:lineRule="auto"/>
        <w:jc w:val="center"/>
        <w:rPr>
          <w:rFonts w:cs="Times New Roman"/>
          <w:b/>
          <w:bCs/>
        </w:rPr>
      </w:pPr>
    </w:p>
    <w:p w14:paraId="04E1423A" w14:textId="77777777" w:rsidR="00614AAB" w:rsidRPr="00763C95" w:rsidRDefault="00614AAB">
      <w:pPr>
        <w:pStyle w:val="Corpodetexto"/>
        <w:widowControl/>
        <w:spacing w:after="0" w:line="360" w:lineRule="auto"/>
        <w:jc w:val="center"/>
        <w:rPr>
          <w:rFonts w:cs="Times New Roman"/>
          <w:b/>
          <w:bCs/>
        </w:rPr>
      </w:pPr>
    </w:p>
    <w:p w14:paraId="50B66271" w14:textId="77777777" w:rsidR="00614AAB" w:rsidRPr="00763C95" w:rsidRDefault="00614AAB">
      <w:pPr>
        <w:pStyle w:val="Corpodetexto"/>
        <w:widowControl/>
        <w:spacing w:after="0" w:line="360" w:lineRule="auto"/>
        <w:jc w:val="center"/>
        <w:rPr>
          <w:rFonts w:cs="Times New Roman"/>
          <w:b/>
          <w:bCs/>
        </w:rPr>
      </w:pPr>
    </w:p>
    <w:p w14:paraId="7FEB6BCD" w14:textId="77777777" w:rsidR="00614AAB" w:rsidRPr="00763C95" w:rsidRDefault="00614AAB">
      <w:pPr>
        <w:pStyle w:val="Corpodetexto"/>
        <w:widowControl/>
        <w:spacing w:after="0" w:line="360" w:lineRule="auto"/>
        <w:jc w:val="center"/>
        <w:rPr>
          <w:rFonts w:cs="Times New Roman"/>
          <w:b/>
          <w:bCs/>
        </w:rPr>
      </w:pPr>
    </w:p>
    <w:p w14:paraId="0593A71D" w14:textId="77777777" w:rsidR="00614AAB" w:rsidRPr="00763C95" w:rsidRDefault="00614AAB">
      <w:pPr>
        <w:pStyle w:val="Corpodetexto"/>
        <w:widowControl/>
        <w:spacing w:after="0" w:line="360" w:lineRule="auto"/>
        <w:jc w:val="center"/>
        <w:rPr>
          <w:rFonts w:cs="Times New Roman"/>
          <w:b/>
          <w:bCs/>
        </w:rPr>
      </w:pPr>
    </w:p>
    <w:p w14:paraId="0C7EBEF5" w14:textId="77777777" w:rsidR="00614AAB" w:rsidRPr="00763C95" w:rsidRDefault="00614AAB">
      <w:pPr>
        <w:pStyle w:val="Corpodetexto"/>
        <w:widowControl/>
        <w:spacing w:after="0" w:line="360" w:lineRule="auto"/>
        <w:jc w:val="center"/>
        <w:rPr>
          <w:rFonts w:cs="Times New Roman"/>
          <w:b/>
          <w:bCs/>
        </w:rPr>
      </w:pPr>
    </w:p>
    <w:p w14:paraId="7570720D" w14:textId="77777777" w:rsidR="00614AAB" w:rsidRPr="00763C95" w:rsidRDefault="00614AAB">
      <w:pPr>
        <w:pStyle w:val="Corpodetexto"/>
        <w:widowControl/>
        <w:spacing w:after="0" w:line="360" w:lineRule="auto"/>
        <w:jc w:val="center"/>
        <w:rPr>
          <w:rFonts w:cs="Times New Roman"/>
          <w:b/>
          <w:bCs/>
        </w:rPr>
      </w:pPr>
    </w:p>
    <w:p w14:paraId="75D44DA3" w14:textId="77777777" w:rsidR="00614AAB" w:rsidRPr="00763C95" w:rsidRDefault="00614AAB">
      <w:pPr>
        <w:pStyle w:val="Corpodetexto"/>
        <w:widowControl/>
        <w:spacing w:after="0" w:line="360" w:lineRule="auto"/>
        <w:jc w:val="center"/>
        <w:rPr>
          <w:rFonts w:cs="Times New Roman"/>
          <w:b/>
          <w:bCs/>
        </w:rPr>
      </w:pPr>
    </w:p>
    <w:p w14:paraId="6CB35C39" w14:textId="77777777" w:rsidR="00614AAB" w:rsidRPr="00763C95" w:rsidRDefault="00614AAB">
      <w:pPr>
        <w:pStyle w:val="Corpodetexto"/>
        <w:widowControl/>
        <w:spacing w:after="0" w:line="360" w:lineRule="auto"/>
        <w:jc w:val="center"/>
        <w:rPr>
          <w:rFonts w:cs="Times New Roman"/>
          <w:b/>
          <w:bCs/>
        </w:rPr>
      </w:pPr>
    </w:p>
    <w:p w14:paraId="37E5FA35" w14:textId="77777777" w:rsidR="00614AAB" w:rsidRPr="00763C95" w:rsidRDefault="00614AAB">
      <w:pPr>
        <w:pStyle w:val="Corpodetexto"/>
        <w:widowControl/>
        <w:spacing w:after="0" w:line="360" w:lineRule="auto"/>
        <w:jc w:val="center"/>
        <w:rPr>
          <w:rFonts w:cs="Times New Roman"/>
          <w:b/>
          <w:bCs/>
        </w:rPr>
      </w:pPr>
    </w:p>
    <w:p w14:paraId="0CBC94B4" w14:textId="77777777" w:rsidR="00614AAB" w:rsidRPr="00763C95" w:rsidRDefault="00614AAB">
      <w:pPr>
        <w:pStyle w:val="Corpodetexto"/>
        <w:widowControl/>
        <w:spacing w:after="0" w:line="360" w:lineRule="auto"/>
        <w:jc w:val="center"/>
        <w:rPr>
          <w:rFonts w:cs="Times New Roman"/>
          <w:b/>
          <w:bCs/>
        </w:rPr>
      </w:pPr>
    </w:p>
    <w:p w14:paraId="39A181E0" w14:textId="77777777" w:rsidR="00614AAB" w:rsidRPr="00763C95" w:rsidRDefault="00614AAB">
      <w:pPr>
        <w:pStyle w:val="Corpodetexto"/>
        <w:widowControl/>
        <w:spacing w:after="0" w:line="360" w:lineRule="auto"/>
        <w:jc w:val="center"/>
        <w:rPr>
          <w:rFonts w:cs="Times New Roman"/>
          <w:b/>
          <w:bCs/>
        </w:rPr>
      </w:pPr>
    </w:p>
    <w:p w14:paraId="040048F8" w14:textId="77777777" w:rsidR="00614AAB" w:rsidRPr="00763C95" w:rsidRDefault="00614AAB">
      <w:pPr>
        <w:pStyle w:val="Corpodetexto"/>
        <w:widowControl/>
        <w:spacing w:after="0" w:line="360" w:lineRule="auto"/>
        <w:jc w:val="center"/>
        <w:rPr>
          <w:rFonts w:cs="Times New Roman"/>
          <w:b/>
          <w:bCs/>
        </w:rPr>
      </w:pPr>
    </w:p>
    <w:p w14:paraId="19FBF65D" w14:textId="77777777" w:rsidR="00614AAB" w:rsidRPr="00763C95" w:rsidRDefault="00614AAB">
      <w:pPr>
        <w:pStyle w:val="Corpodetexto"/>
        <w:widowControl/>
        <w:spacing w:after="0" w:line="360" w:lineRule="auto"/>
        <w:jc w:val="center"/>
        <w:rPr>
          <w:rFonts w:cs="Times New Roman"/>
          <w:b/>
          <w:bCs/>
        </w:rPr>
      </w:pPr>
    </w:p>
    <w:p w14:paraId="7226FDF6" w14:textId="77777777" w:rsidR="00614AAB" w:rsidRPr="00763C95" w:rsidRDefault="00614AAB">
      <w:pPr>
        <w:pStyle w:val="Corpodetexto"/>
        <w:widowControl/>
        <w:spacing w:after="0" w:line="360" w:lineRule="auto"/>
        <w:jc w:val="center"/>
        <w:rPr>
          <w:rFonts w:cs="Times New Roman"/>
          <w:b/>
          <w:bCs/>
        </w:rPr>
      </w:pPr>
    </w:p>
    <w:p w14:paraId="5CE9BEB3" w14:textId="77777777" w:rsidR="00614AAB" w:rsidRPr="00763C95" w:rsidRDefault="00614AAB">
      <w:pPr>
        <w:pStyle w:val="Corpodetexto"/>
        <w:widowControl/>
        <w:spacing w:after="0" w:line="360" w:lineRule="auto"/>
        <w:jc w:val="center"/>
        <w:rPr>
          <w:rFonts w:cs="Times New Roman"/>
          <w:b/>
          <w:bCs/>
        </w:rPr>
      </w:pPr>
    </w:p>
    <w:p w14:paraId="0E45CE71" w14:textId="77777777" w:rsidR="00614AAB" w:rsidRPr="00763C95" w:rsidRDefault="00614AAB">
      <w:pPr>
        <w:pStyle w:val="Corpodetexto"/>
        <w:widowControl/>
        <w:spacing w:after="0" w:line="360" w:lineRule="auto"/>
        <w:jc w:val="center"/>
        <w:rPr>
          <w:rFonts w:cs="Times New Roman"/>
          <w:b/>
          <w:bCs/>
        </w:rPr>
      </w:pPr>
    </w:p>
    <w:p w14:paraId="270D90BB" w14:textId="77777777" w:rsidR="00614AAB" w:rsidRPr="00763C95" w:rsidRDefault="003259FE">
      <w:pPr>
        <w:pStyle w:val="Corpodetexto"/>
        <w:widowControl/>
        <w:spacing w:after="0" w:line="360" w:lineRule="auto"/>
        <w:ind w:left="4545"/>
        <w:jc w:val="both"/>
        <w:rPr>
          <w:rFonts w:cs="Times New Roman"/>
          <w:b/>
          <w:bCs/>
        </w:rPr>
      </w:pPr>
      <w:r w:rsidRPr="00763C95">
        <w:rPr>
          <w:rFonts w:cs="Times New Roman"/>
        </w:rPr>
        <w:t xml:space="preserve">“Citação relacionada com o tema do trabalho, com indicação de autoria.” (AUTOR, ano, p. x). </w:t>
      </w:r>
      <w:r w:rsidRPr="00763C95">
        <w:rPr>
          <w:rFonts w:cs="Times New Roman"/>
          <w:color w:val="FF0000"/>
        </w:rPr>
        <w:t>Em caso de dúvidas consulte a norma ABNT NBR 10520 ou o Guia de Normalização para Elaboração de Citações.</w:t>
      </w:r>
    </w:p>
    <w:p w14:paraId="4E761AF1" w14:textId="77777777" w:rsidR="00614AAB" w:rsidRPr="00763C95" w:rsidRDefault="00614AAB">
      <w:pPr>
        <w:pStyle w:val="Corpodetexto"/>
        <w:widowControl/>
        <w:spacing w:after="0" w:line="360" w:lineRule="auto"/>
        <w:jc w:val="center"/>
        <w:rPr>
          <w:rFonts w:cs="Times New Roman"/>
          <w:b/>
          <w:bCs/>
        </w:rPr>
      </w:pPr>
    </w:p>
    <w:p w14:paraId="23F4748E" w14:textId="77777777" w:rsidR="00614AAB" w:rsidRPr="00763C95" w:rsidRDefault="00614AAB" w:rsidP="008C34A9">
      <w:pPr>
        <w:pStyle w:val="Corpodetexto"/>
        <w:pageBreakBefore/>
        <w:widowControl/>
        <w:spacing w:after="0" w:line="360" w:lineRule="auto"/>
        <w:ind w:firstLine="0"/>
        <w:jc w:val="center"/>
        <w:rPr>
          <w:rFonts w:cs="Times New Roman"/>
          <w:b/>
          <w:bCs/>
        </w:rPr>
      </w:pPr>
      <w:r w:rsidRPr="00763C95">
        <w:rPr>
          <w:rFonts w:cs="Times New Roman"/>
          <w:b/>
          <w:bCs/>
        </w:rPr>
        <w:lastRenderedPageBreak/>
        <w:t>RESUMO</w:t>
      </w:r>
    </w:p>
    <w:p w14:paraId="74283FBA" w14:textId="77777777" w:rsidR="00614AAB" w:rsidRPr="00763C95" w:rsidRDefault="00614AAB">
      <w:pPr>
        <w:pStyle w:val="Corpodetexto"/>
        <w:widowControl/>
        <w:spacing w:after="0" w:line="360" w:lineRule="auto"/>
        <w:jc w:val="both"/>
        <w:rPr>
          <w:rFonts w:cs="Times New Roman"/>
          <w:b/>
          <w:bCs/>
        </w:rPr>
      </w:pPr>
    </w:p>
    <w:p w14:paraId="4721C219" w14:textId="77777777" w:rsidR="00614AAB" w:rsidRPr="00763C95" w:rsidRDefault="003B23E0">
      <w:pPr>
        <w:pStyle w:val="Corpodetexto"/>
        <w:widowControl/>
        <w:spacing w:after="0" w:line="360" w:lineRule="auto"/>
        <w:jc w:val="both"/>
        <w:rPr>
          <w:rFonts w:cs="Times New Roman"/>
        </w:rPr>
      </w:pPr>
      <w:r w:rsidRPr="00763C95">
        <w:rPr>
          <w:rFonts w:cs="Times New Roman"/>
        </w:rPr>
        <w:t>Apresentação concisa dos pontos relevantes do documento, fornecendo uma visão rápida e clara do conteúdo. Recomenda-se a elaboração de resumo informativo, apresentando finalidades, metodologia, resultados e conclusões do trabalho. Convém usar o verbo na terceira pessoa e que o resumo tenha de 150 a 500 palavras. Deve ser redigido em parágrafo único, mesma fonte do trabalho, e espaçamento entrelinhas 1,5. As palavras-chave devem ser em letras minúsculas, exceto nos casos de substantivos próprios e nomes científicos; separadas por ponto e vírgula e finalizadas por ponto. Convém indicar três palavras-chave, no mínimo.</w:t>
      </w:r>
      <w:r w:rsidR="00DF242A" w:rsidRPr="00763C95">
        <w:rPr>
          <w:rFonts w:cs="Times New Roman"/>
        </w:rPr>
        <w:t xml:space="preserve"> </w:t>
      </w:r>
      <w:r w:rsidR="00614AAB" w:rsidRPr="00763C95">
        <w:rPr>
          <w:rFonts w:cs="Times New Roman"/>
        </w:rPr>
        <w:t xml:space="preserve">Resumo </w:t>
      </w:r>
      <w:proofErr w:type="spellStart"/>
      <w:proofErr w:type="gramStart"/>
      <w:r w:rsidR="00614AAB" w:rsidRPr="00763C95">
        <w:rPr>
          <w:rFonts w:cs="Times New Roman"/>
        </w:rPr>
        <w:t>resumo</w:t>
      </w:r>
      <w:proofErr w:type="spellEnd"/>
      <w:proofErr w:type="gram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 xml:space="preserve"> </w:t>
      </w:r>
      <w:proofErr w:type="spellStart"/>
      <w:r w:rsidR="00614AAB" w:rsidRPr="00763C95">
        <w:rPr>
          <w:rFonts w:cs="Times New Roman"/>
        </w:rPr>
        <w:t>resumo</w:t>
      </w:r>
      <w:proofErr w:type="spellEnd"/>
      <w:r w:rsidR="00614AAB" w:rsidRPr="00763C95">
        <w:rPr>
          <w:rFonts w:cs="Times New Roman"/>
        </w:rPr>
        <w:t>.</w:t>
      </w:r>
    </w:p>
    <w:p w14:paraId="752018EA" w14:textId="77777777" w:rsidR="00614AAB" w:rsidRPr="00763C95" w:rsidRDefault="00614AAB">
      <w:pPr>
        <w:pStyle w:val="Corpodetexto"/>
        <w:widowControl/>
        <w:spacing w:after="0" w:line="360" w:lineRule="auto"/>
        <w:rPr>
          <w:rFonts w:cs="Times New Roman"/>
        </w:rPr>
      </w:pPr>
    </w:p>
    <w:p w14:paraId="6B68AF0F" w14:textId="77777777" w:rsidR="00614AAB" w:rsidRPr="00763C95" w:rsidRDefault="00614AAB">
      <w:pPr>
        <w:pStyle w:val="Corpodetexto"/>
        <w:widowControl/>
        <w:spacing w:after="0" w:line="360" w:lineRule="auto"/>
        <w:rPr>
          <w:rFonts w:cs="Times New Roman"/>
          <w:b/>
        </w:rPr>
      </w:pPr>
      <w:r w:rsidRPr="00763C95">
        <w:rPr>
          <w:rFonts w:cs="Times New Roman"/>
          <w:b/>
        </w:rPr>
        <w:t>Palavras-chave</w:t>
      </w:r>
      <w:r w:rsidRPr="00763C95">
        <w:rPr>
          <w:rFonts w:cs="Times New Roman"/>
        </w:rPr>
        <w:t xml:space="preserve">: </w:t>
      </w:r>
      <w:r w:rsidR="00E83173" w:rsidRPr="00763C95">
        <w:rPr>
          <w:rFonts w:cs="Times New Roman"/>
        </w:rPr>
        <w:t>palavra 1; palavra 2; palavra 3</w:t>
      </w:r>
      <w:r w:rsidRPr="00763C95">
        <w:rPr>
          <w:rFonts w:cs="Times New Roman"/>
        </w:rPr>
        <w:t>.</w:t>
      </w:r>
    </w:p>
    <w:p w14:paraId="2A10BB93" w14:textId="77777777" w:rsidR="00614AAB" w:rsidRPr="00763C95" w:rsidRDefault="00614AAB" w:rsidP="008C34A9">
      <w:pPr>
        <w:pStyle w:val="Corpodetexto"/>
        <w:pageBreakBefore/>
        <w:widowControl/>
        <w:spacing w:after="0" w:line="360" w:lineRule="auto"/>
        <w:ind w:firstLine="0"/>
        <w:jc w:val="center"/>
        <w:rPr>
          <w:rFonts w:cs="Times New Roman"/>
        </w:rPr>
      </w:pPr>
      <w:bookmarkStart w:id="20" w:name="_Toc257729477"/>
      <w:bookmarkStart w:id="21" w:name="_Toc257729440"/>
      <w:bookmarkStart w:id="22" w:name="_Toc257729052"/>
      <w:bookmarkEnd w:id="20"/>
      <w:bookmarkEnd w:id="21"/>
      <w:bookmarkEnd w:id="22"/>
      <w:r w:rsidRPr="00763C95">
        <w:rPr>
          <w:rFonts w:cs="Times New Roman"/>
          <w:b/>
        </w:rPr>
        <w:lastRenderedPageBreak/>
        <w:t>ABSTRACT</w:t>
      </w:r>
    </w:p>
    <w:p w14:paraId="5EF8CA3F" w14:textId="77777777" w:rsidR="00614AAB" w:rsidRPr="00763C95" w:rsidRDefault="00614AAB">
      <w:pPr>
        <w:pStyle w:val="Corpodetexto"/>
        <w:widowControl/>
        <w:spacing w:after="0" w:line="360" w:lineRule="auto"/>
        <w:rPr>
          <w:rFonts w:cs="Times New Roman"/>
        </w:rPr>
      </w:pPr>
    </w:p>
    <w:p w14:paraId="0973B68C" w14:textId="77777777" w:rsidR="00614AAB" w:rsidRPr="00763C95" w:rsidRDefault="00614AAB">
      <w:pPr>
        <w:pStyle w:val="Corpodetexto"/>
        <w:widowControl/>
        <w:spacing w:after="0" w:line="360" w:lineRule="auto"/>
        <w:jc w:val="both"/>
        <w:rPr>
          <w:rFonts w:cs="Times New Roman"/>
          <w:lang w:val="en-US"/>
        </w:rPr>
      </w:pPr>
      <w:r w:rsidRPr="00361438">
        <w:rPr>
          <w:rFonts w:cs="Times New Roman"/>
        </w:rPr>
        <w:t>Tradução do resumo para outro idioma de propagação internacional (em inglês ABSTRACT,</w:t>
      </w:r>
      <w:r w:rsidRPr="00763C95">
        <w:rPr>
          <w:rFonts w:cs="Times New Roman"/>
        </w:rPr>
        <w:t xml:space="preserve"> em francês RESUMÉ, em espanhol RESUMEN). </w:t>
      </w:r>
      <w:r w:rsidRPr="00763C95">
        <w:rPr>
          <w:rFonts w:cs="Times New Roman"/>
          <w:lang w:val="en-US"/>
        </w:rPr>
        <w:t xml:space="preserve">Abstract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 xml:space="preserve"> </w:t>
      </w:r>
      <w:proofErr w:type="spellStart"/>
      <w:r w:rsidRPr="00763C95">
        <w:rPr>
          <w:rFonts w:cs="Times New Roman"/>
          <w:lang w:val="en-US"/>
        </w:rPr>
        <w:t>abstract</w:t>
      </w:r>
      <w:proofErr w:type="spellEnd"/>
      <w:r w:rsidRPr="00763C95">
        <w:rPr>
          <w:rFonts w:cs="Times New Roman"/>
          <w:lang w:val="en-US"/>
        </w:rPr>
        <w:t>.</w:t>
      </w:r>
    </w:p>
    <w:p w14:paraId="372EBC4D" w14:textId="77777777" w:rsidR="00614AAB" w:rsidRPr="00763C95" w:rsidRDefault="00614AAB">
      <w:pPr>
        <w:pStyle w:val="Corpodetexto"/>
        <w:widowControl/>
        <w:spacing w:after="0" w:line="360" w:lineRule="auto"/>
        <w:rPr>
          <w:rFonts w:cs="Times New Roman"/>
          <w:lang w:val="en-US"/>
        </w:rPr>
      </w:pPr>
    </w:p>
    <w:p w14:paraId="16FAAC98" w14:textId="77777777" w:rsidR="00614AAB" w:rsidRPr="00763C95" w:rsidRDefault="00614AAB">
      <w:pPr>
        <w:pStyle w:val="Corpodetexto"/>
        <w:widowControl/>
        <w:spacing w:after="0" w:line="360" w:lineRule="auto"/>
        <w:rPr>
          <w:rFonts w:cs="Times New Roman"/>
          <w:b/>
          <w:color w:val="000000"/>
        </w:rPr>
      </w:pPr>
      <w:bookmarkStart w:id="23" w:name="_Toc266865619"/>
      <w:bookmarkStart w:id="24" w:name="_Toc266864377"/>
      <w:bookmarkStart w:id="25" w:name="_Toc257729478"/>
      <w:bookmarkStart w:id="26" w:name="_Toc257729441"/>
      <w:bookmarkStart w:id="27" w:name="_Toc257729053"/>
      <w:bookmarkEnd w:id="23"/>
      <w:bookmarkEnd w:id="24"/>
      <w:bookmarkEnd w:id="25"/>
      <w:bookmarkEnd w:id="26"/>
      <w:bookmarkEnd w:id="27"/>
      <w:r w:rsidRPr="00763C95">
        <w:rPr>
          <w:rFonts w:cs="Times New Roman"/>
          <w:b/>
        </w:rPr>
        <w:t>Keywords</w:t>
      </w:r>
      <w:r w:rsidRPr="00763C95">
        <w:rPr>
          <w:rFonts w:cs="Times New Roman"/>
        </w:rPr>
        <w:t xml:space="preserve">: </w:t>
      </w:r>
      <w:r w:rsidR="00DF242A" w:rsidRPr="00763C95">
        <w:rPr>
          <w:rFonts w:cs="Times New Roman"/>
        </w:rPr>
        <w:t xml:space="preserve">palavra 1; palavra 2; palavra </w:t>
      </w:r>
      <w:r w:rsidRPr="00763C95">
        <w:rPr>
          <w:rFonts w:cs="Times New Roman"/>
        </w:rPr>
        <w:t>3.</w:t>
      </w:r>
    </w:p>
    <w:p w14:paraId="29BBF5CC" w14:textId="77777777" w:rsidR="00614AAB" w:rsidRPr="00763C95" w:rsidRDefault="00614AAB" w:rsidP="008C34A9">
      <w:pPr>
        <w:pStyle w:val="Corpodetexto"/>
        <w:pageBreakBefore/>
        <w:widowControl/>
        <w:spacing w:after="0" w:line="360" w:lineRule="auto"/>
        <w:ind w:firstLine="0"/>
        <w:jc w:val="center"/>
        <w:rPr>
          <w:rFonts w:cs="Times New Roman"/>
          <w:b/>
          <w:color w:val="000000"/>
        </w:rPr>
      </w:pPr>
      <w:r w:rsidRPr="00763C95">
        <w:rPr>
          <w:rFonts w:cs="Times New Roman"/>
          <w:b/>
          <w:color w:val="000000"/>
        </w:rPr>
        <w:lastRenderedPageBreak/>
        <w:t>LISTA DE FIGURAS</w:t>
      </w:r>
    </w:p>
    <w:p w14:paraId="2AD15DE4" w14:textId="77777777" w:rsidR="00614AAB" w:rsidRPr="00763C95" w:rsidRDefault="00614AAB">
      <w:pPr>
        <w:pStyle w:val="Corpodetexto"/>
        <w:widowControl/>
        <w:spacing w:after="0" w:line="360" w:lineRule="auto"/>
        <w:jc w:val="center"/>
        <w:rPr>
          <w:rFonts w:cs="Times New Roman"/>
          <w:b/>
          <w:color w:val="000000"/>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905"/>
        <w:gridCol w:w="7654"/>
        <w:gridCol w:w="516"/>
      </w:tblGrid>
      <w:tr w:rsidR="00614AAB" w:rsidRPr="00763C95" w14:paraId="03BAECEC" w14:textId="77777777">
        <w:tc>
          <w:tcPr>
            <w:tcW w:w="905" w:type="dxa"/>
            <w:shd w:val="clear" w:color="auto" w:fill="FFFFFF"/>
          </w:tcPr>
          <w:p w14:paraId="3D0BB1F2" w14:textId="77777777" w:rsidR="00614AAB" w:rsidRPr="00763C95" w:rsidRDefault="00614AAB">
            <w:pPr>
              <w:pStyle w:val="Contedodatabela"/>
              <w:widowControl/>
              <w:ind w:right="-197"/>
              <w:rPr>
                <w:rFonts w:cs="Times New Roman"/>
              </w:rPr>
            </w:pPr>
            <w:r w:rsidRPr="00763C95">
              <w:rPr>
                <w:rFonts w:cs="Times New Roman"/>
                <w:shd w:val="clear" w:color="auto" w:fill="FFFFFF"/>
              </w:rPr>
              <w:t>Figura 1</w:t>
            </w:r>
            <w:r w:rsidR="00D4002F" w:rsidRPr="00763C95">
              <w:rPr>
                <w:rFonts w:cs="Times New Roman"/>
                <w:shd w:val="clear" w:color="auto" w:fill="FFFFFF"/>
              </w:rPr>
              <w:t xml:space="preserve"> </w:t>
            </w:r>
          </w:p>
        </w:tc>
        <w:tc>
          <w:tcPr>
            <w:tcW w:w="7654" w:type="dxa"/>
            <w:shd w:val="clear" w:color="auto" w:fill="FFFFFF"/>
          </w:tcPr>
          <w:p w14:paraId="04B65AA6" w14:textId="77777777" w:rsidR="00614AAB" w:rsidRPr="00763C95" w:rsidRDefault="00614AAB">
            <w:pPr>
              <w:pStyle w:val="Contedodatabela"/>
              <w:widowControl/>
              <w:numPr>
                <w:ilvl w:val="0"/>
                <w:numId w:val="1"/>
              </w:numPr>
              <w:ind w:left="228" w:right="-55" w:hanging="218"/>
              <w:jc w:val="both"/>
              <w:rPr>
                <w:rFonts w:cs="Times New Roman"/>
              </w:rPr>
            </w:pPr>
            <w:r w:rsidRPr="00763C95">
              <w:rPr>
                <w:rFonts w:cs="Times New Roman"/>
              </w:rPr>
              <w:t>Organização do conhecimento/Representação da informação, Organização da informação/Representação da informação ............................</w:t>
            </w:r>
            <w:r w:rsidR="00D25C41" w:rsidRPr="00763C95">
              <w:rPr>
                <w:rFonts w:cs="Times New Roman"/>
              </w:rPr>
              <w:t>..</w:t>
            </w:r>
            <w:r w:rsidRPr="00763C95">
              <w:rPr>
                <w:rFonts w:cs="Times New Roman"/>
              </w:rPr>
              <w:t>....................</w:t>
            </w:r>
          </w:p>
        </w:tc>
        <w:tc>
          <w:tcPr>
            <w:tcW w:w="516" w:type="dxa"/>
            <w:shd w:val="clear" w:color="auto" w:fill="FFFFFF"/>
            <w:vAlign w:val="bottom"/>
          </w:tcPr>
          <w:p w14:paraId="62C03B97" w14:textId="77777777" w:rsidR="00614AAB" w:rsidRPr="00763C95" w:rsidRDefault="00614AAB">
            <w:pPr>
              <w:pStyle w:val="Contedodatabela"/>
              <w:widowControl/>
              <w:ind w:left="-55"/>
              <w:jc w:val="right"/>
              <w:rPr>
                <w:rFonts w:cs="Times New Roman"/>
              </w:rPr>
            </w:pPr>
            <w:r w:rsidRPr="00763C95">
              <w:rPr>
                <w:rFonts w:cs="Times New Roman"/>
              </w:rPr>
              <w:t>18</w:t>
            </w:r>
          </w:p>
        </w:tc>
      </w:tr>
      <w:tr w:rsidR="00614AAB" w:rsidRPr="00763C95" w14:paraId="3C37E3E3" w14:textId="77777777">
        <w:tc>
          <w:tcPr>
            <w:tcW w:w="905" w:type="dxa"/>
            <w:shd w:val="clear" w:color="auto" w:fill="FFFFFF"/>
          </w:tcPr>
          <w:p w14:paraId="351FBDC7" w14:textId="77777777" w:rsidR="00614AAB" w:rsidRPr="00763C95" w:rsidRDefault="00614AAB">
            <w:pPr>
              <w:pStyle w:val="Contedodatabela"/>
              <w:widowControl/>
              <w:ind w:right="-197"/>
              <w:rPr>
                <w:rFonts w:cs="Times New Roman"/>
              </w:rPr>
            </w:pPr>
            <w:r w:rsidRPr="00763C95">
              <w:rPr>
                <w:rFonts w:cs="Times New Roman"/>
                <w:shd w:val="clear" w:color="auto" w:fill="FFFFFF"/>
              </w:rPr>
              <w:t>Figura 2</w:t>
            </w:r>
            <w:r w:rsidR="00D4002F" w:rsidRPr="00763C95">
              <w:rPr>
                <w:rFonts w:cs="Times New Roman"/>
                <w:shd w:val="clear" w:color="auto" w:fill="FFFFFF"/>
              </w:rPr>
              <w:t xml:space="preserve"> </w:t>
            </w:r>
          </w:p>
        </w:tc>
        <w:tc>
          <w:tcPr>
            <w:tcW w:w="7654" w:type="dxa"/>
            <w:shd w:val="clear" w:color="auto" w:fill="FFFFFF"/>
          </w:tcPr>
          <w:p w14:paraId="1DC03CEF" w14:textId="77777777" w:rsidR="00614AAB" w:rsidRPr="00763C95" w:rsidRDefault="00614AAB">
            <w:pPr>
              <w:pStyle w:val="Contedodatabela"/>
              <w:widowControl/>
              <w:numPr>
                <w:ilvl w:val="0"/>
                <w:numId w:val="1"/>
              </w:numPr>
              <w:ind w:left="228" w:right="-125" w:hanging="218"/>
              <w:rPr>
                <w:rFonts w:cs="Times New Roman"/>
              </w:rPr>
            </w:pPr>
            <w:r w:rsidRPr="00763C95">
              <w:rPr>
                <w:rFonts w:cs="Times New Roman"/>
              </w:rPr>
              <w:t>Ciclo da informação ...................................................................</w:t>
            </w:r>
            <w:r w:rsidR="00D25C41" w:rsidRPr="00763C95">
              <w:rPr>
                <w:rFonts w:cs="Times New Roman"/>
              </w:rPr>
              <w:t>...</w:t>
            </w:r>
            <w:r w:rsidRPr="00763C95">
              <w:rPr>
                <w:rFonts w:cs="Times New Roman"/>
              </w:rPr>
              <w:t>....................</w:t>
            </w:r>
          </w:p>
        </w:tc>
        <w:tc>
          <w:tcPr>
            <w:tcW w:w="516" w:type="dxa"/>
            <w:shd w:val="clear" w:color="auto" w:fill="FFFFFF"/>
            <w:vAlign w:val="bottom"/>
          </w:tcPr>
          <w:p w14:paraId="72EE54CB" w14:textId="77777777" w:rsidR="00614AAB" w:rsidRPr="00763C95" w:rsidRDefault="00614AAB">
            <w:pPr>
              <w:pStyle w:val="Contedodatabela"/>
              <w:widowControl/>
              <w:jc w:val="right"/>
              <w:rPr>
                <w:rFonts w:cs="Times New Roman"/>
              </w:rPr>
            </w:pPr>
            <w:r w:rsidRPr="00763C95">
              <w:rPr>
                <w:rFonts w:cs="Times New Roman"/>
              </w:rPr>
              <w:t>18</w:t>
            </w:r>
          </w:p>
        </w:tc>
      </w:tr>
    </w:tbl>
    <w:p w14:paraId="472E43EC" w14:textId="77777777" w:rsidR="00614AAB" w:rsidRPr="00763C95" w:rsidRDefault="00614AAB" w:rsidP="008C34A9">
      <w:pPr>
        <w:pStyle w:val="Corpodetexto"/>
        <w:pageBreakBefore/>
        <w:widowControl/>
        <w:spacing w:after="0" w:line="360" w:lineRule="auto"/>
        <w:ind w:firstLine="0"/>
        <w:jc w:val="center"/>
        <w:rPr>
          <w:rFonts w:cs="Times New Roman"/>
          <w:b/>
        </w:rPr>
      </w:pPr>
      <w:r w:rsidRPr="00763C95">
        <w:rPr>
          <w:rFonts w:cs="Times New Roman"/>
          <w:b/>
        </w:rPr>
        <w:lastRenderedPageBreak/>
        <w:t>LISTA DE GRÁFICOS</w:t>
      </w:r>
    </w:p>
    <w:p w14:paraId="54F08103" w14:textId="77777777" w:rsidR="00614AAB" w:rsidRPr="00763C95" w:rsidRDefault="00614AAB">
      <w:pPr>
        <w:pStyle w:val="Corpodetexto"/>
        <w:widowControl/>
        <w:spacing w:after="0" w:line="360" w:lineRule="auto"/>
        <w:jc w:val="center"/>
        <w:rPr>
          <w:rFonts w:cs="Times New Roman"/>
          <w:b/>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048"/>
        <w:gridCol w:w="7511"/>
        <w:gridCol w:w="516"/>
      </w:tblGrid>
      <w:tr w:rsidR="00614AAB" w:rsidRPr="00763C95" w14:paraId="763D93EB" w14:textId="77777777" w:rsidTr="00D25C41">
        <w:tc>
          <w:tcPr>
            <w:tcW w:w="1048" w:type="dxa"/>
            <w:shd w:val="clear" w:color="auto" w:fill="FFFFFF"/>
          </w:tcPr>
          <w:p w14:paraId="2992267C" w14:textId="77777777" w:rsidR="00614AAB" w:rsidRPr="00763C95" w:rsidRDefault="00614AAB">
            <w:pPr>
              <w:pStyle w:val="Contedodatabela"/>
              <w:widowControl/>
              <w:ind w:right="-55"/>
              <w:rPr>
                <w:rFonts w:cs="Times New Roman"/>
              </w:rPr>
            </w:pPr>
            <w:r w:rsidRPr="00763C95">
              <w:rPr>
                <w:rFonts w:cs="Times New Roman"/>
                <w:shd w:val="clear" w:color="auto" w:fill="FFFFFF"/>
              </w:rPr>
              <w:t>Gráfico 1</w:t>
            </w:r>
            <w:r w:rsidR="00D4002F" w:rsidRPr="00763C95">
              <w:rPr>
                <w:rFonts w:cs="Times New Roman"/>
                <w:shd w:val="clear" w:color="auto" w:fill="FFFFFF"/>
              </w:rPr>
              <w:t xml:space="preserve"> </w:t>
            </w:r>
          </w:p>
        </w:tc>
        <w:tc>
          <w:tcPr>
            <w:tcW w:w="7511" w:type="dxa"/>
            <w:shd w:val="clear" w:color="auto" w:fill="FFFFFF"/>
          </w:tcPr>
          <w:p w14:paraId="66DB2714" w14:textId="77777777" w:rsidR="00614AAB" w:rsidRPr="00763C95" w:rsidRDefault="00614AAB" w:rsidP="00D25C41">
            <w:pPr>
              <w:pStyle w:val="Contedodatabela"/>
              <w:widowControl/>
              <w:numPr>
                <w:ilvl w:val="0"/>
                <w:numId w:val="1"/>
              </w:numPr>
              <w:ind w:left="183" w:right="-11" w:hanging="218"/>
              <w:jc w:val="both"/>
              <w:rPr>
                <w:rFonts w:cs="Times New Roman"/>
              </w:rPr>
            </w:pPr>
            <w:r w:rsidRPr="00763C95">
              <w:rPr>
                <w:rFonts w:cs="Times New Roman"/>
              </w:rPr>
              <w:t>Distribuição dos alunos de Horizonte nas redes estadual, municipal e privada ...........................................................................</w:t>
            </w:r>
            <w:r w:rsidR="00D25C41" w:rsidRPr="00763C95">
              <w:rPr>
                <w:rFonts w:cs="Times New Roman"/>
              </w:rPr>
              <w:t>................................</w:t>
            </w:r>
          </w:p>
        </w:tc>
        <w:tc>
          <w:tcPr>
            <w:tcW w:w="516" w:type="dxa"/>
            <w:shd w:val="clear" w:color="auto" w:fill="FFFFFF"/>
            <w:vAlign w:val="bottom"/>
          </w:tcPr>
          <w:p w14:paraId="007727C6" w14:textId="77777777" w:rsidR="00614AAB" w:rsidRPr="00763C95" w:rsidRDefault="00614AAB">
            <w:pPr>
              <w:pStyle w:val="Contedodatabela"/>
              <w:widowControl/>
              <w:ind w:left="-55"/>
              <w:jc w:val="right"/>
              <w:rPr>
                <w:rFonts w:cs="Times New Roman"/>
              </w:rPr>
            </w:pPr>
            <w:r w:rsidRPr="00763C95">
              <w:rPr>
                <w:rFonts w:cs="Times New Roman"/>
              </w:rPr>
              <w:t>16</w:t>
            </w:r>
          </w:p>
        </w:tc>
      </w:tr>
      <w:tr w:rsidR="00614AAB" w:rsidRPr="00763C95" w14:paraId="3AAF1A85" w14:textId="77777777" w:rsidTr="00D25C41">
        <w:tc>
          <w:tcPr>
            <w:tcW w:w="1048" w:type="dxa"/>
            <w:shd w:val="clear" w:color="auto" w:fill="FFFFFF"/>
          </w:tcPr>
          <w:p w14:paraId="33609908" w14:textId="77777777" w:rsidR="00614AAB" w:rsidRPr="00763C95" w:rsidRDefault="00614AAB">
            <w:pPr>
              <w:pStyle w:val="Contedodatabela"/>
              <w:widowControl/>
              <w:ind w:right="-55"/>
              <w:rPr>
                <w:rFonts w:cs="Times New Roman"/>
              </w:rPr>
            </w:pPr>
            <w:r w:rsidRPr="00763C95">
              <w:rPr>
                <w:rFonts w:cs="Times New Roman"/>
                <w:shd w:val="clear" w:color="auto" w:fill="FFFFFF"/>
              </w:rPr>
              <w:t>Gráfico 2</w:t>
            </w:r>
            <w:r w:rsidR="00D4002F" w:rsidRPr="00763C95">
              <w:rPr>
                <w:rFonts w:cs="Times New Roman"/>
                <w:shd w:val="clear" w:color="auto" w:fill="FFFFFF"/>
              </w:rPr>
              <w:t xml:space="preserve"> </w:t>
            </w:r>
          </w:p>
        </w:tc>
        <w:tc>
          <w:tcPr>
            <w:tcW w:w="7511" w:type="dxa"/>
            <w:shd w:val="clear" w:color="auto" w:fill="FFFFFF"/>
          </w:tcPr>
          <w:p w14:paraId="1BDB9443" w14:textId="77777777" w:rsidR="00614AAB" w:rsidRPr="00763C95" w:rsidRDefault="00614AAB" w:rsidP="00D25C41">
            <w:pPr>
              <w:pStyle w:val="Contedodatabela"/>
              <w:widowControl/>
              <w:numPr>
                <w:ilvl w:val="0"/>
                <w:numId w:val="1"/>
              </w:numPr>
              <w:ind w:left="183" w:right="-11" w:hanging="218"/>
              <w:jc w:val="both"/>
              <w:rPr>
                <w:rFonts w:cs="Times New Roman"/>
              </w:rPr>
            </w:pPr>
            <w:r w:rsidRPr="00763C95">
              <w:rPr>
                <w:rFonts w:cs="Times New Roman"/>
              </w:rPr>
              <w:t>Distribuição dos documentos analisados po</w:t>
            </w:r>
            <w:r w:rsidR="00D25C41" w:rsidRPr="00763C95">
              <w:rPr>
                <w:rFonts w:cs="Times New Roman"/>
              </w:rPr>
              <w:t>r programa de pós-graduação</w:t>
            </w:r>
            <w:proofErr w:type="gramStart"/>
            <w:r w:rsidR="00D25C41" w:rsidRPr="00763C95">
              <w:rPr>
                <w:rFonts w:cs="Times New Roman"/>
              </w:rPr>
              <w:t xml:space="preserve"> ..</w:t>
            </w:r>
            <w:proofErr w:type="gramEnd"/>
          </w:p>
        </w:tc>
        <w:tc>
          <w:tcPr>
            <w:tcW w:w="516" w:type="dxa"/>
            <w:shd w:val="clear" w:color="auto" w:fill="FFFFFF"/>
            <w:vAlign w:val="bottom"/>
          </w:tcPr>
          <w:p w14:paraId="51D38556" w14:textId="77777777" w:rsidR="00614AAB" w:rsidRPr="00763C95" w:rsidRDefault="00614AAB">
            <w:pPr>
              <w:pStyle w:val="Contedodatabela"/>
              <w:widowControl/>
              <w:jc w:val="right"/>
              <w:rPr>
                <w:rFonts w:cs="Times New Roman"/>
              </w:rPr>
            </w:pPr>
            <w:r w:rsidRPr="00763C95">
              <w:rPr>
                <w:rFonts w:cs="Times New Roman"/>
              </w:rPr>
              <w:t>17</w:t>
            </w:r>
          </w:p>
        </w:tc>
      </w:tr>
    </w:tbl>
    <w:p w14:paraId="6A9937D5" w14:textId="77777777" w:rsidR="00614AAB" w:rsidRPr="00763C95" w:rsidRDefault="00614AAB" w:rsidP="00D25C41">
      <w:pPr>
        <w:pStyle w:val="Corpodetexto"/>
        <w:widowControl/>
        <w:spacing w:after="0" w:line="360" w:lineRule="auto"/>
        <w:rPr>
          <w:rFonts w:cs="Times New Roman"/>
          <w:b/>
          <w:lang w:val="en-US"/>
        </w:rPr>
      </w:pPr>
    </w:p>
    <w:p w14:paraId="12FFC637" w14:textId="77777777" w:rsidR="00D25C41" w:rsidRPr="00763C95" w:rsidRDefault="00D25C41" w:rsidP="00D25C41">
      <w:pPr>
        <w:pStyle w:val="Corpodetexto"/>
        <w:widowControl/>
        <w:spacing w:after="0" w:line="360" w:lineRule="auto"/>
        <w:rPr>
          <w:rFonts w:cs="Times New Roman"/>
          <w:b/>
          <w:lang w:val="en-US"/>
        </w:rPr>
      </w:pPr>
    </w:p>
    <w:p w14:paraId="7963EBAB" w14:textId="77777777" w:rsidR="00D25C41" w:rsidRPr="00763C95" w:rsidRDefault="00D25C41" w:rsidP="00D25C41">
      <w:pPr>
        <w:pStyle w:val="Corpodetexto"/>
        <w:widowControl/>
        <w:spacing w:after="0" w:line="360" w:lineRule="auto"/>
        <w:rPr>
          <w:rFonts w:cs="Times New Roman"/>
          <w:b/>
          <w:lang w:val="en-US"/>
        </w:rPr>
      </w:pPr>
    </w:p>
    <w:p w14:paraId="0954E819" w14:textId="77777777" w:rsidR="00D25C41" w:rsidRPr="00763C95" w:rsidRDefault="00D25C41" w:rsidP="00D25C41">
      <w:pPr>
        <w:pStyle w:val="Corpodetexto"/>
        <w:widowControl/>
        <w:spacing w:after="0" w:line="360" w:lineRule="auto"/>
        <w:rPr>
          <w:rFonts w:cs="Times New Roman"/>
          <w:b/>
          <w:lang w:val="en-US"/>
        </w:rPr>
      </w:pPr>
    </w:p>
    <w:p w14:paraId="1958CCFE" w14:textId="77777777" w:rsidR="00D25C41" w:rsidRPr="00763C95" w:rsidRDefault="00D25C41" w:rsidP="00D25C41">
      <w:pPr>
        <w:pStyle w:val="Corpodetexto"/>
        <w:widowControl/>
        <w:spacing w:after="0" w:line="360" w:lineRule="auto"/>
        <w:rPr>
          <w:rFonts w:cs="Times New Roman"/>
          <w:b/>
          <w:lang w:val="en-US"/>
        </w:rPr>
      </w:pPr>
    </w:p>
    <w:p w14:paraId="7EBCF1CE" w14:textId="77777777" w:rsidR="00D25C41" w:rsidRPr="00763C95" w:rsidRDefault="00D25C41">
      <w:pPr>
        <w:pStyle w:val="Corpodetexto"/>
        <w:widowControl/>
        <w:spacing w:after="0" w:line="360" w:lineRule="auto"/>
        <w:jc w:val="center"/>
        <w:rPr>
          <w:rFonts w:cs="Times New Roman"/>
          <w:b/>
          <w:lang w:val="en-US"/>
        </w:rPr>
      </w:pPr>
    </w:p>
    <w:p w14:paraId="31955B41" w14:textId="77777777" w:rsidR="00614AAB" w:rsidRPr="00763C95" w:rsidRDefault="00614AAB">
      <w:pPr>
        <w:pStyle w:val="Corpodetexto"/>
        <w:widowControl/>
        <w:spacing w:after="0" w:line="360" w:lineRule="auto"/>
        <w:ind w:left="4535"/>
        <w:rPr>
          <w:rFonts w:cs="Times New Roman"/>
        </w:rPr>
      </w:pPr>
    </w:p>
    <w:p w14:paraId="49DAAA59" w14:textId="77777777" w:rsidR="00614AAB" w:rsidRPr="00763C95" w:rsidRDefault="00614AAB">
      <w:pPr>
        <w:pStyle w:val="Corpodetexto"/>
        <w:widowControl/>
        <w:spacing w:after="0" w:line="360" w:lineRule="auto"/>
        <w:rPr>
          <w:rFonts w:cs="Times New Roman"/>
        </w:rPr>
      </w:pPr>
    </w:p>
    <w:p w14:paraId="64C5FB16" w14:textId="77777777" w:rsidR="00614AAB" w:rsidRPr="00763C95" w:rsidRDefault="00614AAB">
      <w:pPr>
        <w:widowControl/>
        <w:rPr>
          <w:rFonts w:cs="Times New Roman"/>
        </w:rPr>
      </w:pPr>
    </w:p>
    <w:p w14:paraId="1A3E6445" w14:textId="77777777" w:rsidR="00614AAB" w:rsidRPr="00763C95" w:rsidRDefault="00614AAB" w:rsidP="008C34A9">
      <w:pPr>
        <w:pStyle w:val="Corpodetexto"/>
        <w:pageBreakBefore/>
        <w:widowControl/>
        <w:spacing w:after="0" w:line="360" w:lineRule="auto"/>
        <w:ind w:firstLine="0"/>
        <w:jc w:val="center"/>
        <w:rPr>
          <w:rFonts w:cs="Times New Roman"/>
          <w:color w:val="000000"/>
        </w:rPr>
      </w:pPr>
      <w:bookmarkStart w:id="28" w:name="_Toc257735653"/>
      <w:bookmarkStart w:id="29" w:name="_Toc257734708"/>
      <w:bookmarkEnd w:id="28"/>
      <w:bookmarkEnd w:id="29"/>
      <w:r w:rsidRPr="00763C95">
        <w:rPr>
          <w:rFonts w:cs="Times New Roman"/>
          <w:b/>
          <w:color w:val="000000"/>
          <w:lang w:val="en-US"/>
        </w:rPr>
        <w:lastRenderedPageBreak/>
        <w:t>LISTA DE TABELAS</w:t>
      </w:r>
    </w:p>
    <w:p w14:paraId="66996668" w14:textId="77777777" w:rsidR="00614AAB" w:rsidRPr="00763C95" w:rsidRDefault="00614AAB">
      <w:pPr>
        <w:pStyle w:val="Corpodetexto"/>
        <w:widowControl/>
        <w:spacing w:after="0" w:line="360" w:lineRule="auto"/>
        <w:rPr>
          <w:rFonts w:cs="Times New Roman"/>
          <w:color w:val="000000"/>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048"/>
        <w:gridCol w:w="7511"/>
        <w:gridCol w:w="516"/>
      </w:tblGrid>
      <w:tr w:rsidR="00614AAB" w:rsidRPr="00763C95" w14:paraId="6F6CC0EC" w14:textId="77777777" w:rsidTr="001505E8">
        <w:tc>
          <w:tcPr>
            <w:tcW w:w="1048" w:type="dxa"/>
            <w:shd w:val="clear" w:color="auto" w:fill="FFFFFF"/>
          </w:tcPr>
          <w:p w14:paraId="25FA9E97" w14:textId="77777777" w:rsidR="00614AAB" w:rsidRPr="00763C95" w:rsidRDefault="00614AAB">
            <w:pPr>
              <w:pStyle w:val="Contedodatabela"/>
              <w:widowControl/>
              <w:rPr>
                <w:rFonts w:cs="Times New Roman"/>
              </w:rPr>
            </w:pPr>
            <w:r w:rsidRPr="00763C95">
              <w:rPr>
                <w:rFonts w:cs="Times New Roman"/>
                <w:shd w:val="clear" w:color="auto" w:fill="FFFFFF"/>
              </w:rPr>
              <w:t xml:space="preserve">Tabela 1 </w:t>
            </w:r>
          </w:p>
        </w:tc>
        <w:tc>
          <w:tcPr>
            <w:tcW w:w="7511" w:type="dxa"/>
            <w:shd w:val="clear" w:color="auto" w:fill="FFFFFF"/>
          </w:tcPr>
          <w:p w14:paraId="1AA2D588" w14:textId="77777777" w:rsidR="00614AAB" w:rsidRPr="00763C95" w:rsidRDefault="00614AAB" w:rsidP="001505E8">
            <w:pPr>
              <w:pStyle w:val="Contedodatabela"/>
              <w:widowControl/>
              <w:numPr>
                <w:ilvl w:val="0"/>
                <w:numId w:val="2"/>
              </w:numPr>
              <w:ind w:left="183" w:hanging="238"/>
              <w:jc w:val="both"/>
              <w:rPr>
                <w:rFonts w:cs="Times New Roman"/>
              </w:rPr>
            </w:pPr>
            <w:r w:rsidRPr="00763C95">
              <w:rPr>
                <w:rFonts w:cs="Times New Roman"/>
              </w:rPr>
              <w:t>Distribuição dos documentos analisados por programa de pós-graduação</w:t>
            </w:r>
            <w:r w:rsidRPr="00763C95">
              <w:rPr>
                <w:rStyle w:val="Forte"/>
                <w:rFonts w:cs="Times New Roman"/>
              </w:rPr>
              <w:t xml:space="preserve"> </w:t>
            </w:r>
            <w:r w:rsidRPr="00763C95">
              <w:rPr>
                <w:rFonts w:cs="Times New Roman"/>
              </w:rPr>
              <w:t>...</w:t>
            </w:r>
          </w:p>
        </w:tc>
        <w:tc>
          <w:tcPr>
            <w:tcW w:w="516" w:type="dxa"/>
            <w:shd w:val="clear" w:color="auto" w:fill="FFFFFF"/>
            <w:vAlign w:val="bottom"/>
          </w:tcPr>
          <w:p w14:paraId="73E6919A" w14:textId="77777777" w:rsidR="00614AAB" w:rsidRPr="00763C95" w:rsidRDefault="00614AAB">
            <w:pPr>
              <w:pStyle w:val="Contedodatabela"/>
              <w:widowControl/>
              <w:jc w:val="right"/>
              <w:rPr>
                <w:rFonts w:cs="Times New Roman"/>
              </w:rPr>
            </w:pPr>
            <w:r w:rsidRPr="00763C95">
              <w:rPr>
                <w:rFonts w:cs="Times New Roman"/>
              </w:rPr>
              <w:t>20</w:t>
            </w:r>
          </w:p>
        </w:tc>
      </w:tr>
      <w:tr w:rsidR="00614AAB" w:rsidRPr="00763C95" w14:paraId="7BF82C80" w14:textId="77777777" w:rsidTr="001505E8">
        <w:tc>
          <w:tcPr>
            <w:tcW w:w="1048" w:type="dxa"/>
            <w:shd w:val="clear" w:color="auto" w:fill="FFFFFF"/>
          </w:tcPr>
          <w:p w14:paraId="3A3200DD" w14:textId="77777777" w:rsidR="00614AAB" w:rsidRPr="00763C95" w:rsidRDefault="00614AAB">
            <w:pPr>
              <w:pStyle w:val="Contedodatabela"/>
              <w:widowControl/>
              <w:rPr>
                <w:rFonts w:eastAsia="Times New Roman" w:cs="Times New Roman"/>
                <w:kern w:val="0"/>
                <w:lang w:eastAsia="pt-BR" w:bidi="ar-SA"/>
              </w:rPr>
            </w:pPr>
            <w:r w:rsidRPr="00763C95">
              <w:rPr>
                <w:rFonts w:cs="Times New Roman"/>
                <w:shd w:val="clear" w:color="auto" w:fill="FFFFFF"/>
              </w:rPr>
              <w:t xml:space="preserve">Tabela 2 </w:t>
            </w:r>
          </w:p>
        </w:tc>
        <w:tc>
          <w:tcPr>
            <w:tcW w:w="7511" w:type="dxa"/>
            <w:shd w:val="clear" w:color="auto" w:fill="FFFFFF"/>
          </w:tcPr>
          <w:p w14:paraId="2B58041D" w14:textId="77777777" w:rsidR="00614AAB" w:rsidRPr="00763C95" w:rsidRDefault="00614AAB" w:rsidP="001505E8">
            <w:pPr>
              <w:pStyle w:val="Contedodatabela"/>
              <w:widowControl/>
              <w:numPr>
                <w:ilvl w:val="0"/>
                <w:numId w:val="2"/>
              </w:numPr>
              <w:ind w:left="183" w:hanging="238"/>
              <w:rPr>
                <w:rFonts w:cs="Times New Roman"/>
              </w:rPr>
            </w:pPr>
            <w:r w:rsidRPr="00763C95">
              <w:rPr>
                <w:rFonts w:eastAsia="Times New Roman" w:cs="Times New Roman"/>
                <w:kern w:val="0"/>
                <w:lang w:eastAsia="pt-BR" w:bidi="ar-SA"/>
              </w:rPr>
              <w:t xml:space="preserve">População brasileira por situação em domicílio em 2003 </w:t>
            </w:r>
            <w:r w:rsidR="001505E8" w:rsidRPr="00763C95">
              <w:rPr>
                <w:rFonts w:cs="Times New Roman"/>
              </w:rPr>
              <w:t>.............................</w:t>
            </w:r>
          </w:p>
        </w:tc>
        <w:tc>
          <w:tcPr>
            <w:tcW w:w="516" w:type="dxa"/>
            <w:shd w:val="clear" w:color="auto" w:fill="FFFFFF"/>
            <w:vAlign w:val="bottom"/>
          </w:tcPr>
          <w:p w14:paraId="6AA2A09A" w14:textId="77777777" w:rsidR="00614AAB" w:rsidRPr="00763C95" w:rsidRDefault="00614AAB">
            <w:pPr>
              <w:pStyle w:val="Contedodatabela"/>
              <w:widowControl/>
              <w:jc w:val="right"/>
              <w:rPr>
                <w:rFonts w:cs="Times New Roman"/>
              </w:rPr>
            </w:pPr>
            <w:r w:rsidRPr="00763C95">
              <w:rPr>
                <w:rFonts w:cs="Times New Roman"/>
              </w:rPr>
              <w:t>20</w:t>
            </w:r>
          </w:p>
        </w:tc>
      </w:tr>
    </w:tbl>
    <w:p w14:paraId="7AD034AA" w14:textId="77777777" w:rsidR="00614AAB" w:rsidRPr="00763C95" w:rsidRDefault="00614AAB">
      <w:pPr>
        <w:widowControl/>
        <w:rPr>
          <w:rFonts w:cs="Times New Roman"/>
        </w:rPr>
      </w:pPr>
    </w:p>
    <w:p w14:paraId="20815BDD" w14:textId="77777777" w:rsidR="00614AAB" w:rsidRPr="00763C95" w:rsidRDefault="00614AAB">
      <w:pPr>
        <w:pStyle w:val="Corpodetexto"/>
        <w:widowControl/>
        <w:spacing w:after="0" w:line="360" w:lineRule="auto"/>
        <w:rPr>
          <w:rFonts w:cs="Times New Roman"/>
        </w:rPr>
      </w:pPr>
    </w:p>
    <w:p w14:paraId="1DADFBBD" w14:textId="77777777" w:rsidR="00614AAB" w:rsidRPr="00763C95" w:rsidRDefault="00614AAB">
      <w:pPr>
        <w:pStyle w:val="Corpodetexto"/>
        <w:widowControl/>
        <w:spacing w:after="0" w:line="360" w:lineRule="auto"/>
        <w:jc w:val="center"/>
        <w:rPr>
          <w:rFonts w:cs="Times New Roman"/>
          <w:b/>
          <w:bCs/>
        </w:rPr>
      </w:pPr>
    </w:p>
    <w:p w14:paraId="369F3BF5" w14:textId="77777777" w:rsidR="00614AAB" w:rsidRPr="00763C95" w:rsidRDefault="00614AAB">
      <w:pPr>
        <w:pStyle w:val="Corpodetexto"/>
        <w:pageBreakBefore/>
        <w:widowControl/>
        <w:spacing w:after="0" w:line="360" w:lineRule="auto"/>
        <w:jc w:val="center"/>
        <w:rPr>
          <w:rFonts w:cs="Times New Roman"/>
          <w:b/>
          <w:bCs/>
        </w:rPr>
      </w:pPr>
      <w:bookmarkStart w:id="30" w:name="_Toc266865622"/>
      <w:bookmarkStart w:id="31" w:name="_Toc257729481"/>
      <w:bookmarkStart w:id="32" w:name="_Toc257729444"/>
      <w:bookmarkStart w:id="33" w:name="_Toc257729056"/>
      <w:bookmarkEnd w:id="30"/>
      <w:bookmarkEnd w:id="31"/>
      <w:bookmarkEnd w:id="32"/>
      <w:bookmarkEnd w:id="33"/>
      <w:r w:rsidRPr="00763C95">
        <w:rPr>
          <w:rFonts w:cs="Times New Roman"/>
          <w:b/>
          <w:bCs/>
        </w:rPr>
        <w:lastRenderedPageBreak/>
        <w:t>LISTA DE ABREVIATURAS E SIGLAS</w:t>
      </w:r>
    </w:p>
    <w:p w14:paraId="15CBE59F" w14:textId="77777777" w:rsidR="00614AAB" w:rsidRPr="00763C95" w:rsidRDefault="00614AAB">
      <w:pPr>
        <w:pStyle w:val="Corpodetexto"/>
        <w:widowControl/>
        <w:spacing w:after="0" w:line="360" w:lineRule="auto"/>
        <w:jc w:val="center"/>
        <w:rPr>
          <w:rFonts w:cs="Times New Roman"/>
          <w:b/>
          <w:bCs/>
        </w:rPr>
      </w:pPr>
    </w:p>
    <w:tbl>
      <w:tblPr>
        <w:tblW w:w="0" w:type="auto"/>
        <w:tblInd w:w="45" w:type="dxa"/>
        <w:tblLayout w:type="fixed"/>
        <w:tblLook w:val="0000" w:firstRow="0" w:lastRow="0" w:firstColumn="0" w:lastColumn="0" w:noHBand="0" w:noVBand="0"/>
      </w:tblPr>
      <w:tblGrid>
        <w:gridCol w:w="1055"/>
        <w:gridCol w:w="7588"/>
      </w:tblGrid>
      <w:tr w:rsidR="00614AAB" w:rsidRPr="00763C95" w14:paraId="1FBC53DA" w14:textId="77777777">
        <w:tc>
          <w:tcPr>
            <w:tcW w:w="1055" w:type="dxa"/>
            <w:shd w:val="clear" w:color="auto" w:fill="auto"/>
          </w:tcPr>
          <w:p w14:paraId="4A34C068" w14:textId="77777777" w:rsidR="00614AAB" w:rsidRPr="00763C95" w:rsidRDefault="00614AAB">
            <w:pPr>
              <w:pStyle w:val="Contedodatabela"/>
              <w:widowControl/>
              <w:rPr>
                <w:rFonts w:cs="Times New Roman"/>
              </w:rPr>
            </w:pPr>
            <w:r w:rsidRPr="00763C95">
              <w:rPr>
                <w:rFonts w:cs="Times New Roman"/>
              </w:rPr>
              <w:t>ABNT</w:t>
            </w:r>
          </w:p>
        </w:tc>
        <w:tc>
          <w:tcPr>
            <w:tcW w:w="7588" w:type="dxa"/>
            <w:shd w:val="clear" w:color="auto" w:fill="auto"/>
          </w:tcPr>
          <w:p w14:paraId="64C61FBC" w14:textId="77777777" w:rsidR="00614AAB" w:rsidRPr="00763C95" w:rsidRDefault="00614AAB">
            <w:pPr>
              <w:pStyle w:val="Contedodatabela"/>
              <w:widowControl/>
              <w:tabs>
                <w:tab w:val="left" w:pos="4530"/>
              </w:tabs>
              <w:rPr>
                <w:rFonts w:cs="Times New Roman"/>
              </w:rPr>
            </w:pPr>
            <w:r w:rsidRPr="00763C95">
              <w:rPr>
                <w:rFonts w:cs="Times New Roman"/>
              </w:rPr>
              <w:t>Associação Brasileira de Normas Técnicas</w:t>
            </w:r>
            <w:r w:rsidRPr="00763C95">
              <w:rPr>
                <w:rFonts w:cs="Times New Roman"/>
              </w:rPr>
              <w:tab/>
            </w:r>
          </w:p>
        </w:tc>
      </w:tr>
      <w:tr w:rsidR="00614AAB" w:rsidRPr="00763C95" w14:paraId="5177CE47" w14:textId="77777777">
        <w:tc>
          <w:tcPr>
            <w:tcW w:w="1055" w:type="dxa"/>
            <w:shd w:val="clear" w:color="auto" w:fill="auto"/>
          </w:tcPr>
          <w:p w14:paraId="16E9A2E5" w14:textId="77777777" w:rsidR="00614AAB" w:rsidRPr="00763C95" w:rsidRDefault="00614AAB">
            <w:pPr>
              <w:pStyle w:val="Contedodatabela"/>
              <w:widowControl/>
              <w:rPr>
                <w:rFonts w:cs="Times New Roman"/>
              </w:rPr>
            </w:pPr>
            <w:r w:rsidRPr="00763C95">
              <w:rPr>
                <w:rFonts w:cs="Times New Roman"/>
              </w:rPr>
              <w:t>IBGE</w:t>
            </w:r>
          </w:p>
        </w:tc>
        <w:tc>
          <w:tcPr>
            <w:tcW w:w="7588" w:type="dxa"/>
            <w:shd w:val="clear" w:color="auto" w:fill="auto"/>
          </w:tcPr>
          <w:p w14:paraId="1C1AF6B9" w14:textId="77777777" w:rsidR="00614AAB" w:rsidRPr="00763C95" w:rsidRDefault="00614AAB">
            <w:pPr>
              <w:pStyle w:val="Contedodatabela"/>
              <w:widowControl/>
              <w:rPr>
                <w:rFonts w:cs="Times New Roman"/>
              </w:rPr>
            </w:pPr>
            <w:r w:rsidRPr="00763C95">
              <w:rPr>
                <w:rFonts w:cs="Times New Roman"/>
              </w:rPr>
              <w:t>Instituto Brasileiro de Geografia e Estatística</w:t>
            </w:r>
          </w:p>
        </w:tc>
      </w:tr>
      <w:tr w:rsidR="00614AAB" w:rsidRPr="00763C95" w14:paraId="6468F2D3" w14:textId="77777777">
        <w:tc>
          <w:tcPr>
            <w:tcW w:w="1055" w:type="dxa"/>
            <w:shd w:val="clear" w:color="auto" w:fill="auto"/>
          </w:tcPr>
          <w:p w14:paraId="7C316709" w14:textId="77777777" w:rsidR="00614AAB" w:rsidRPr="00763C95" w:rsidRDefault="00614AAB">
            <w:pPr>
              <w:pStyle w:val="Contedodatabela"/>
              <w:widowControl/>
              <w:rPr>
                <w:rFonts w:cs="Times New Roman"/>
              </w:rPr>
            </w:pPr>
            <w:r w:rsidRPr="00763C95">
              <w:rPr>
                <w:rFonts w:cs="Times New Roman"/>
              </w:rPr>
              <w:t>NBR</w:t>
            </w:r>
          </w:p>
        </w:tc>
        <w:tc>
          <w:tcPr>
            <w:tcW w:w="7588" w:type="dxa"/>
            <w:shd w:val="clear" w:color="auto" w:fill="auto"/>
          </w:tcPr>
          <w:p w14:paraId="0E4ABE08" w14:textId="77777777" w:rsidR="00614AAB" w:rsidRPr="00763C95" w:rsidRDefault="00614AAB">
            <w:pPr>
              <w:pStyle w:val="Contedodatabela"/>
              <w:widowControl/>
              <w:rPr>
                <w:rFonts w:cs="Times New Roman"/>
              </w:rPr>
            </w:pPr>
            <w:r w:rsidRPr="00763C95">
              <w:rPr>
                <w:rFonts w:cs="Times New Roman"/>
              </w:rPr>
              <w:t>Norma Brasileira Regulamentar</w:t>
            </w:r>
          </w:p>
        </w:tc>
      </w:tr>
      <w:tr w:rsidR="00614AAB" w:rsidRPr="00763C95" w14:paraId="4D4F5AF4" w14:textId="77777777">
        <w:tc>
          <w:tcPr>
            <w:tcW w:w="1055" w:type="dxa"/>
            <w:shd w:val="clear" w:color="auto" w:fill="auto"/>
          </w:tcPr>
          <w:p w14:paraId="29387227" w14:textId="77777777" w:rsidR="00614AAB" w:rsidRPr="00763C95" w:rsidRDefault="00614AAB">
            <w:pPr>
              <w:pStyle w:val="Contedodatabela"/>
              <w:widowControl/>
              <w:rPr>
                <w:rFonts w:cs="Times New Roman"/>
              </w:rPr>
            </w:pPr>
            <w:r w:rsidRPr="00763C95">
              <w:rPr>
                <w:rFonts w:cs="Times New Roman"/>
              </w:rPr>
              <w:t>PUCPR</w:t>
            </w:r>
          </w:p>
        </w:tc>
        <w:tc>
          <w:tcPr>
            <w:tcW w:w="7588" w:type="dxa"/>
            <w:shd w:val="clear" w:color="auto" w:fill="auto"/>
          </w:tcPr>
          <w:p w14:paraId="7580126A" w14:textId="77777777" w:rsidR="00614AAB" w:rsidRPr="00763C95" w:rsidRDefault="00614AAB">
            <w:pPr>
              <w:pStyle w:val="Contedodatabela"/>
              <w:widowControl/>
              <w:rPr>
                <w:rFonts w:cs="Times New Roman"/>
              </w:rPr>
            </w:pPr>
            <w:r w:rsidRPr="00763C95">
              <w:rPr>
                <w:rFonts w:cs="Times New Roman"/>
              </w:rPr>
              <w:t>Pontifícia Universidade Católica do Paraná</w:t>
            </w:r>
          </w:p>
        </w:tc>
      </w:tr>
      <w:tr w:rsidR="00614AAB" w:rsidRPr="00763C95" w14:paraId="56911F08" w14:textId="77777777">
        <w:tc>
          <w:tcPr>
            <w:tcW w:w="1055" w:type="dxa"/>
            <w:shd w:val="clear" w:color="auto" w:fill="auto"/>
          </w:tcPr>
          <w:p w14:paraId="78611296" w14:textId="77777777" w:rsidR="00614AAB" w:rsidRPr="00763C95" w:rsidRDefault="00614AAB">
            <w:pPr>
              <w:pStyle w:val="Contedodatabela"/>
              <w:widowControl/>
              <w:rPr>
                <w:rFonts w:cs="Times New Roman"/>
              </w:rPr>
            </w:pPr>
            <w:r w:rsidRPr="00763C95">
              <w:rPr>
                <w:rFonts w:cs="Times New Roman"/>
              </w:rPr>
              <w:t>SIBI</w:t>
            </w:r>
          </w:p>
        </w:tc>
        <w:tc>
          <w:tcPr>
            <w:tcW w:w="7588" w:type="dxa"/>
            <w:shd w:val="clear" w:color="auto" w:fill="auto"/>
          </w:tcPr>
          <w:p w14:paraId="3F12FD6D" w14:textId="77777777" w:rsidR="00614AAB" w:rsidRPr="00763C95" w:rsidRDefault="00614AAB">
            <w:pPr>
              <w:pStyle w:val="Contedodatabela"/>
              <w:widowControl/>
              <w:rPr>
                <w:rFonts w:cs="Times New Roman"/>
              </w:rPr>
            </w:pPr>
            <w:r w:rsidRPr="00763C95">
              <w:rPr>
                <w:rFonts w:cs="Times New Roman"/>
              </w:rPr>
              <w:t>Sistema Integrado de Bibliotecas</w:t>
            </w:r>
          </w:p>
        </w:tc>
      </w:tr>
      <w:tr w:rsidR="00614AAB" w:rsidRPr="00763C95" w14:paraId="68A5C7A1" w14:textId="77777777">
        <w:tc>
          <w:tcPr>
            <w:tcW w:w="1055" w:type="dxa"/>
            <w:shd w:val="clear" w:color="auto" w:fill="auto"/>
          </w:tcPr>
          <w:p w14:paraId="186046FB" w14:textId="77777777" w:rsidR="00614AAB" w:rsidRPr="00763C95" w:rsidRDefault="00614AAB">
            <w:pPr>
              <w:pStyle w:val="Contedodatabela"/>
              <w:widowControl/>
              <w:rPr>
                <w:rFonts w:cs="Times New Roman"/>
                <w:lang w:val="en-US"/>
              </w:rPr>
            </w:pPr>
            <w:r w:rsidRPr="00763C95">
              <w:rPr>
                <w:rFonts w:cs="Times New Roman"/>
              </w:rPr>
              <w:t>trad.</w:t>
            </w:r>
          </w:p>
        </w:tc>
        <w:tc>
          <w:tcPr>
            <w:tcW w:w="7588" w:type="dxa"/>
            <w:shd w:val="clear" w:color="auto" w:fill="auto"/>
          </w:tcPr>
          <w:p w14:paraId="408FD331" w14:textId="77777777" w:rsidR="00614AAB" w:rsidRPr="00763C95" w:rsidRDefault="00614AAB">
            <w:pPr>
              <w:pStyle w:val="Contedodatabela"/>
              <w:widowControl/>
              <w:rPr>
                <w:rFonts w:cs="Times New Roman"/>
              </w:rPr>
            </w:pPr>
            <w:proofErr w:type="spellStart"/>
            <w:r w:rsidRPr="00763C95">
              <w:rPr>
                <w:rFonts w:cs="Times New Roman"/>
                <w:lang w:val="en-US"/>
              </w:rPr>
              <w:t>Tradutor</w:t>
            </w:r>
            <w:proofErr w:type="spellEnd"/>
          </w:p>
        </w:tc>
      </w:tr>
    </w:tbl>
    <w:p w14:paraId="3AE85A9C" w14:textId="77777777" w:rsidR="00614AAB" w:rsidRPr="00763C95" w:rsidRDefault="00614AAB">
      <w:pPr>
        <w:pStyle w:val="Corpodetexto"/>
        <w:widowControl/>
        <w:spacing w:after="0" w:line="360" w:lineRule="auto"/>
        <w:jc w:val="center"/>
        <w:rPr>
          <w:rFonts w:cs="Times New Roman"/>
          <w:b/>
          <w:bCs/>
        </w:rPr>
      </w:pPr>
    </w:p>
    <w:p w14:paraId="7EE8D475" w14:textId="77777777" w:rsidR="00614AAB" w:rsidRPr="00763C95" w:rsidRDefault="00614AAB">
      <w:pPr>
        <w:pStyle w:val="Corpodetexto"/>
        <w:widowControl/>
        <w:spacing w:after="0" w:line="360" w:lineRule="auto"/>
        <w:jc w:val="center"/>
        <w:rPr>
          <w:rFonts w:cs="Times New Roman"/>
          <w:b/>
          <w:bCs/>
        </w:rPr>
      </w:pPr>
    </w:p>
    <w:p w14:paraId="452B78C6" w14:textId="77777777" w:rsidR="00614AAB" w:rsidRPr="00763C95" w:rsidRDefault="00614AAB">
      <w:pPr>
        <w:pStyle w:val="Corpodetexto"/>
        <w:widowControl/>
        <w:spacing w:after="0" w:line="360" w:lineRule="auto"/>
        <w:jc w:val="center"/>
        <w:rPr>
          <w:rFonts w:cs="Times New Roman"/>
          <w:b/>
          <w:bCs/>
        </w:rPr>
      </w:pPr>
    </w:p>
    <w:p w14:paraId="2FC52FE7" w14:textId="77777777" w:rsidR="00614AAB" w:rsidRPr="00763C95" w:rsidRDefault="00614AAB">
      <w:pPr>
        <w:pStyle w:val="Corpodetexto"/>
        <w:widowControl/>
        <w:spacing w:after="0" w:line="360" w:lineRule="auto"/>
        <w:jc w:val="center"/>
        <w:rPr>
          <w:rFonts w:cs="Times New Roman"/>
          <w:b/>
          <w:bCs/>
        </w:rPr>
      </w:pPr>
    </w:p>
    <w:p w14:paraId="3ACB80F1" w14:textId="77777777" w:rsidR="00614AAB" w:rsidRPr="00763C95" w:rsidRDefault="00614AAB">
      <w:pPr>
        <w:pStyle w:val="Corpodetexto"/>
        <w:widowControl/>
        <w:spacing w:after="0" w:line="360" w:lineRule="auto"/>
        <w:jc w:val="center"/>
        <w:rPr>
          <w:rFonts w:cs="Times New Roman"/>
          <w:b/>
          <w:bCs/>
        </w:rPr>
      </w:pPr>
    </w:p>
    <w:p w14:paraId="2C1E7717" w14:textId="77777777" w:rsidR="00614AAB" w:rsidRPr="00763C95" w:rsidRDefault="00614AAB">
      <w:pPr>
        <w:pStyle w:val="Corpodetexto"/>
        <w:pageBreakBefore/>
        <w:widowControl/>
        <w:spacing w:after="0" w:line="360" w:lineRule="auto"/>
        <w:jc w:val="center"/>
        <w:rPr>
          <w:rFonts w:cs="Times New Roman"/>
          <w:b/>
          <w:bCs/>
        </w:rPr>
      </w:pPr>
      <w:r w:rsidRPr="00763C95">
        <w:rPr>
          <w:rFonts w:cs="Times New Roman"/>
          <w:b/>
          <w:bCs/>
        </w:rPr>
        <w:lastRenderedPageBreak/>
        <w:t>LISTA DE SÍMBOLOS</w:t>
      </w:r>
    </w:p>
    <w:p w14:paraId="27CB8985" w14:textId="77777777" w:rsidR="00614AAB" w:rsidRPr="00763C95" w:rsidRDefault="00614AAB">
      <w:pPr>
        <w:pStyle w:val="Corpodetexto"/>
        <w:widowControl/>
        <w:spacing w:after="0" w:line="360" w:lineRule="auto"/>
        <w:jc w:val="center"/>
        <w:rPr>
          <w:rFonts w:cs="Times New Roman"/>
          <w:b/>
          <w:bCs/>
        </w:rPr>
      </w:pPr>
    </w:p>
    <w:tbl>
      <w:tblPr>
        <w:tblW w:w="0" w:type="auto"/>
        <w:tblInd w:w="45" w:type="dxa"/>
        <w:tblLayout w:type="fixed"/>
        <w:tblLook w:val="0000" w:firstRow="0" w:lastRow="0" w:firstColumn="0" w:lastColumn="0" w:noHBand="0" w:noVBand="0"/>
      </w:tblPr>
      <w:tblGrid>
        <w:gridCol w:w="617"/>
        <w:gridCol w:w="8026"/>
      </w:tblGrid>
      <w:tr w:rsidR="00614AAB" w:rsidRPr="00763C95" w14:paraId="4B39A5DD" w14:textId="77777777">
        <w:tc>
          <w:tcPr>
            <w:tcW w:w="617" w:type="dxa"/>
            <w:shd w:val="clear" w:color="auto" w:fill="auto"/>
          </w:tcPr>
          <w:p w14:paraId="466776D4"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A466FBF" w14:textId="77777777" w:rsidR="00614AAB" w:rsidRPr="00763C95" w:rsidRDefault="00614AAB">
            <w:pPr>
              <w:pStyle w:val="Contedodatabela"/>
              <w:widowControl/>
              <w:rPr>
                <w:rFonts w:cs="Times New Roman"/>
              </w:rPr>
            </w:pPr>
            <w:r w:rsidRPr="00763C95">
              <w:rPr>
                <w:rFonts w:cs="Times New Roman"/>
              </w:rPr>
              <w:t>Dólar</w:t>
            </w:r>
          </w:p>
        </w:tc>
      </w:tr>
      <w:tr w:rsidR="00614AAB" w:rsidRPr="00763C95" w14:paraId="690920FD" w14:textId="77777777">
        <w:tc>
          <w:tcPr>
            <w:tcW w:w="617" w:type="dxa"/>
            <w:shd w:val="clear" w:color="auto" w:fill="auto"/>
          </w:tcPr>
          <w:p w14:paraId="7D9CE0F4"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66EF066" w14:textId="77777777" w:rsidR="00614AAB" w:rsidRPr="00763C95" w:rsidRDefault="00614AAB">
            <w:pPr>
              <w:pStyle w:val="Contedodatabela"/>
              <w:widowControl/>
              <w:rPr>
                <w:rFonts w:cs="Times New Roman"/>
              </w:rPr>
            </w:pPr>
            <w:r w:rsidRPr="00763C95">
              <w:rPr>
                <w:rFonts w:cs="Times New Roman"/>
              </w:rPr>
              <w:t>Porcentagem</w:t>
            </w:r>
          </w:p>
        </w:tc>
      </w:tr>
      <w:tr w:rsidR="00614AAB" w:rsidRPr="00763C95" w14:paraId="26551B08" w14:textId="77777777">
        <w:tc>
          <w:tcPr>
            <w:tcW w:w="617" w:type="dxa"/>
            <w:shd w:val="clear" w:color="auto" w:fill="auto"/>
          </w:tcPr>
          <w:p w14:paraId="1E4382FF" w14:textId="77777777" w:rsidR="00614AAB" w:rsidRPr="00763C95" w:rsidRDefault="00614AAB">
            <w:pPr>
              <w:pStyle w:val="Contedodatabela"/>
              <w:widowControl/>
              <w:rPr>
                <w:rFonts w:cs="Times New Roman"/>
              </w:rPr>
            </w:pPr>
            <w:r w:rsidRPr="00763C95">
              <w:rPr>
                <w:rFonts w:cs="Times New Roman"/>
                <w:b/>
              </w:rPr>
              <w:t>£</w:t>
            </w:r>
          </w:p>
        </w:tc>
        <w:tc>
          <w:tcPr>
            <w:tcW w:w="8026" w:type="dxa"/>
            <w:shd w:val="clear" w:color="auto" w:fill="auto"/>
          </w:tcPr>
          <w:p w14:paraId="1F05387F" w14:textId="77777777" w:rsidR="00614AAB" w:rsidRPr="00763C95" w:rsidRDefault="00614AAB">
            <w:pPr>
              <w:pStyle w:val="Contedodatabela"/>
              <w:widowControl/>
              <w:rPr>
                <w:rFonts w:cs="Times New Roman"/>
              </w:rPr>
            </w:pPr>
            <w:r w:rsidRPr="00763C95">
              <w:rPr>
                <w:rFonts w:cs="Times New Roman"/>
              </w:rPr>
              <w:t>Libra</w:t>
            </w:r>
          </w:p>
        </w:tc>
      </w:tr>
      <w:tr w:rsidR="00614AAB" w:rsidRPr="00763C95" w14:paraId="5A1349BD" w14:textId="77777777">
        <w:tc>
          <w:tcPr>
            <w:tcW w:w="617" w:type="dxa"/>
            <w:shd w:val="clear" w:color="auto" w:fill="auto"/>
          </w:tcPr>
          <w:p w14:paraId="29FAD2E8" w14:textId="77777777" w:rsidR="00614AAB" w:rsidRPr="00763C95" w:rsidRDefault="00614AAB">
            <w:pPr>
              <w:pStyle w:val="Contedodatabela"/>
              <w:widowControl/>
              <w:rPr>
                <w:rFonts w:cs="Times New Roman"/>
              </w:rPr>
            </w:pPr>
            <w:r w:rsidRPr="00763C95">
              <w:rPr>
                <w:rFonts w:cs="Times New Roman"/>
                <w:b/>
              </w:rPr>
              <w:t>¥</w:t>
            </w:r>
          </w:p>
        </w:tc>
        <w:tc>
          <w:tcPr>
            <w:tcW w:w="8026" w:type="dxa"/>
            <w:shd w:val="clear" w:color="auto" w:fill="auto"/>
          </w:tcPr>
          <w:p w14:paraId="1679CF52" w14:textId="77777777" w:rsidR="00614AAB" w:rsidRPr="00763C95" w:rsidRDefault="00614AAB">
            <w:pPr>
              <w:pStyle w:val="Contedodatabela"/>
              <w:widowControl/>
              <w:rPr>
                <w:rFonts w:cs="Times New Roman"/>
              </w:rPr>
            </w:pPr>
            <w:r w:rsidRPr="00763C95">
              <w:rPr>
                <w:rFonts w:cs="Times New Roman"/>
              </w:rPr>
              <w:t>Iene</w:t>
            </w:r>
          </w:p>
        </w:tc>
      </w:tr>
      <w:tr w:rsidR="00614AAB" w:rsidRPr="00763C95" w14:paraId="6FA8D1DE" w14:textId="77777777">
        <w:tc>
          <w:tcPr>
            <w:tcW w:w="617" w:type="dxa"/>
            <w:shd w:val="clear" w:color="auto" w:fill="auto"/>
          </w:tcPr>
          <w:p w14:paraId="3100C668" w14:textId="77777777" w:rsidR="00614AAB" w:rsidRPr="00763C95" w:rsidRDefault="00614AAB">
            <w:pPr>
              <w:pStyle w:val="Contedodatabela"/>
              <w:widowControl/>
              <w:rPr>
                <w:rFonts w:cs="Times New Roman"/>
              </w:rPr>
            </w:pPr>
            <w:r w:rsidRPr="00763C95">
              <w:rPr>
                <w:rFonts w:cs="Times New Roman"/>
              </w:rPr>
              <w:t>€</w:t>
            </w:r>
          </w:p>
        </w:tc>
        <w:tc>
          <w:tcPr>
            <w:tcW w:w="8026" w:type="dxa"/>
            <w:shd w:val="clear" w:color="auto" w:fill="auto"/>
          </w:tcPr>
          <w:p w14:paraId="05C84918" w14:textId="77777777" w:rsidR="00614AAB" w:rsidRPr="00763C95" w:rsidRDefault="00614AAB">
            <w:pPr>
              <w:pStyle w:val="Contedodatabela"/>
              <w:widowControl/>
              <w:rPr>
                <w:rFonts w:cs="Times New Roman"/>
              </w:rPr>
            </w:pPr>
            <w:r w:rsidRPr="00763C95">
              <w:rPr>
                <w:rFonts w:cs="Times New Roman"/>
              </w:rPr>
              <w:t>Euro</w:t>
            </w:r>
          </w:p>
        </w:tc>
      </w:tr>
      <w:tr w:rsidR="00614AAB" w:rsidRPr="00763C95" w14:paraId="49D01346" w14:textId="77777777">
        <w:tc>
          <w:tcPr>
            <w:tcW w:w="617" w:type="dxa"/>
            <w:shd w:val="clear" w:color="auto" w:fill="auto"/>
          </w:tcPr>
          <w:p w14:paraId="3A881BAC"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129A703A" w14:textId="77777777" w:rsidR="00614AAB" w:rsidRPr="00763C95" w:rsidRDefault="00614AAB">
            <w:pPr>
              <w:pStyle w:val="Contedodatabela"/>
              <w:widowControl/>
              <w:rPr>
                <w:rFonts w:cs="Times New Roman"/>
              </w:rPr>
            </w:pPr>
            <w:proofErr w:type="spellStart"/>
            <w:r w:rsidRPr="00763C95">
              <w:rPr>
                <w:rFonts w:cs="Times New Roman"/>
                <w:lang w:val="en-US"/>
              </w:rPr>
              <w:t>Seção</w:t>
            </w:r>
            <w:proofErr w:type="spellEnd"/>
          </w:p>
        </w:tc>
      </w:tr>
      <w:tr w:rsidR="00614AAB" w:rsidRPr="00763C95" w14:paraId="1E9DAEE4" w14:textId="77777777">
        <w:tc>
          <w:tcPr>
            <w:tcW w:w="617" w:type="dxa"/>
            <w:shd w:val="clear" w:color="auto" w:fill="auto"/>
          </w:tcPr>
          <w:p w14:paraId="4E8032BB"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272702A8" w14:textId="77777777" w:rsidR="00614AAB" w:rsidRPr="00763C95" w:rsidRDefault="00614AAB">
            <w:pPr>
              <w:pStyle w:val="Contedodatabela"/>
              <w:widowControl/>
              <w:rPr>
                <w:rFonts w:cs="Times New Roman"/>
              </w:rPr>
            </w:pPr>
            <w:r w:rsidRPr="00763C95">
              <w:rPr>
                <w:rFonts w:cs="Times New Roman"/>
                <w:lang w:val="en-US"/>
              </w:rPr>
              <w:t>Copyright</w:t>
            </w:r>
          </w:p>
        </w:tc>
      </w:tr>
      <w:tr w:rsidR="00614AAB" w:rsidRPr="00763C95" w14:paraId="0232074C" w14:textId="77777777">
        <w:tc>
          <w:tcPr>
            <w:tcW w:w="617" w:type="dxa"/>
            <w:shd w:val="clear" w:color="auto" w:fill="auto"/>
          </w:tcPr>
          <w:p w14:paraId="224B1BB9" w14:textId="77777777" w:rsidR="00614AAB" w:rsidRPr="00763C95" w:rsidRDefault="00614AAB">
            <w:pPr>
              <w:pStyle w:val="Contedodatabela"/>
              <w:widowControl/>
              <w:rPr>
                <w:rFonts w:cs="Times New Roman"/>
                <w:lang w:val="en-US"/>
              </w:rPr>
            </w:pPr>
            <w:r w:rsidRPr="00763C95">
              <w:rPr>
                <w:rFonts w:cs="Times New Roman"/>
                <w:b/>
              </w:rPr>
              <w:t>®</w:t>
            </w:r>
          </w:p>
        </w:tc>
        <w:tc>
          <w:tcPr>
            <w:tcW w:w="8026" w:type="dxa"/>
            <w:shd w:val="clear" w:color="auto" w:fill="auto"/>
          </w:tcPr>
          <w:p w14:paraId="36735935" w14:textId="77777777" w:rsidR="00614AAB" w:rsidRPr="00763C95" w:rsidRDefault="00614AAB">
            <w:pPr>
              <w:pStyle w:val="Contedodatabela"/>
              <w:widowControl/>
              <w:rPr>
                <w:rFonts w:cs="Times New Roman"/>
              </w:rPr>
            </w:pPr>
            <w:r w:rsidRPr="00763C95">
              <w:rPr>
                <w:rFonts w:cs="Times New Roman"/>
                <w:lang w:val="en-US"/>
              </w:rPr>
              <w:t xml:space="preserve">Marca </w:t>
            </w:r>
            <w:proofErr w:type="spellStart"/>
            <w:r w:rsidRPr="00763C95">
              <w:rPr>
                <w:rFonts w:cs="Times New Roman"/>
                <w:lang w:val="en-US"/>
              </w:rPr>
              <w:t>Registrada</w:t>
            </w:r>
            <w:proofErr w:type="spellEnd"/>
          </w:p>
        </w:tc>
      </w:tr>
    </w:tbl>
    <w:p w14:paraId="544E9532" w14:textId="77777777" w:rsidR="00614AAB" w:rsidRPr="00763C95" w:rsidRDefault="00614AAB">
      <w:pPr>
        <w:pStyle w:val="Corpodetexto"/>
        <w:widowControl/>
        <w:spacing w:after="0" w:line="360" w:lineRule="auto"/>
        <w:jc w:val="center"/>
        <w:rPr>
          <w:rFonts w:cs="Times New Roman"/>
          <w:b/>
          <w:bCs/>
        </w:rPr>
      </w:pPr>
    </w:p>
    <w:p w14:paraId="65BE8DE9" w14:textId="77777777" w:rsidR="00614AAB" w:rsidRPr="00763C95" w:rsidRDefault="00614AAB">
      <w:pPr>
        <w:widowControl/>
        <w:rPr>
          <w:rFonts w:cs="Times New Roman"/>
        </w:rPr>
      </w:pPr>
    </w:p>
    <w:p w14:paraId="5A56FFF4" w14:textId="77777777" w:rsidR="00614AAB" w:rsidRPr="00763C95" w:rsidRDefault="00614AAB">
      <w:pPr>
        <w:widowControl/>
        <w:rPr>
          <w:rFonts w:cs="Times New Roman"/>
        </w:rPr>
      </w:pPr>
    </w:p>
    <w:p w14:paraId="56A62B73" w14:textId="77777777" w:rsidR="00614AAB" w:rsidRPr="00763C95" w:rsidRDefault="00614AAB">
      <w:pPr>
        <w:widowControl/>
        <w:rPr>
          <w:rFonts w:cs="Times New Roman"/>
        </w:rPr>
      </w:pPr>
    </w:p>
    <w:p w14:paraId="3FDDC5A0" w14:textId="77777777" w:rsidR="00614AAB" w:rsidRPr="00763C95" w:rsidRDefault="00614AAB">
      <w:pPr>
        <w:widowControl/>
        <w:rPr>
          <w:rFonts w:cs="Times New Roman"/>
        </w:rPr>
      </w:pPr>
    </w:p>
    <w:p w14:paraId="39F365B7" w14:textId="77777777" w:rsidR="00614AAB" w:rsidRPr="00763C95" w:rsidRDefault="00614AAB">
      <w:pPr>
        <w:widowControl/>
        <w:rPr>
          <w:rFonts w:cs="Times New Roman"/>
        </w:rPr>
      </w:pPr>
    </w:p>
    <w:p w14:paraId="4991E81C" w14:textId="77777777" w:rsidR="00614AAB" w:rsidRPr="00763C95" w:rsidRDefault="00614AAB">
      <w:pPr>
        <w:widowControl/>
        <w:rPr>
          <w:rFonts w:cs="Times New Roman"/>
        </w:rPr>
      </w:pPr>
    </w:p>
    <w:p w14:paraId="7D8250B6" w14:textId="77777777" w:rsidR="00614AAB" w:rsidRPr="00763C95" w:rsidRDefault="00614AAB">
      <w:pPr>
        <w:widowControl/>
        <w:rPr>
          <w:rFonts w:cs="Times New Roman"/>
        </w:rPr>
      </w:pPr>
    </w:p>
    <w:p w14:paraId="0B5F4E75" w14:textId="77777777" w:rsidR="00614AAB" w:rsidRPr="00763C95" w:rsidRDefault="00614AAB">
      <w:pPr>
        <w:widowControl/>
        <w:rPr>
          <w:rFonts w:cs="Times New Roman"/>
        </w:rPr>
      </w:pPr>
    </w:p>
    <w:p w14:paraId="62518730" w14:textId="77777777" w:rsidR="00614AAB" w:rsidRPr="00763C95" w:rsidRDefault="00614AAB">
      <w:pPr>
        <w:pStyle w:val="Corpodetexto"/>
        <w:widowControl/>
        <w:spacing w:after="0" w:line="360" w:lineRule="auto"/>
        <w:jc w:val="center"/>
        <w:rPr>
          <w:rFonts w:cs="Times New Roman"/>
          <w:b/>
          <w:bCs/>
        </w:rPr>
      </w:pPr>
    </w:p>
    <w:p w14:paraId="6CBC2E7A" w14:textId="77777777" w:rsidR="00614AAB" w:rsidRPr="00763C95" w:rsidRDefault="00614AAB">
      <w:pPr>
        <w:pStyle w:val="Corpodetexto"/>
        <w:widowControl/>
        <w:spacing w:after="0" w:line="360" w:lineRule="auto"/>
        <w:jc w:val="center"/>
        <w:rPr>
          <w:rFonts w:cs="Times New Roman"/>
          <w:b/>
          <w:bCs/>
        </w:rPr>
      </w:pPr>
    </w:p>
    <w:p w14:paraId="0A4FE9B2" w14:textId="77777777" w:rsidR="00614AAB" w:rsidRPr="00763C95" w:rsidRDefault="00614AAB">
      <w:pPr>
        <w:pStyle w:val="Corpodetexto"/>
        <w:widowControl/>
        <w:spacing w:after="0" w:line="360" w:lineRule="auto"/>
        <w:jc w:val="center"/>
        <w:rPr>
          <w:rFonts w:cs="Times New Roman"/>
          <w:b/>
          <w:bCs/>
        </w:rPr>
      </w:pPr>
    </w:p>
    <w:p w14:paraId="36C51061" w14:textId="77777777" w:rsidR="00614AAB" w:rsidRPr="00763C95" w:rsidRDefault="00614AAB">
      <w:pPr>
        <w:pStyle w:val="Corpodetexto"/>
        <w:widowControl/>
        <w:spacing w:after="0" w:line="360" w:lineRule="auto"/>
        <w:jc w:val="center"/>
        <w:rPr>
          <w:rFonts w:cs="Times New Roman"/>
          <w:b/>
          <w:bCs/>
        </w:rPr>
      </w:pPr>
    </w:p>
    <w:p w14:paraId="4112345A" w14:textId="77777777" w:rsidR="00614AAB" w:rsidRPr="00763C95" w:rsidRDefault="00614AAB">
      <w:pPr>
        <w:pStyle w:val="Corpodetexto"/>
        <w:widowControl/>
        <w:spacing w:after="0" w:line="360" w:lineRule="auto"/>
        <w:jc w:val="center"/>
        <w:rPr>
          <w:rFonts w:cs="Times New Roman"/>
          <w:b/>
          <w:bCs/>
        </w:rPr>
      </w:pPr>
    </w:p>
    <w:p w14:paraId="726F35BC" w14:textId="77777777" w:rsidR="00614AAB" w:rsidRPr="00763C95" w:rsidRDefault="00614AAB">
      <w:pPr>
        <w:pStyle w:val="Corpodetexto"/>
        <w:widowControl/>
        <w:spacing w:after="0" w:line="360" w:lineRule="auto"/>
        <w:jc w:val="center"/>
        <w:rPr>
          <w:rFonts w:cs="Times New Roman"/>
          <w:b/>
          <w:bCs/>
        </w:rPr>
      </w:pPr>
    </w:p>
    <w:p w14:paraId="2F6D73B8" w14:textId="77777777" w:rsidR="00614AAB" w:rsidRPr="00763C95" w:rsidRDefault="00614AAB">
      <w:pPr>
        <w:pStyle w:val="Corpodetexto"/>
        <w:widowControl/>
        <w:spacing w:after="0" w:line="360" w:lineRule="auto"/>
        <w:jc w:val="center"/>
        <w:rPr>
          <w:rFonts w:cs="Times New Roman"/>
          <w:b/>
          <w:bCs/>
        </w:rPr>
      </w:pPr>
    </w:p>
    <w:p w14:paraId="14FD2E97" w14:textId="77777777" w:rsidR="00614AAB" w:rsidRPr="00763C95" w:rsidRDefault="00614AAB">
      <w:pPr>
        <w:pStyle w:val="Corpodetexto"/>
        <w:widowControl/>
        <w:spacing w:after="0" w:line="360" w:lineRule="auto"/>
        <w:jc w:val="center"/>
        <w:rPr>
          <w:rFonts w:cs="Times New Roman"/>
          <w:b/>
          <w:bCs/>
        </w:rPr>
      </w:pPr>
    </w:p>
    <w:p w14:paraId="4FF11B0A" w14:textId="77777777" w:rsidR="00614AAB" w:rsidRPr="00763C95" w:rsidRDefault="00614AAB">
      <w:pPr>
        <w:pStyle w:val="Corpodetexto"/>
        <w:widowControl/>
        <w:spacing w:after="0" w:line="360" w:lineRule="auto"/>
        <w:jc w:val="center"/>
        <w:rPr>
          <w:rFonts w:cs="Times New Roman"/>
          <w:b/>
          <w:bCs/>
        </w:rPr>
      </w:pPr>
    </w:p>
    <w:p w14:paraId="6FA733B5" w14:textId="77777777" w:rsidR="00614AAB" w:rsidRPr="00763C95" w:rsidRDefault="00614AAB">
      <w:pPr>
        <w:pStyle w:val="Corpodetexto"/>
        <w:widowControl/>
        <w:spacing w:after="0" w:line="360" w:lineRule="auto"/>
        <w:jc w:val="center"/>
        <w:rPr>
          <w:rFonts w:cs="Times New Roman"/>
          <w:b/>
          <w:bCs/>
        </w:rPr>
      </w:pPr>
    </w:p>
    <w:p w14:paraId="7C77A83A" w14:textId="77777777" w:rsidR="00614AAB" w:rsidRPr="00763C95" w:rsidRDefault="00614AAB">
      <w:pPr>
        <w:pStyle w:val="Corpodetexto"/>
        <w:widowControl/>
        <w:spacing w:after="0" w:line="360" w:lineRule="auto"/>
        <w:jc w:val="center"/>
        <w:rPr>
          <w:rFonts w:cs="Times New Roman"/>
          <w:b/>
          <w:bCs/>
        </w:rPr>
      </w:pPr>
    </w:p>
    <w:p w14:paraId="157DB47B" w14:textId="77777777" w:rsidR="00614AAB" w:rsidRPr="00763C95" w:rsidRDefault="00614AAB">
      <w:pPr>
        <w:pStyle w:val="Corpodetexto"/>
        <w:widowControl/>
        <w:spacing w:after="0" w:line="360" w:lineRule="auto"/>
        <w:jc w:val="center"/>
        <w:rPr>
          <w:rFonts w:cs="Times New Roman"/>
          <w:b/>
          <w:bCs/>
        </w:rPr>
      </w:pPr>
    </w:p>
    <w:p w14:paraId="12818C75" w14:textId="77777777" w:rsidR="00614AAB" w:rsidRPr="00763C95" w:rsidRDefault="00614AAB">
      <w:pPr>
        <w:pStyle w:val="Corpodetexto"/>
        <w:widowControl/>
        <w:spacing w:after="0" w:line="360" w:lineRule="auto"/>
        <w:jc w:val="center"/>
        <w:rPr>
          <w:rFonts w:cs="Times New Roman"/>
          <w:b/>
          <w:bCs/>
        </w:rPr>
      </w:pPr>
    </w:p>
    <w:p w14:paraId="0EF619B5" w14:textId="77777777" w:rsidR="00614AAB" w:rsidRPr="00763C95" w:rsidRDefault="00614AAB">
      <w:pPr>
        <w:pStyle w:val="Corpodetexto"/>
        <w:widowControl/>
        <w:spacing w:after="0" w:line="360" w:lineRule="auto"/>
        <w:jc w:val="center"/>
        <w:rPr>
          <w:rFonts w:cs="Times New Roman"/>
          <w:b/>
          <w:bCs/>
        </w:rPr>
      </w:pPr>
    </w:p>
    <w:p w14:paraId="1244E6E2" w14:textId="77777777" w:rsidR="00614AAB" w:rsidRPr="00763C95" w:rsidRDefault="00614AAB">
      <w:pPr>
        <w:pStyle w:val="Corpodetexto"/>
        <w:widowControl/>
        <w:spacing w:after="0" w:line="360" w:lineRule="auto"/>
        <w:jc w:val="center"/>
        <w:rPr>
          <w:rFonts w:cs="Times New Roman"/>
          <w:b/>
          <w:bCs/>
        </w:rPr>
      </w:pPr>
    </w:p>
    <w:p w14:paraId="785A336E" w14:textId="77777777" w:rsidR="00614AAB" w:rsidRPr="00763C95" w:rsidRDefault="00614AAB">
      <w:pPr>
        <w:pStyle w:val="Corpodetexto"/>
        <w:widowControl/>
        <w:spacing w:after="0" w:line="360" w:lineRule="auto"/>
        <w:jc w:val="center"/>
        <w:rPr>
          <w:rFonts w:cs="Times New Roman"/>
          <w:b/>
          <w:bCs/>
        </w:rPr>
      </w:pPr>
    </w:p>
    <w:p w14:paraId="3774002B" w14:textId="77777777" w:rsidR="00614AAB" w:rsidRPr="00763C95" w:rsidRDefault="00614AAB">
      <w:pPr>
        <w:pStyle w:val="Corpodetexto"/>
        <w:widowControl/>
        <w:spacing w:after="0" w:line="360" w:lineRule="auto"/>
        <w:jc w:val="center"/>
        <w:rPr>
          <w:rFonts w:cs="Times New Roman"/>
          <w:b/>
          <w:bCs/>
        </w:rPr>
      </w:pPr>
    </w:p>
    <w:p w14:paraId="7837392D" w14:textId="77777777" w:rsidR="00614AAB" w:rsidRPr="00763C95" w:rsidRDefault="00614AAB">
      <w:pPr>
        <w:jc w:val="center"/>
        <w:rPr>
          <w:rFonts w:cs="Times New Roman"/>
          <w:b/>
        </w:rPr>
      </w:pPr>
      <w:r w:rsidRPr="00763C95">
        <w:rPr>
          <w:rFonts w:cs="Times New Roman"/>
          <w:b/>
        </w:rPr>
        <w:t>SUMÁRIO</w:t>
      </w:r>
    </w:p>
    <w:p w14:paraId="79995F17" w14:textId="77777777" w:rsidR="00614AAB" w:rsidRPr="00763C95" w:rsidRDefault="00614AAB">
      <w:pPr>
        <w:jc w:val="center"/>
        <w:rPr>
          <w:rFonts w:cs="Times New Roman"/>
          <w:b/>
        </w:rPr>
      </w:pPr>
    </w:p>
    <w:tbl>
      <w:tblPr>
        <w:tblW w:w="0" w:type="auto"/>
        <w:tblInd w:w="-20" w:type="dxa"/>
        <w:tblLayout w:type="fixed"/>
        <w:tblCellMar>
          <w:left w:w="0" w:type="dxa"/>
          <w:right w:w="0" w:type="dxa"/>
        </w:tblCellMar>
        <w:tblLook w:val="0000" w:firstRow="0" w:lastRow="0" w:firstColumn="0" w:lastColumn="0" w:noHBand="0" w:noVBand="0"/>
      </w:tblPr>
      <w:tblGrid>
        <w:gridCol w:w="1026"/>
        <w:gridCol w:w="7576"/>
        <w:gridCol w:w="469"/>
      </w:tblGrid>
      <w:tr w:rsidR="00614AAB" w:rsidRPr="00763C95" w14:paraId="7792BE85" w14:textId="77777777" w:rsidTr="00C738BD">
        <w:trPr>
          <w:trHeight w:val="62"/>
        </w:trPr>
        <w:tc>
          <w:tcPr>
            <w:tcW w:w="1026" w:type="dxa"/>
            <w:shd w:val="clear" w:color="auto" w:fill="FFFFFF"/>
          </w:tcPr>
          <w:p w14:paraId="0BE1FD5B" w14:textId="77777777" w:rsidR="00614AAB" w:rsidRPr="00763C95" w:rsidRDefault="00614AAB">
            <w:pPr>
              <w:pStyle w:val="Contedodatabela"/>
              <w:widowControl/>
              <w:rPr>
                <w:rFonts w:cs="Times New Roman"/>
                <w:b/>
              </w:rPr>
            </w:pPr>
            <w:r w:rsidRPr="00763C95">
              <w:rPr>
                <w:rFonts w:cs="Times New Roman"/>
                <w:b/>
              </w:rPr>
              <w:t>1</w:t>
            </w:r>
          </w:p>
        </w:tc>
        <w:tc>
          <w:tcPr>
            <w:tcW w:w="7576" w:type="dxa"/>
            <w:shd w:val="clear" w:color="auto" w:fill="FFFFFF"/>
          </w:tcPr>
          <w:p w14:paraId="77C1333E" w14:textId="77777777" w:rsidR="00614AAB" w:rsidRPr="00763C95" w:rsidRDefault="00614AAB">
            <w:pPr>
              <w:pStyle w:val="Contedodatabela"/>
              <w:widowControl/>
              <w:rPr>
                <w:rFonts w:cs="Times New Roman"/>
              </w:rPr>
            </w:pPr>
            <w:r w:rsidRPr="00763C95">
              <w:rPr>
                <w:rFonts w:cs="Times New Roman"/>
                <w:b/>
              </w:rPr>
              <w:t xml:space="preserve">INTRODUÇÃO </w:t>
            </w:r>
            <w:r w:rsidRPr="00763C95">
              <w:rPr>
                <w:rFonts w:cs="Times New Roman"/>
              </w:rPr>
              <w:t>.................................................................................................</w:t>
            </w:r>
          </w:p>
        </w:tc>
        <w:tc>
          <w:tcPr>
            <w:tcW w:w="469" w:type="dxa"/>
            <w:shd w:val="clear" w:color="auto" w:fill="FFFFFF"/>
            <w:vAlign w:val="bottom"/>
          </w:tcPr>
          <w:p w14:paraId="49D7D1A7" w14:textId="77777777" w:rsidR="00614AAB" w:rsidRPr="00763C95" w:rsidRDefault="00614AAB">
            <w:pPr>
              <w:pStyle w:val="Contedodatabela"/>
              <w:widowControl/>
              <w:jc w:val="right"/>
              <w:rPr>
                <w:rFonts w:cs="Times New Roman"/>
              </w:rPr>
            </w:pPr>
            <w:r w:rsidRPr="00763C95">
              <w:rPr>
                <w:rFonts w:cs="Times New Roman"/>
              </w:rPr>
              <w:t>14</w:t>
            </w:r>
          </w:p>
        </w:tc>
      </w:tr>
      <w:tr w:rsidR="00614AAB" w:rsidRPr="00763C95" w14:paraId="2001F5D1" w14:textId="77777777" w:rsidTr="00C738BD">
        <w:trPr>
          <w:trHeight w:val="62"/>
        </w:trPr>
        <w:tc>
          <w:tcPr>
            <w:tcW w:w="1026" w:type="dxa"/>
            <w:shd w:val="clear" w:color="auto" w:fill="FFFFFF"/>
          </w:tcPr>
          <w:p w14:paraId="53A3DFC3" w14:textId="77777777" w:rsidR="00614AAB" w:rsidRPr="00763C95" w:rsidRDefault="00614AAB">
            <w:pPr>
              <w:pStyle w:val="Contedodatabela"/>
              <w:widowControl/>
              <w:rPr>
                <w:rFonts w:cs="Times New Roman"/>
                <w:b/>
              </w:rPr>
            </w:pPr>
            <w:r w:rsidRPr="00763C95">
              <w:rPr>
                <w:rFonts w:cs="Times New Roman"/>
                <w:b/>
              </w:rPr>
              <w:t>2</w:t>
            </w:r>
          </w:p>
        </w:tc>
        <w:tc>
          <w:tcPr>
            <w:tcW w:w="7576" w:type="dxa"/>
            <w:shd w:val="clear" w:color="auto" w:fill="FFFFFF"/>
          </w:tcPr>
          <w:p w14:paraId="50CC27F6" w14:textId="77777777" w:rsidR="00614AAB" w:rsidRPr="00763C95" w:rsidRDefault="00614AAB">
            <w:pPr>
              <w:pStyle w:val="Contedodatabela"/>
              <w:widowControl/>
              <w:rPr>
                <w:rFonts w:cs="Times New Roman"/>
              </w:rPr>
            </w:pPr>
            <w:r w:rsidRPr="00763C95">
              <w:rPr>
                <w:rFonts w:cs="Times New Roman"/>
                <w:b/>
              </w:rPr>
              <w:t xml:space="preserve">TÍTULO DA SEÇÃO PRIMÁRIA </w:t>
            </w:r>
            <w:r w:rsidRPr="00763C95">
              <w:rPr>
                <w:rFonts w:cs="Times New Roman"/>
              </w:rPr>
              <w:t>..................................................................</w:t>
            </w:r>
          </w:p>
        </w:tc>
        <w:tc>
          <w:tcPr>
            <w:tcW w:w="469" w:type="dxa"/>
            <w:shd w:val="clear" w:color="auto" w:fill="FFFFFF"/>
            <w:vAlign w:val="bottom"/>
          </w:tcPr>
          <w:p w14:paraId="4325E654" w14:textId="77777777" w:rsidR="00614AAB" w:rsidRPr="00763C95" w:rsidRDefault="00614AAB">
            <w:pPr>
              <w:pStyle w:val="Contedodatabela"/>
              <w:widowControl/>
              <w:jc w:val="right"/>
              <w:rPr>
                <w:rFonts w:cs="Times New Roman"/>
              </w:rPr>
            </w:pPr>
            <w:r w:rsidRPr="00763C95">
              <w:rPr>
                <w:rFonts w:cs="Times New Roman"/>
              </w:rPr>
              <w:t>15</w:t>
            </w:r>
          </w:p>
        </w:tc>
      </w:tr>
      <w:tr w:rsidR="00614AAB" w:rsidRPr="00763C95" w14:paraId="1C8BABEE" w14:textId="77777777" w:rsidTr="00C738BD">
        <w:trPr>
          <w:trHeight w:val="62"/>
        </w:trPr>
        <w:tc>
          <w:tcPr>
            <w:tcW w:w="1026" w:type="dxa"/>
            <w:shd w:val="clear" w:color="auto" w:fill="FFFFFF"/>
          </w:tcPr>
          <w:p w14:paraId="0640097A" w14:textId="77777777" w:rsidR="00614AAB" w:rsidRPr="00763C95" w:rsidRDefault="00614AAB">
            <w:pPr>
              <w:pStyle w:val="Contedodatabela"/>
              <w:widowControl/>
              <w:rPr>
                <w:rFonts w:cs="Times New Roman"/>
                <w:b/>
              </w:rPr>
            </w:pPr>
            <w:r w:rsidRPr="00763C95">
              <w:rPr>
                <w:rStyle w:val="Forte"/>
                <w:rFonts w:cs="Times New Roman"/>
              </w:rPr>
              <w:t>2.1</w:t>
            </w:r>
          </w:p>
        </w:tc>
        <w:tc>
          <w:tcPr>
            <w:tcW w:w="7576" w:type="dxa"/>
            <w:shd w:val="clear" w:color="auto" w:fill="FFFFFF"/>
          </w:tcPr>
          <w:p w14:paraId="61B849C9" w14:textId="77777777" w:rsidR="00614AAB" w:rsidRPr="00763C95" w:rsidRDefault="00614AAB">
            <w:pPr>
              <w:pStyle w:val="Contedodatabela"/>
              <w:widowControl/>
              <w:rPr>
                <w:rFonts w:cs="Times New Roman"/>
              </w:rPr>
            </w:pPr>
            <w:r w:rsidRPr="00763C95">
              <w:rPr>
                <w:rFonts w:cs="Times New Roman"/>
                <w:b/>
              </w:rPr>
              <w:t xml:space="preserve">Título da seção secundária </w:t>
            </w:r>
            <w:r w:rsidRPr="00763C95">
              <w:rPr>
                <w:rStyle w:val="Forte"/>
                <w:rFonts w:cs="Times New Roman"/>
                <w:b w:val="0"/>
              </w:rPr>
              <w:t>...............................................................................</w:t>
            </w:r>
          </w:p>
        </w:tc>
        <w:tc>
          <w:tcPr>
            <w:tcW w:w="469" w:type="dxa"/>
            <w:shd w:val="clear" w:color="auto" w:fill="FFFFFF"/>
            <w:vAlign w:val="bottom"/>
          </w:tcPr>
          <w:p w14:paraId="75F39442" w14:textId="77777777" w:rsidR="00614AAB" w:rsidRPr="00763C95" w:rsidRDefault="00614AAB">
            <w:pPr>
              <w:pStyle w:val="Contedodatabela"/>
              <w:widowControl/>
              <w:jc w:val="right"/>
              <w:rPr>
                <w:rFonts w:cs="Times New Roman"/>
              </w:rPr>
            </w:pPr>
            <w:r w:rsidRPr="00763C95">
              <w:rPr>
                <w:rFonts w:cs="Times New Roman"/>
              </w:rPr>
              <w:t>15</w:t>
            </w:r>
          </w:p>
        </w:tc>
      </w:tr>
      <w:tr w:rsidR="00614AAB" w:rsidRPr="00763C95" w14:paraId="5A797EE7" w14:textId="77777777" w:rsidTr="00C738BD">
        <w:trPr>
          <w:trHeight w:val="62"/>
        </w:trPr>
        <w:tc>
          <w:tcPr>
            <w:tcW w:w="1026" w:type="dxa"/>
            <w:shd w:val="clear" w:color="auto" w:fill="FFFFFF"/>
          </w:tcPr>
          <w:p w14:paraId="354F77FE" w14:textId="77777777" w:rsidR="00614AAB" w:rsidRPr="00763C95" w:rsidRDefault="00614AAB">
            <w:pPr>
              <w:pStyle w:val="Contedodatabela"/>
              <w:widowControl/>
              <w:rPr>
                <w:rFonts w:cs="Times New Roman"/>
                <w:b/>
                <w:i/>
              </w:rPr>
            </w:pPr>
            <w:r w:rsidRPr="00763C95">
              <w:rPr>
                <w:rStyle w:val="Forte"/>
                <w:rFonts w:cs="Times New Roman"/>
                <w:i/>
              </w:rPr>
              <w:t>2.1.1</w:t>
            </w:r>
          </w:p>
        </w:tc>
        <w:tc>
          <w:tcPr>
            <w:tcW w:w="7576" w:type="dxa"/>
            <w:shd w:val="clear" w:color="auto" w:fill="FFFFFF"/>
          </w:tcPr>
          <w:p w14:paraId="44BB1D65" w14:textId="77777777" w:rsidR="00614AAB" w:rsidRPr="00763C95" w:rsidRDefault="00614AAB">
            <w:pPr>
              <w:pStyle w:val="Contedodatabela"/>
              <w:widowControl/>
              <w:rPr>
                <w:rStyle w:val="Forte"/>
                <w:rFonts w:cs="Times New Roman"/>
                <w:b w:val="0"/>
              </w:rPr>
            </w:pPr>
            <w:r w:rsidRPr="00763C95">
              <w:rPr>
                <w:rFonts w:cs="Times New Roman"/>
                <w:b/>
                <w:i/>
              </w:rPr>
              <w:t xml:space="preserve">Título da seção terciária </w:t>
            </w:r>
            <w:r w:rsidRPr="00763C95">
              <w:rPr>
                <w:rStyle w:val="Forte"/>
                <w:rFonts w:cs="Times New Roman"/>
                <w:b w:val="0"/>
              </w:rPr>
              <w:t>.....................................................................................</w:t>
            </w:r>
          </w:p>
        </w:tc>
        <w:tc>
          <w:tcPr>
            <w:tcW w:w="469" w:type="dxa"/>
            <w:shd w:val="clear" w:color="auto" w:fill="FFFFFF"/>
            <w:vAlign w:val="bottom"/>
          </w:tcPr>
          <w:p w14:paraId="59638887" w14:textId="77777777" w:rsidR="00614AAB" w:rsidRPr="00763C95" w:rsidRDefault="00614AAB">
            <w:pPr>
              <w:pStyle w:val="Contedodatabela"/>
              <w:widowControl/>
              <w:jc w:val="right"/>
              <w:rPr>
                <w:rFonts w:cs="Times New Roman"/>
              </w:rPr>
            </w:pPr>
            <w:r w:rsidRPr="00763C95">
              <w:rPr>
                <w:rStyle w:val="Forte"/>
                <w:rFonts w:cs="Times New Roman"/>
                <w:b w:val="0"/>
              </w:rPr>
              <w:t>16</w:t>
            </w:r>
          </w:p>
        </w:tc>
      </w:tr>
      <w:tr w:rsidR="00614AAB" w:rsidRPr="00763C95" w14:paraId="4EF8FF2C" w14:textId="77777777" w:rsidTr="00C738BD">
        <w:trPr>
          <w:trHeight w:val="62"/>
        </w:trPr>
        <w:tc>
          <w:tcPr>
            <w:tcW w:w="1026" w:type="dxa"/>
            <w:shd w:val="clear" w:color="auto" w:fill="FFFFFF"/>
          </w:tcPr>
          <w:p w14:paraId="02065849" w14:textId="77777777" w:rsidR="00614AAB" w:rsidRPr="00763C95" w:rsidRDefault="00614AAB">
            <w:pPr>
              <w:pStyle w:val="Contedodatabela"/>
              <w:widowControl/>
              <w:jc w:val="both"/>
              <w:rPr>
                <w:rFonts w:cs="Times New Roman"/>
                <w:i/>
              </w:rPr>
            </w:pPr>
            <w:r w:rsidRPr="00763C95">
              <w:rPr>
                <w:rFonts w:cs="Times New Roman"/>
                <w:i/>
                <w:lang w:val="en-US"/>
              </w:rPr>
              <w:t>2.1.2.1</w:t>
            </w:r>
          </w:p>
        </w:tc>
        <w:tc>
          <w:tcPr>
            <w:tcW w:w="7576" w:type="dxa"/>
            <w:shd w:val="clear" w:color="auto" w:fill="FFFFFF"/>
          </w:tcPr>
          <w:p w14:paraId="48759F5E" w14:textId="77777777" w:rsidR="00614AAB" w:rsidRPr="00763C95" w:rsidRDefault="00614AAB">
            <w:pPr>
              <w:pStyle w:val="Contedodatabela"/>
              <w:widowControl/>
              <w:rPr>
                <w:rStyle w:val="Forte"/>
                <w:rFonts w:cs="Times New Roman"/>
                <w:b w:val="0"/>
              </w:rPr>
            </w:pPr>
            <w:r w:rsidRPr="00763C95">
              <w:rPr>
                <w:rFonts w:cs="Times New Roman"/>
                <w:i/>
              </w:rPr>
              <w:t>Título da seção quaternária</w:t>
            </w:r>
            <w:r w:rsidRPr="00763C95">
              <w:rPr>
                <w:rFonts w:cs="Times New Roman"/>
              </w:rPr>
              <w:t xml:space="preserve"> </w:t>
            </w:r>
            <w:r w:rsidRPr="00763C95">
              <w:rPr>
                <w:rStyle w:val="Forte"/>
                <w:rFonts w:cs="Times New Roman"/>
                <w:b w:val="0"/>
              </w:rPr>
              <w:t>................................................................................</w:t>
            </w:r>
          </w:p>
        </w:tc>
        <w:tc>
          <w:tcPr>
            <w:tcW w:w="469" w:type="dxa"/>
            <w:shd w:val="clear" w:color="auto" w:fill="FFFFFF"/>
            <w:vAlign w:val="bottom"/>
          </w:tcPr>
          <w:p w14:paraId="636FB17D" w14:textId="77777777" w:rsidR="00614AAB" w:rsidRPr="00763C95" w:rsidRDefault="00614AAB">
            <w:pPr>
              <w:pStyle w:val="Contedodatabela"/>
              <w:widowControl/>
              <w:jc w:val="right"/>
              <w:rPr>
                <w:rFonts w:cs="Times New Roman"/>
              </w:rPr>
            </w:pPr>
            <w:r w:rsidRPr="00763C95">
              <w:rPr>
                <w:rStyle w:val="Forte"/>
                <w:rFonts w:cs="Times New Roman"/>
                <w:b w:val="0"/>
              </w:rPr>
              <w:t>16</w:t>
            </w:r>
          </w:p>
        </w:tc>
      </w:tr>
      <w:tr w:rsidR="00614AAB" w:rsidRPr="00763C95" w14:paraId="23118162" w14:textId="77777777" w:rsidTr="00C738BD">
        <w:trPr>
          <w:trHeight w:val="62"/>
        </w:trPr>
        <w:tc>
          <w:tcPr>
            <w:tcW w:w="1026" w:type="dxa"/>
            <w:shd w:val="clear" w:color="auto" w:fill="FFFFFF"/>
          </w:tcPr>
          <w:p w14:paraId="41621101" w14:textId="77777777" w:rsidR="00614AAB" w:rsidRPr="00763C95" w:rsidRDefault="00614AAB">
            <w:pPr>
              <w:pStyle w:val="Contedodatabela"/>
              <w:widowControl/>
              <w:rPr>
                <w:rFonts w:cs="Times New Roman"/>
              </w:rPr>
            </w:pPr>
            <w:r w:rsidRPr="00763C95">
              <w:rPr>
                <w:rFonts w:cs="Times New Roman"/>
                <w:lang w:val="en-US"/>
              </w:rPr>
              <w:t>2.1.2.1.1</w:t>
            </w:r>
          </w:p>
        </w:tc>
        <w:tc>
          <w:tcPr>
            <w:tcW w:w="7576" w:type="dxa"/>
            <w:shd w:val="clear" w:color="auto" w:fill="FFFFFF"/>
          </w:tcPr>
          <w:p w14:paraId="6A331AEB" w14:textId="77777777" w:rsidR="00614AAB" w:rsidRPr="00763C95" w:rsidRDefault="00614AAB">
            <w:pPr>
              <w:pStyle w:val="Contedodatabela"/>
              <w:widowControl/>
              <w:rPr>
                <w:rFonts w:cs="Times New Roman"/>
              </w:rPr>
            </w:pPr>
            <w:r w:rsidRPr="00763C95">
              <w:rPr>
                <w:rFonts w:cs="Times New Roman"/>
              </w:rPr>
              <w:t xml:space="preserve">Título da seção </w:t>
            </w:r>
            <w:proofErr w:type="spellStart"/>
            <w:r w:rsidRPr="00763C95">
              <w:rPr>
                <w:rFonts w:cs="Times New Roman"/>
              </w:rPr>
              <w:t>quinária</w:t>
            </w:r>
            <w:proofErr w:type="spellEnd"/>
            <w:r w:rsidRPr="00763C95">
              <w:rPr>
                <w:rFonts w:cs="Times New Roman"/>
              </w:rPr>
              <w:t xml:space="preserve"> ......................................................................................</w:t>
            </w:r>
          </w:p>
        </w:tc>
        <w:tc>
          <w:tcPr>
            <w:tcW w:w="469" w:type="dxa"/>
            <w:shd w:val="clear" w:color="auto" w:fill="FFFFFF"/>
            <w:vAlign w:val="bottom"/>
          </w:tcPr>
          <w:p w14:paraId="459C951E" w14:textId="77777777" w:rsidR="00614AAB" w:rsidRPr="00763C95" w:rsidRDefault="00614AAB">
            <w:pPr>
              <w:pStyle w:val="Contedodatabela"/>
              <w:widowControl/>
              <w:jc w:val="right"/>
              <w:rPr>
                <w:rFonts w:cs="Times New Roman"/>
              </w:rPr>
            </w:pPr>
            <w:r w:rsidRPr="00763C95">
              <w:rPr>
                <w:rFonts w:cs="Times New Roman"/>
              </w:rPr>
              <w:t>17</w:t>
            </w:r>
          </w:p>
        </w:tc>
      </w:tr>
      <w:tr w:rsidR="00614AAB" w:rsidRPr="00763C95" w14:paraId="3BCC6C82" w14:textId="77777777" w:rsidTr="00C738BD">
        <w:trPr>
          <w:trHeight w:val="62"/>
        </w:trPr>
        <w:tc>
          <w:tcPr>
            <w:tcW w:w="1026" w:type="dxa"/>
            <w:shd w:val="clear" w:color="auto" w:fill="FFFFFF"/>
          </w:tcPr>
          <w:p w14:paraId="719D4C23" w14:textId="77777777" w:rsidR="00614AAB" w:rsidRPr="00763C95" w:rsidRDefault="00614AAB">
            <w:pPr>
              <w:pStyle w:val="Contedodatabela"/>
              <w:widowControl/>
              <w:rPr>
                <w:rFonts w:cs="Times New Roman"/>
                <w:b/>
              </w:rPr>
            </w:pPr>
            <w:r w:rsidRPr="00763C95">
              <w:rPr>
                <w:rFonts w:cs="Times New Roman"/>
                <w:b/>
                <w:lang w:val="en-US"/>
              </w:rPr>
              <w:t>3</w:t>
            </w:r>
          </w:p>
        </w:tc>
        <w:tc>
          <w:tcPr>
            <w:tcW w:w="7576" w:type="dxa"/>
            <w:shd w:val="clear" w:color="auto" w:fill="FFFFFF"/>
          </w:tcPr>
          <w:p w14:paraId="3A7EDC1E" w14:textId="77777777" w:rsidR="00614AAB" w:rsidRPr="00763C95" w:rsidRDefault="00614AAB">
            <w:pPr>
              <w:pStyle w:val="Contedodatabela"/>
              <w:widowControl/>
              <w:rPr>
                <w:rFonts w:cs="Times New Roman"/>
              </w:rPr>
            </w:pPr>
            <w:r w:rsidRPr="00763C95">
              <w:rPr>
                <w:rFonts w:cs="Times New Roman"/>
                <w:b/>
              </w:rPr>
              <w:t>TÍTULO DA SEÇÃO PRIMÁRIA</w:t>
            </w:r>
            <w:r w:rsidRPr="00763C95">
              <w:rPr>
                <w:rFonts w:cs="Times New Roman"/>
              </w:rPr>
              <w:t xml:space="preserve"> ..................................................................</w:t>
            </w:r>
          </w:p>
        </w:tc>
        <w:tc>
          <w:tcPr>
            <w:tcW w:w="469" w:type="dxa"/>
            <w:shd w:val="clear" w:color="auto" w:fill="FFFFFF"/>
            <w:vAlign w:val="bottom"/>
          </w:tcPr>
          <w:p w14:paraId="2FCF390D" w14:textId="77777777" w:rsidR="00614AAB" w:rsidRPr="00763C95" w:rsidRDefault="00614AAB">
            <w:pPr>
              <w:pStyle w:val="Contedodatabela"/>
              <w:widowControl/>
              <w:jc w:val="right"/>
              <w:rPr>
                <w:rFonts w:cs="Times New Roman"/>
              </w:rPr>
            </w:pPr>
            <w:r w:rsidRPr="00763C95">
              <w:rPr>
                <w:rFonts w:cs="Times New Roman"/>
              </w:rPr>
              <w:t>20</w:t>
            </w:r>
          </w:p>
        </w:tc>
      </w:tr>
      <w:tr w:rsidR="00614AAB" w:rsidRPr="00763C95" w14:paraId="6DDE9E92" w14:textId="77777777" w:rsidTr="00C738BD">
        <w:trPr>
          <w:trHeight w:val="62"/>
        </w:trPr>
        <w:tc>
          <w:tcPr>
            <w:tcW w:w="1026" w:type="dxa"/>
            <w:shd w:val="clear" w:color="auto" w:fill="FFFFFF"/>
          </w:tcPr>
          <w:p w14:paraId="2C6B8754" w14:textId="77777777" w:rsidR="00614AAB" w:rsidRPr="00763C95" w:rsidRDefault="00614AAB">
            <w:pPr>
              <w:pStyle w:val="Contedodatabela"/>
              <w:widowControl/>
              <w:rPr>
                <w:rFonts w:cs="Times New Roman"/>
                <w:b/>
              </w:rPr>
            </w:pPr>
            <w:r w:rsidRPr="00763C95">
              <w:rPr>
                <w:rFonts w:cs="Times New Roman"/>
                <w:b/>
              </w:rPr>
              <w:t>4</w:t>
            </w:r>
          </w:p>
        </w:tc>
        <w:tc>
          <w:tcPr>
            <w:tcW w:w="7576" w:type="dxa"/>
            <w:shd w:val="clear" w:color="auto" w:fill="FFFFFF"/>
          </w:tcPr>
          <w:p w14:paraId="34335BA9" w14:textId="77777777" w:rsidR="00614AAB" w:rsidRPr="00763C95" w:rsidRDefault="00614AAB">
            <w:pPr>
              <w:pStyle w:val="Contedodatabela"/>
              <w:widowControl/>
              <w:rPr>
                <w:rFonts w:cs="Times New Roman"/>
                <w:lang w:val="en-US"/>
              </w:rPr>
            </w:pPr>
            <w:r w:rsidRPr="00763C95">
              <w:rPr>
                <w:rFonts w:cs="Times New Roman"/>
                <w:b/>
              </w:rPr>
              <w:t>CONCLUSÃO </w:t>
            </w:r>
            <w:r w:rsidRPr="00763C95">
              <w:rPr>
                <w:rFonts w:cs="Times New Roman"/>
              </w:rPr>
              <w:t>...................................................................................................</w:t>
            </w:r>
          </w:p>
        </w:tc>
        <w:tc>
          <w:tcPr>
            <w:tcW w:w="469" w:type="dxa"/>
            <w:shd w:val="clear" w:color="auto" w:fill="FFFFFF"/>
            <w:vAlign w:val="bottom"/>
          </w:tcPr>
          <w:p w14:paraId="31503A70" w14:textId="77777777" w:rsidR="00614AAB" w:rsidRPr="00763C95" w:rsidRDefault="00614AAB">
            <w:pPr>
              <w:pStyle w:val="Contedodatabela"/>
              <w:widowControl/>
              <w:jc w:val="right"/>
              <w:rPr>
                <w:rFonts w:cs="Times New Roman"/>
              </w:rPr>
            </w:pPr>
            <w:r w:rsidRPr="00763C95">
              <w:rPr>
                <w:rFonts w:cs="Times New Roman"/>
                <w:lang w:val="en-US"/>
              </w:rPr>
              <w:t>21</w:t>
            </w:r>
          </w:p>
        </w:tc>
      </w:tr>
      <w:tr w:rsidR="00614AAB" w:rsidRPr="00763C95" w14:paraId="4257ECB0" w14:textId="77777777" w:rsidTr="00C738BD">
        <w:trPr>
          <w:trHeight w:val="62"/>
        </w:trPr>
        <w:tc>
          <w:tcPr>
            <w:tcW w:w="1026" w:type="dxa"/>
            <w:shd w:val="clear" w:color="auto" w:fill="FFFFFF"/>
          </w:tcPr>
          <w:p w14:paraId="1076369C" w14:textId="77777777" w:rsidR="00614AAB" w:rsidRPr="00763C95" w:rsidRDefault="00614AAB">
            <w:pPr>
              <w:pStyle w:val="Contedodatabela"/>
              <w:widowControl/>
              <w:rPr>
                <w:rFonts w:cs="Times New Roman"/>
              </w:rPr>
            </w:pPr>
          </w:p>
        </w:tc>
        <w:tc>
          <w:tcPr>
            <w:tcW w:w="7576" w:type="dxa"/>
            <w:shd w:val="clear" w:color="auto" w:fill="FFFFFF"/>
          </w:tcPr>
          <w:p w14:paraId="2219C3FC" w14:textId="77777777" w:rsidR="00614AAB" w:rsidRPr="00763C95" w:rsidRDefault="00614AAB">
            <w:pPr>
              <w:pStyle w:val="Contedodatabela"/>
              <w:widowControl/>
              <w:rPr>
                <w:rFonts w:cs="Times New Roman"/>
                <w:lang w:val="en-US"/>
              </w:rPr>
            </w:pPr>
            <w:r w:rsidRPr="00763C95">
              <w:rPr>
                <w:rFonts w:cs="Times New Roman"/>
                <w:b/>
              </w:rPr>
              <w:t xml:space="preserve">REFERÊNCIAS </w:t>
            </w:r>
            <w:r w:rsidRPr="00763C95">
              <w:rPr>
                <w:rFonts w:cs="Times New Roman"/>
              </w:rPr>
              <w:t>................................................................................................</w:t>
            </w:r>
          </w:p>
        </w:tc>
        <w:tc>
          <w:tcPr>
            <w:tcW w:w="469" w:type="dxa"/>
            <w:shd w:val="clear" w:color="auto" w:fill="FFFFFF"/>
            <w:vAlign w:val="bottom"/>
          </w:tcPr>
          <w:p w14:paraId="51804EB2" w14:textId="77777777" w:rsidR="00614AAB" w:rsidRPr="00763C95" w:rsidRDefault="00614AAB">
            <w:pPr>
              <w:pStyle w:val="Contedodatabela"/>
              <w:widowControl/>
              <w:jc w:val="right"/>
              <w:rPr>
                <w:rFonts w:cs="Times New Roman"/>
              </w:rPr>
            </w:pPr>
            <w:r w:rsidRPr="00763C95">
              <w:rPr>
                <w:rFonts w:cs="Times New Roman"/>
                <w:lang w:val="en-US"/>
              </w:rPr>
              <w:t>22</w:t>
            </w:r>
          </w:p>
        </w:tc>
      </w:tr>
      <w:tr w:rsidR="00614AAB" w:rsidRPr="00763C95" w14:paraId="241CF2B8" w14:textId="77777777" w:rsidTr="00C738BD">
        <w:trPr>
          <w:trHeight w:val="62"/>
        </w:trPr>
        <w:tc>
          <w:tcPr>
            <w:tcW w:w="1026" w:type="dxa"/>
            <w:shd w:val="clear" w:color="auto" w:fill="FFFFFF"/>
          </w:tcPr>
          <w:p w14:paraId="421FF69A" w14:textId="77777777" w:rsidR="00614AAB" w:rsidRPr="00763C95" w:rsidRDefault="00614AAB">
            <w:pPr>
              <w:pStyle w:val="Contedodatabela"/>
              <w:widowControl/>
              <w:rPr>
                <w:rFonts w:cs="Times New Roman"/>
              </w:rPr>
            </w:pPr>
          </w:p>
        </w:tc>
        <w:tc>
          <w:tcPr>
            <w:tcW w:w="7576" w:type="dxa"/>
            <w:shd w:val="clear" w:color="auto" w:fill="FFFFFF"/>
          </w:tcPr>
          <w:p w14:paraId="5F44438A" w14:textId="77777777" w:rsidR="00614AAB" w:rsidRPr="00763C95" w:rsidRDefault="00614AAB">
            <w:pPr>
              <w:pStyle w:val="Contedodatabela"/>
              <w:widowControl/>
              <w:rPr>
                <w:rFonts w:cs="Times New Roman"/>
              </w:rPr>
            </w:pPr>
            <w:r w:rsidRPr="00763C95">
              <w:rPr>
                <w:rFonts w:cs="Times New Roman"/>
                <w:b/>
              </w:rPr>
              <w:t xml:space="preserve">APÊNDICE A – INSTRUMENTO DE COLETA DE DADOS </w:t>
            </w:r>
            <w:r w:rsidRPr="00763C95">
              <w:rPr>
                <w:rFonts w:cs="Times New Roman"/>
              </w:rPr>
              <w:t>.....................</w:t>
            </w:r>
          </w:p>
        </w:tc>
        <w:tc>
          <w:tcPr>
            <w:tcW w:w="469" w:type="dxa"/>
            <w:shd w:val="clear" w:color="auto" w:fill="FFFFFF"/>
            <w:vAlign w:val="bottom"/>
          </w:tcPr>
          <w:p w14:paraId="58DFFDEB" w14:textId="77777777" w:rsidR="00614AAB" w:rsidRPr="00763C95" w:rsidRDefault="00614AAB">
            <w:pPr>
              <w:pStyle w:val="Contedodatabela"/>
              <w:widowControl/>
              <w:jc w:val="right"/>
              <w:rPr>
                <w:rFonts w:cs="Times New Roman"/>
              </w:rPr>
            </w:pPr>
            <w:r w:rsidRPr="00763C95">
              <w:rPr>
                <w:rFonts w:cs="Times New Roman"/>
              </w:rPr>
              <w:t>23</w:t>
            </w:r>
          </w:p>
        </w:tc>
      </w:tr>
      <w:tr w:rsidR="00C738BD" w:rsidRPr="00763C95" w14:paraId="1F942DE3" w14:textId="77777777" w:rsidTr="00C738BD">
        <w:trPr>
          <w:trHeight w:val="62"/>
        </w:trPr>
        <w:tc>
          <w:tcPr>
            <w:tcW w:w="1026" w:type="dxa"/>
            <w:shd w:val="clear" w:color="auto" w:fill="FFFFFF"/>
          </w:tcPr>
          <w:p w14:paraId="0598483A" w14:textId="77777777" w:rsidR="00C738BD" w:rsidRPr="00763C95" w:rsidRDefault="00C738BD">
            <w:pPr>
              <w:pStyle w:val="Contedodatabela"/>
              <w:widowControl/>
              <w:rPr>
                <w:rFonts w:cs="Times New Roman"/>
              </w:rPr>
            </w:pPr>
          </w:p>
        </w:tc>
        <w:tc>
          <w:tcPr>
            <w:tcW w:w="7576" w:type="dxa"/>
            <w:shd w:val="clear" w:color="auto" w:fill="FFFFFF"/>
          </w:tcPr>
          <w:p w14:paraId="3E178235" w14:textId="77777777" w:rsidR="00C738BD" w:rsidRPr="00763C95" w:rsidRDefault="00C738BD">
            <w:pPr>
              <w:pStyle w:val="Contedodatabela"/>
              <w:widowControl/>
              <w:rPr>
                <w:rFonts w:cs="Times New Roman"/>
                <w:b/>
              </w:rPr>
            </w:pPr>
            <w:r w:rsidRPr="00763C95">
              <w:rPr>
                <w:rFonts w:cs="Times New Roman"/>
                <w:b/>
              </w:rPr>
              <w:t>APÊNDICE B – TERMO DE CONSENTIMENTO</w:t>
            </w:r>
            <w:r w:rsidRPr="00763C95">
              <w:rPr>
                <w:rFonts w:cs="Times New Roman"/>
              </w:rPr>
              <w:t xml:space="preserve"> ......................................</w:t>
            </w:r>
          </w:p>
        </w:tc>
        <w:tc>
          <w:tcPr>
            <w:tcW w:w="469" w:type="dxa"/>
            <w:shd w:val="clear" w:color="auto" w:fill="FFFFFF"/>
            <w:vAlign w:val="bottom"/>
          </w:tcPr>
          <w:p w14:paraId="26EAFA61" w14:textId="77777777" w:rsidR="00C738BD" w:rsidRPr="00763C95" w:rsidRDefault="00C738BD">
            <w:pPr>
              <w:pStyle w:val="Contedodatabela"/>
              <w:widowControl/>
              <w:jc w:val="right"/>
              <w:rPr>
                <w:rFonts w:cs="Times New Roman"/>
              </w:rPr>
            </w:pPr>
            <w:r w:rsidRPr="00763C95">
              <w:rPr>
                <w:rFonts w:cs="Times New Roman"/>
              </w:rPr>
              <w:t>24</w:t>
            </w:r>
          </w:p>
        </w:tc>
      </w:tr>
      <w:tr w:rsidR="00614AAB" w:rsidRPr="00763C95" w14:paraId="19DDEC9B" w14:textId="77777777" w:rsidTr="00C738BD">
        <w:trPr>
          <w:trHeight w:val="62"/>
        </w:trPr>
        <w:tc>
          <w:tcPr>
            <w:tcW w:w="1026" w:type="dxa"/>
            <w:shd w:val="clear" w:color="auto" w:fill="FFFFFF"/>
          </w:tcPr>
          <w:p w14:paraId="12B11E5B" w14:textId="77777777" w:rsidR="00614AAB" w:rsidRPr="00763C95" w:rsidRDefault="00614AAB">
            <w:pPr>
              <w:pStyle w:val="Contedodatabela"/>
              <w:widowControl/>
              <w:rPr>
                <w:rFonts w:cs="Times New Roman"/>
              </w:rPr>
            </w:pPr>
          </w:p>
        </w:tc>
        <w:tc>
          <w:tcPr>
            <w:tcW w:w="7576" w:type="dxa"/>
            <w:shd w:val="clear" w:color="auto" w:fill="FFFFFF"/>
          </w:tcPr>
          <w:p w14:paraId="2FE64813" w14:textId="77777777" w:rsidR="00614AAB" w:rsidRPr="00763C95" w:rsidRDefault="00614AAB">
            <w:pPr>
              <w:pStyle w:val="Contedodatabela"/>
              <w:widowControl/>
              <w:rPr>
                <w:rFonts w:cs="Times New Roman"/>
              </w:rPr>
            </w:pPr>
            <w:r w:rsidRPr="00763C95">
              <w:rPr>
                <w:rFonts w:cs="Times New Roman"/>
                <w:b/>
              </w:rPr>
              <w:t xml:space="preserve">ANEXO A – TRECHO DA CARTA DO LÍDER DO POVO SEATTLE </w:t>
            </w:r>
            <w:proofErr w:type="gramStart"/>
            <w:r w:rsidRPr="00763C95">
              <w:rPr>
                <w:rFonts w:cs="Times New Roman"/>
              </w:rPr>
              <w:t>.....</w:t>
            </w:r>
            <w:proofErr w:type="gramEnd"/>
          </w:p>
        </w:tc>
        <w:tc>
          <w:tcPr>
            <w:tcW w:w="469" w:type="dxa"/>
            <w:shd w:val="clear" w:color="auto" w:fill="FFFFFF"/>
            <w:vAlign w:val="bottom"/>
          </w:tcPr>
          <w:p w14:paraId="3067D187" w14:textId="77777777" w:rsidR="00614AAB" w:rsidRPr="00763C95" w:rsidRDefault="00614AAB" w:rsidP="00C738BD">
            <w:pPr>
              <w:pStyle w:val="Contedodatabela"/>
              <w:widowControl/>
              <w:jc w:val="right"/>
              <w:rPr>
                <w:rFonts w:cs="Times New Roman"/>
              </w:rPr>
            </w:pPr>
            <w:r w:rsidRPr="00763C95">
              <w:rPr>
                <w:rFonts w:cs="Times New Roman"/>
              </w:rPr>
              <w:t>2</w:t>
            </w:r>
            <w:r w:rsidR="00C738BD" w:rsidRPr="00763C95">
              <w:rPr>
                <w:rFonts w:cs="Times New Roman"/>
              </w:rPr>
              <w:t>5</w:t>
            </w:r>
          </w:p>
        </w:tc>
      </w:tr>
      <w:tr w:rsidR="00C738BD" w:rsidRPr="00763C95" w14:paraId="1429B949" w14:textId="77777777" w:rsidTr="00C738BD">
        <w:trPr>
          <w:trHeight w:val="62"/>
        </w:trPr>
        <w:tc>
          <w:tcPr>
            <w:tcW w:w="1026" w:type="dxa"/>
            <w:shd w:val="clear" w:color="auto" w:fill="FFFFFF"/>
          </w:tcPr>
          <w:p w14:paraId="71CAB180" w14:textId="77777777" w:rsidR="00C738BD" w:rsidRPr="00763C95" w:rsidRDefault="00C738BD">
            <w:pPr>
              <w:pStyle w:val="Contedodatabela"/>
              <w:widowControl/>
              <w:rPr>
                <w:rFonts w:cs="Times New Roman"/>
              </w:rPr>
            </w:pPr>
          </w:p>
        </w:tc>
        <w:tc>
          <w:tcPr>
            <w:tcW w:w="7576" w:type="dxa"/>
            <w:shd w:val="clear" w:color="auto" w:fill="FFFFFF"/>
          </w:tcPr>
          <w:p w14:paraId="08086860" w14:textId="77777777" w:rsidR="00C738BD" w:rsidRPr="00763C95" w:rsidRDefault="00C738BD">
            <w:pPr>
              <w:pStyle w:val="Contedodatabela"/>
              <w:widowControl/>
              <w:rPr>
                <w:rFonts w:cs="Times New Roman"/>
                <w:b/>
              </w:rPr>
            </w:pPr>
            <w:r w:rsidRPr="00763C95">
              <w:rPr>
                <w:rFonts w:cs="Times New Roman"/>
                <w:b/>
              </w:rPr>
              <w:t>ANEXO B – LEI Nº17.496, 25.05.2021 (D.O. 26.05.21)</w:t>
            </w:r>
            <w:r w:rsidRPr="00763C95">
              <w:rPr>
                <w:rFonts w:cs="Times New Roman"/>
              </w:rPr>
              <w:t xml:space="preserve"> .................................</w:t>
            </w:r>
          </w:p>
        </w:tc>
        <w:tc>
          <w:tcPr>
            <w:tcW w:w="469" w:type="dxa"/>
            <w:shd w:val="clear" w:color="auto" w:fill="FFFFFF"/>
            <w:vAlign w:val="bottom"/>
          </w:tcPr>
          <w:p w14:paraId="4598DB81" w14:textId="77777777" w:rsidR="00C738BD" w:rsidRPr="00763C95" w:rsidRDefault="00C738BD" w:rsidP="00C738BD">
            <w:pPr>
              <w:pStyle w:val="Contedodatabela"/>
              <w:widowControl/>
              <w:jc w:val="right"/>
              <w:rPr>
                <w:rFonts w:cs="Times New Roman"/>
              </w:rPr>
            </w:pPr>
            <w:r w:rsidRPr="00763C95">
              <w:rPr>
                <w:rFonts w:cs="Times New Roman"/>
              </w:rPr>
              <w:t>26</w:t>
            </w:r>
          </w:p>
        </w:tc>
      </w:tr>
    </w:tbl>
    <w:p w14:paraId="1FB5DBB2" w14:textId="77777777" w:rsidR="00614AAB" w:rsidRPr="00763C95" w:rsidRDefault="00614AAB">
      <w:pPr>
        <w:pStyle w:val="Corpodetexto"/>
        <w:widowControl/>
        <w:spacing w:after="0" w:line="360" w:lineRule="auto"/>
        <w:jc w:val="both"/>
        <w:rPr>
          <w:rFonts w:cs="Times New Roman"/>
        </w:rPr>
      </w:pPr>
    </w:p>
    <w:p w14:paraId="1EB9FBA8" w14:textId="77777777" w:rsidR="00614AAB" w:rsidRPr="00763C95" w:rsidRDefault="00614AAB">
      <w:pPr>
        <w:rPr>
          <w:rFonts w:cs="Times New Roman"/>
          <w:szCs w:val="21"/>
        </w:rPr>
      </w:pPr>
    </w:p>
    <w:p w14:paraId="5FF81427" w14:textId="77777777" w:rsidR="00614AAB" w:rsidRPr="00763C95" w:rsidRDefault="00614AAB">
      <w:pPr>
        <w:rPr>
          <w:rFonts w:cs="Times New Roman"/>
          <w:szCs w:val="21"/>
        </w:rPr>
      </w:pPr>
    </w:p>
    <w:p w14:paraId="4B29F7E1" w14:textId="77777777" w:rsidR="00614AAB" w:rsidRPr="00763C95" w:rsidRDefault="00614AAB">
      <w:pPr>
        <w:rPr>
          <w:rFonts w:cs="Times New Roman"/>
          <w:szCs w:val="21"/>
        </w:rPr>
      </w:pPr>
    </w:p>
    <w:p w14:paraId="2417592B" w14:textId="77777777" w:rsidR="00614AAB" w:rsidRPr="00763C95" w:rsidRDefault="00614AAB">
      <w:pPr>
        <w:rPr>
          <w:rFonts w:cs="Times New Roman"/>
          <w:szCs w:val="21"/>
        </w:rPr>
      </w:pPr>
    </w:p>
    <w:p w14:paraId="2EC485B6" w14:textId="77777777" w:rsidR="00614AAB" w:rsidRPr="00763C95" w:rsidRDefault="00614AAB">
      <w:pPr>
        <w:rPr>
          <w:rFonts w:cs="Times New Roman"/>
          <w:szCs w:val="21"/>
        </w:rPr>
      </w:pPr>
    </w:p>
    <w:p w14:paraId="444A6EB5" w14:textId="77777777" w:rsidR="00614AAB" w:rsidRPr="00763C95" w:rsidRDefault="00614AAB">
      <w:pPr>
        <w:rPr>
          <w:rFonts w:cs="Times New Roman"/>
          <w:szCs w:val="21"/>
        </w:rPr>
      </w:pPr>
    </w:p>
    <w:p w14:paraId="7685FC8D" w14:textId="77777777" w:rsidR="00614AAB" w:rsidRPr="00763C95" w:rsidRDefault="00614AAB">
      <w:pPr>
        <w:rPr>
          <w:rFonts w:cs="Times New Roman"/>
          <w:szCs w:val="21"/>
        </w:rPr>
      </w:pPr>
    </w:p>
    <w:p w14:paraId="0D36B585" w14:textId="77777777" w:rsidR="00614AAB" w:rsidRPr="00763C95" w:rsidRDefault="00614AAB">
      <w:pPr>
        <w:rPr>
          <w:rFonts w:cs="Times New Roman"/>
          <w:szCs w:val="21"/>
        </w:rPr>
      </w:pPr>
    </w:p>
    <w:p w14:paraId="06DE7262" w14:textId="77777777" w:rsidR="00614AAB" w:rsidRPr="00763C95" w:rsidRDefault="00614AAB">
      <w:pPr>
        <w:rPr>
          <w:rFonts w:cs="Times New Roman"/>
          <w:szCs w:val="21"/>
        </w:rPr>
      </w:pPr>
    </w:p>
    <w:p w14:paraId="1ED6BC85" w14:textId="77777777" w:rsidR="00614AAB" w:rsidRPr="00763C95" w:rsidRDefault="00614AAB">
      <w:pPr>
        <w:rPr>
          <w:rFonts w:cs="Times New Roman"/>
          <w:szCs w:val="21"/>
        </w:rPr>
      </w:pPr>
    </w:p>
    <w:p w14:paraId="2F0B0685" w14:textId="77777777" w:rsidR="00614AAB" w:rsidRPr="00763C95" w:rsidRDefault="00614AAB">
      <w:pPr>
        <w:rPr>
          <w:rFonts w:cs="Times New Roman"/>
          <w:szCs w:val="21"/>
        </w:rPr>
      </w:pPr>
    </w:p>
    <w:p w14:paraId="5505EBBD" w14:textId="77777777" w:rsidR="00614AAB" w:rsidRPr="00763C95" w:rsidRDefault="00614AAB">
      <w:pPr>
        <w:rPr>
          <w:rFonts w:cs="Times New Roman"/>
          <w:szCs w:val="21"/>
        </w:rPr>
      </w:pPr>
    </w:p>
    <w:p w14:paraId="5F31A02E" w14:textId="77777777" w:rsidR="00614AAB" w:rsidRPr="00763C95" w:rsidRDefault="00614AAB">
      <w:pPr>
        <w:rPr>
          <w:rFonts w:cs="Times New Roman"/>
          <w:szCs w:val="21"/>
        </w:rPr>
      </w:pPr>
    </w:p>
    <w:p w14:paraId="0DDADB7B" w14:textId="77777777" w:rsidR="00614AAB" w:rsidRPr="00763C95" w:rsidRDefault="00614AAB">
      <w:pPr>
        <w:rPr>
          <w:rFonts w:cs="Times New Roman"/>
        </w:rPr>
        <w:sectPr w:rsidR="00614AAB" w:rsidRPr="00763C95">
          <w:headerReference w:type="default" r:id="rId10"/>
          <w:pgSz w:w="11906" w:h="16838"/>
          <w:pgMar w:top="1701" w:right="1134" w:bottom="1134" w:left="1701" w:header="720" w:footer="720" w:gutter="0"/>
          <w:pgNumType w:start="13"/>
          <w:cols w:space="720"/>
          <w:docGrid w:linePitch="240" w:charSpace="-6145"/>
        </w:sectPr>
      </w:pPr>
    </w:p>
    <w:p w14:paraId="2022BE33" w14:textId="2DC4D2DC" w:rsidR="00614AAB" w:rsidRPr="007948B6" w:rsidRDefault="00614AAB" w:rsidP="000A2E51">
      <w:pPr>
        <w:pStyle w:val="Ttulo1"/>
        <w:rPr>
          <w:noProof/>
        </w:rPr>
      </w:pPr>
      <w:r w:rsidRPr="007948B6">
        <w:rPr>
          <w:noProof/>
        </w:rPr>
        <w:lastRenderedPageBreak/>
        <w:t>INTRODUÇÃO</w:t>
      </w:r>
    </w:p>
    <w:p w14:paraId="6FE76D10" w14:textId="77777777" w:rsidR="00614AAB" w:rsidRPr="00763C95" w:rsidRDefault="00614AAB">
      <w:pPr>
        <w:pStyle w:val="Corpodetexto"/>
        <w:widowControl/>
        <w:spacing w:after="0" w:line="360" w:lineRule="auto"/>
        <w:jc w:val="both"/>
        <w:rPr>
          <w:rFonts w:cs="Times New Roman"/>
          <w:b/>
          <w:bCs/>
        </w:rPr>
      </w:pPr>
    </w:p>
    <w:p w14:paraId="1C4FE40B" w14:textId="77777777" w:rsidR="00614AAB" w:rsidRPr="004E05D6" w:rsidRDefault="00614AAB">
      <w:pPr>
        <w:pStyle w:val="Corpodetexto"/>
        <w:widowControl/>
        <w:spacing w:after="0" w:line="360" w:lineRule="auto"/>
        <w:jc w:val="both"/>
        <w:rPr>
          <w:rFonts w:cs="Times New Roman"/>
          <w:color w:val="FF0000"/>
        </w:rPr>
      </w:pPr>
      <w:r w:rsidRPr="004E05D6">
        <w:rPr>
          <w:rFonts w:cs="Times New Roman"/>
          <w:color w:val="FF0000"/>
        </w:rPr>
        <w:t>Início da parte textual do trabalho. Tem como finalidade dar ao leitor uma visão concisa do tema investigado, ressaltando se: o assunto de forma delimitada, ou seja, enquadrando-o sob a perspectiva de uma área do conhecimento, de forma que fique evidente sobre o que se está investigando; a justificativa da escolha do tema; os objetivos do trabalho; o objeto de pesquisa que será investigado durante o transcorrer da pesquisa.</w:t>
      </w:r>
    </w:p>
    <w:p w14:paraId="3FEC3CC2" w14:textId="77777777" w:rsidR="00614AAB" w:rsidRPr="004E05D6" w:rsidRDefault="00614AAB">
      <w:pPr>
        <w:jc w:val="both"/>
        <w:rPr>
          <w:rFonts w:cs="Times New Roman"/>
          <w:color w:val="FF0000"/>
        </w:rPr>
      </w:pPr>
      <w:r w:rsidRPr="004E05D6">
        <w:rPr>
          <w:rFonts w:cs="Times New Roman"/>
          <w:color w:val="FF0000"/>
        </w:rPr>
        <w:t>Todo texto deve ser digitado em fonte Times New Roman ou Arial, tamanho 12, inclusive a capa, com exceção das citações com mais de três linhas, notas de rodapé, paginação, dados internacionais de catalogação-na-publicação (ficha catalográfica), legendas e fontes das ilustrações e das tabelas, que devem ser em fonte tamanho 10. O texto deve ser justificado, exceto as referências, no final do trabalho, que devem ser alinhadas</w:t>
      </w:r>
      <w:r w:rsidR="00D4002F" w:rsidRPr="004E05D6">
        <w:rPr>
          <w:rFonts w:cs="Times New Roman"/>
          <w:color w:val="FF0000"/>
        </w:rPr>
        <w:t xml:space="preserve"> </w:t>
      </w:r>
      <w:r w:rsidRPr="004E05D6">
        <w:rPr>
          <w:rFonts w:cs="Times New Roman"/>
          <w:color w:val="FF0000"/>
        </w:rPr>
        <w:t>a esquerda.</w:t>
      </w:r>
    </w:p>
    <w:p w14:paraId="64E3B23F" w14:textId="77777777" w:rsidR="00614AAB" w:rsidRDefault="00614AAB">
      <w:pPr>
        <w:jc w:val="both"/>
        <w:rPr>
          <w:rFonts w:cs="Times New Roman"/>
          <w:color w:val="FF0000"/>
        </w:rPr>
      </w:pPr>
      <w:r w:rsidRPr="004E05D6">
        <w:rPr>
          <w:rFonts w:cs="Times New Roman"/>
          <w:color w:val="FF0000"/>
        </w:rPr>
        <w:t xml:space="preserve">Todos os autores citados devem ter a </w:t>
      </w:r>
      <w:proofErr w:type="spellStart"/>
      <w:proofErr w:type="gramStart"/>
      <w:r w:rsidRPr="004E05D6">
        <w:rPr>
          <w:rFonts w:cs="Times New Roman"/>
          <w:color w:val="FF0000"/>
        </w:rPr>
        <w:t>referencia</w:t>
      </w:r>
      <w:proofErr w:type="spellEnd"/>
      <w:proofErr w:type="gramEnd"/>
      <w:r w:rsidRPr="004E05D6">
        <w:rPr>
          <w:rFonts w:cs="Times New Roman"/>
          <w:color w:val="FF0000"/>
        </w:rPr>
        <w:t xml:space="preserve"> incluída em lista no final no trabalho.</w:t>
      </w:r>
    </w:p>
    <w:p w14:paraId="0E39F794" w14:textId="77777777" w:rsidR="004E05D6" w:rsidRDefault="004E05D6" w:rsidP="004E05D6">
      <w:pPr>
        <w:jc w:val="both"/>
        <w:rPr>
          <w:rFonts w:cs="Times New Roman"/>
          <w:bCs/>
        </w:rPr>
      </w:pPr>
      <w:r>
        <w:rPr>
          <w:rFonts w:cs="Times New Roman"/>
          <w:bCs/>
        </w:rPr>
        <w:t>Área geral: Administração</w:t>
      </w:r>
    </w:p>
    <w:p w14:paraId="60DB9053" w14:textId="77777777" w:rsidR="004E05D6" w:rsidRDefault="004E05D6">
      <w:pPr>
        <w:jc w:val="both"/>
        <w:rPr>
          <w:rFonts w:cs="Times New Roman"/>
          <w:bCs/>
        </w:rPr>
      </w:pPr>
      <w:r>
        <w:rPr>
          <w:rFonts w:cs="Times New Roman"/>
          <w:bCs/>
        </w:rPr>
        <w:t>Assunto: estratégia</w:t>
      </w:r>
    </w:p>
    <w:p w14:paraId="623CBCC2" w14:textId="77777777" w:rsidR="001E094B" w:rsidRDefault="004E05D6">
      <w:pPr>
        <w:jc w:val="both"/>
        <w:rPr>
          <w:rFonts w:cs="Times New Roman"/>
          <w:bCs/>
        </w:rPr>
      </w:pPr>
      <w:r>
        <w:rPr>
          <w:rFonts w:cs="Times New Roman"/>
          <w:bCs/>
        </w:rPr>
        <w:t xml:space="preserve">Recorte (delimitar o tema): </w:t>
      </w:r>
    </w:p>
    <w:p w14:paraId="4F223AF0" w14:textId="77777777" w:rsidR="004E05D6" w:rsidRDefault="001E094B">
      <w:pPr>
        <w:jc w:val="both"/>
        <w:rPr>
          <w:rFonts w:cs="Times New Roman"/>
          <w:bCs/>
        </w:rPr>
      </w:pPr>
      <w:proofErr w:type="spellStart"/>
      <w:r w:rsidRPr="001E094B">
        <w:rPr>
          <w:rFonts w:cs="Times New Roman" w:hint="eastAsia"/>
          <w:bCs/>
        </w:rPr>
        <w:t>estrat</w:t>
      </w:r>
      <w:proofErr w:type="spellEnd"/>
      <w:r w:rsidRPr="001E094B">
        <w:rPr>
          <w:rFonts w:cs="Times New Roman" w:hint="eastAsia"/>
          <w:bCs/>
        </w:rPr>
        <w:t>é</w:t>
      </w:r>
      <w:proofErr w:type="spellStart"/>
      <w:r w:rsidRPr="001E094B">
        <w:rPr>
          <w:rFonts w:cs="Times New Roman" w:hint="eastAsia"/>
          <w:bCs/>
        </w:rPr>
        <w:t>gia</w:t>
      </w:r>
      <w:proofErr w:type="spellEnd"/>
      <w:r w:rsidRPr="001E094B">
        <w:rPr>
          <w:rFonts w:cs="Times New Roman" w:hint="eastAsia"/>
          <w:bCs/>
        </w:rPr>
        <w:t xml:space="preserve"> uma empresa deve buscar diferenciais competitivos</w:t>
      </w:r>
    </w:p>
    <w:p w14:paraId="6F3BE892" w14:textId="77777777" w:rsidR="001E094B" w:rsidRDefault="001E094B">
      <w:pPr>
        <w:jc w:val="both"/>
        <w:rPr>
          <w:rFonts w:cs="Times New Roman"/>
          <w:bCs/>
        </w:rPr>
      </w:pPr>
      <w:r>
        <w:rPr>
          <w:rFonts w:cs="Times New Roman"/>
          <w:bCs/>
        </w:rPr>
        <w:t>bancos digitais</w:t>
      </w:r>
      <w:r w:rsidR="000C65C3">
        <w:rPr>
          <w:rFonts w:cs="Times New Roman"/>
          <w:bCs/>
        </w:rPr>
        <w:t xml:space="preserve"> no Brasil</w:t>
      </w:r>
      <w:r>
        <w:rPr>
          <w:rFonts w:cs="Times New Roman"/>
          <w:bCs/>
        </w:rPr>
        <w:t xml:space="preserve">, </w:t>
      </w:r>
      <w:proofErr w:type="spellStart"/>
      <w:r>
        <w:rPr>
          <w:rFonts w:cs="Times New Roman"/>
          <w:bCs/>
        </w:rPr>
        <w:t>fintechs</w:t>
      </w:r>
      <w:proofErr w:type="spellEnd"/>
      <w:r w:rsidR="00BB6613">
        <w:rPr>
          <w:rFonts w:cs="Times New Roman"/>
          <w:bCs/>
        </w:rPr>
        <w:t>, revolução no setor bancário</w:t>
      </w:r>
    </w:p>
    <w:p w14:paraId="68560BA4" w14:textId="77777777" w:rsidR="00BB6613" w:rsidRDefault="00BB6613">
      <w:pPr>
        <w:jc w:val="both"/>
        <w:rPr>
          <w:rFonts w:cs="Times New Roman"/>
          <w:bCs/>
        </w:rPr>
      </w:pPr>
      <w:r>
        <w:rPr>
          <w:rFonts w:cs="Times New Roman"/>
          <w:bCs/>
        </w:rPr>
        <w:t>Delimitar objeto de estudo:</w:t>
      </w:r>
    </w:p>
    <w:p w14:paraId="48099447" w14:textId="77777777" w:rsidR="00BB6613" w:rsidRDefault="000C65C3">
      <w:pPr>
        <w:jc w:val="both"/>
        <w:rPr>
          <w:rFonts w:cs="Times New Roman"/>
          <w:bCs/>
        </w:rPr>
      </w:pPr>
      <w:r>
        <w:rPr>
          <w:rFonts w:cs="Times New Roman"/>
          <w:bCs/>
        </w:rPr>
        <w:t>População: investidores</w:t>
      </w:r>
    </w:p>
    <w:p w14:paraId="328A51BE" w14:textId="77777777" w:rsidR="000C65C3" w:rsidRDefault="000C65C3">
      <w:pPr>
        <w:jc w:val="both"/>
        <w:rPr>
          <w:rFonts w:cs="Times New Roman"/>
          <w:bCs/>
        </w:rPr>
      </w:pPr>
      <w:r>
        <w:rPr>
          <w:rFonts w:cs="Times New Roman"/>
          <w:bCs/>
        </w:rPr>
        <w:t>Inserir um termo de estudo:</w:t>
      </w:r>
    </w:p>
    <w:p w14:paraId="7F6EB9B7" w14:textId="77777777" w:rsidR="000C65C3" w:rsidRDefault="0039622C">
      <w:pPr>
        <w:jc w:val="both"/>
        <w:rPr>
          <w:rFonts w:cs="Times New Roman"/>
          <w:bCs/>
        </w:rPr>
      </w:pPr>
      <w:r>
        <w:rPr>
          <w:rFonts w:cs="Times New Roman"/>
          <w:bCs/>
        </w:rPr>
        <w:t>O poder</w:t>
      </w:r>
      <w:r w:rsidR="00D64F93">
        <w:rPr>
          <w:rFonts w:cs="Times New Roman"/>
          <w:bCs/>
        </w:rPr>
        <w:t>/contribuição/influência</w:t>
      </w:r>
      <w:r>
        <w:rPr>
          <w:rFonts w:cs="Times New Roman"/>
          <w:bCs/>
        </w:rPr>
        <w:t xml:space="preserve"> dos </w:t>
      </w:r>
      <w:r w:rsidRPr="00D64F93">
        <w:rPr>
          <w:rFonts w:cs="Times New Roman"/>
          <w:bCs/>
          <w:highlight w:val="yellow"/>
        </w:rPr>
        <w:t>bancos digitais</w:t>
      </w:r>
      <w:r>
        <w:rPr>
          <w:rFonts w:cs="Times New Roman"/>
          <w:bCs/>
        </w:rPr>
        <w:t xml:space="preserve"> para</w:t>
      </w:r>
      <w:r w:rsidR="00D64F93">
        <w:rPr>
          <w:rFonts w:cs="Times New Roman"/>
          <w:bCs/>
        </w:rPr>
        <w:t>/e</w:t>
      </w:r>
      <w:r>
        <w:rPr>
          <w:rFonts w:cs="Times New Roman"/>
          <w:bCs/>
        </w:rPr>
        <w:t xml:space="preserve"> o crescimento</w:t>
      </w:r>
      <w:r w:rsidR="00D64F93">
        <w:rPr>
          <w:rFonts w:cs="Times New Roman"/>
          <w:bCs/>
        </w:rPr>
        <w:t>/a ampliação</w:t>
      </w:r>
      <w:r>
        <w:rPr>
          <w:rFonts w:cs="Times New Roman"/>
          <w:bCs/>
        </w:rPr>
        <w:t xml:space="preserve"> do número de </w:t>
      </w:r>
      <w:r w:rsidRPr="00D64F93">
        <w:rPr>
          <w:rFonts w:cs="Times New Roman"/>
          <w:bCs/>
          <w:highlight w:val="yellow"/>
        </w:rPr>
        <w:t>investidores</w:t>
      </w:r>
      <w:r>
        <w:rPr>
          <w:rFonts w:cs="Times New Roman"/>
          <w:bCs/>
        </w:rPr>
        <w:t xml:space="preserve"> no Brasil</w:t>
      </w:r>
    </w:p>
    <w:p w14:paraId="55D79D90" w14:textId="77777777" w:rsidR="00D64F93" w:rsidRDefault="00D64F93">
      <w:pPr>
        <w:jc w:val="both"/>
        <w:rPr>
          <w:rFonts w:cs="Times New Roman"/>
          <w:bCs/>
        </w:rPr>
      </w:pPr>
      <w:r>
        <w:rPr>
          <w:rFonts w:cs="Times New Roman"/>
          <w:bCs/>
        </w:rPr>
        <w:t xml:space="preserve">O crescimento dos </w:t>
      </w:r>
      <w:r w:rsidRPr="00D64F93">
        <w:rPr>
          <w:rFonts w:cs="Times New Roman"/>
          <w:bCs/>
          <w:highlight w:val="yellow"/>
        </w:rPr>
        <w:t>bancos digitais</w:t>
      </w:r>
      <w:r>
        <w:rPr>
          <w:rFonts w:cs="Times New Roman"/>
          <w:bCs/>
        </w:rPr>
        <w:t xml:space="preserve"> e a ampliação do número de investidores no Brasil</w:t>
      </w:r>
    </w:p>
    <w:p w14:paraId="4BC46F5C" w14:textId="77777777" w:rsidR="00D64F93" w:rsidRDefault="00D64F93">
      <w:pPr>
        <w:jc w:val="both"/>
        <w:rPr>
          <w:rFonts w:cs="Times New Roman"/>
          <w:bCs/>
        </w:rPr>
      </w:pPr>
      <w:r>
        <w:rPr>
          <w:rFonts w:cs="Times New Roman"/>
          <w:bCs/>
        </w:rPr>
        <w:t xml:space="preserve">- </w:t>
      </w:r>
      <w:proofErr w:type="gramStart"/>
      <w:r>
        <w:rPr>
          <w:rFonts w:cs="Times New Roman"/>
          <w:bCs/>
        </w:rPr>
        <w:t>oportunidade</w:t>
      </w:r>
      <w:proofErr w:type="gramEnd"/>
      <w:r w:rsidR="00E44734">
        <w:rPr>
          <w:rFonts w:cs="Times New Roman"/>
          <w:bCs/>
        </w:rPr>
        <w:t xml:space="preserve"> </w:t>
      </w:r>
      <w:r>
        <w:rPr>
          <w:rFonts w:cs="Times New Roman"/>
          <w:bCs/>
        </w:rPr>
        <w:t>para os bancos digitais pegarem o público e direcionar para investimento</w:t>
      </w:r>
    </w:p>
    <w:p w14:paraId="49F0F24A" w14:textId="77777777" w:rsidR="00E44734" w:rsidRDefault="00E44734">
      <w:pPr>
        <w:jc w:val="both"/>
        <w:rPr>
          <w:rFonts w:cs="Times New Roman"/>
          <w:bCs/>
        </w:rPr>
      </w:pPr>
      <w:r>
        <w:rPr>
          <w:rFonts w:cs="Times New Roman"/>
          <w:bCs/>
        </w:rPr>
        <w:t xml:space="preserve">- </w:t>
      </w:r>
      <w:proofErr w:type="gramStart"/>
      <w:r>
        <w:rPr>
          <w:rFonts w:cs="Times New Roman"/>
          <w:bCs/>
        </w:rPr>
        <w:t>uma</w:t>
      </w:r>
      <w:proofErr w:type="gramEnd"/>
      <w:r>
        <w:rPr>
          <w:rFonts w:cs="Times New Roman"/>
          <w:bCs/>
        </w:rPr>
        <w:t xml:space="preserve"> forma das corretoras fazerem </w:t>
      </w:r>
      <w:proofErr w:type="spellStart"/>
      <w:r>
        <w:rPr>
          <w:rFonts w:cs="Times New Roman"/>
          <w:bCs/>
        </w:rPr>
        <w:t>cross</w:t>
      </w:r>
      <w:proofErr w:type="spellEnd"/>
      <w:r>
        <w:rPr>
          <w:rFonts w:cs="Times New Roman"/>
          <w:bCs/>
        </w:rPr>
        <w:t xml:space="preserve"> </w:t>
      </w:r>
      <w:proofErr w:type="spellStart"/>
      <w:r>
        <w:rPr>
          <w:rFonts w:cs="Times New Roman"/>
          <w:bCs/>
        </w:rPr>
        <w:t>sell</w:t>
      </w:r>
      <w:proofErr w:type="spellEnd"/>
      <w:r>
        <w:rPr>
          <w:rFonts w:cs="Times New Roman"/>
          <w:bCs/>
        </w:rPr>
        <w:t>, além de pegarem público que usa o banco para direcionarem para a corretora</w:t>
      </w:r>
    </w:p>
    <w:p w14:paraId="3B8BE0DE" w14:textId="77777777" w:rsidR="00E44734" w:rsidRDefault="00E44734">
      <w:pPr>
        <w:jc w:val="both"/>
        <w:rPr>
          <w:rFonts w:cs="Times New Roman"/>
          <w:bCs/>
        </w:rPr>
      </w:pPr>
      <w:r>
        <w:rPr>
          <w:rFonts w:cs="Times New Roman"/>
          <w:bCs/>
        </w:rPr>
        <w:t xml:space="preserve">- </w:t>
      </w:r>
      <w:proofErr w:type="gramStart"/>
      <w:r>
        <w:rPr>
          <w:rFonts w:cs="Times New Roman"/>
          <w:bCs/>
        </w:rPr>
        <w:t>credibilidade</w:t>
      </w:r>
      <w:proofErr w:type="gramEnd"/>
      <w:r>
        <w:rPr>
          <w:rFonts w:cs="Times New Roman"/>
          <w:bCs/>
        </w:rPr>
        <w:t xml:space="preserve"> do consumidor com os bancos digitais: se </w:t>
      </w:r>
      <w:proofErr w:type="spellStart"/>
      <w:r>
        <w:rPr>
          <w:rFonts w:cs="Times New Roman"/>
          <w:bCs/>
        </w:rPr>
        <w:t>vc</w:t>
      </w:r>
      <w:proofErr w:type="spellEnd"/>
      <w:r>
        <w:rPr>
          <w:rFonts w:cs="Times New Roman"/>
          <w:bCs/>
        </w:rPr>
        <w:t xml:space="preserve"> confia </w:t>
      </w:r>
    </w:p>
    <w:p w14:paraId="003E7247" w14:textId="77777777" w:rsidR="00D64F93" w:rsidRDefault="00E44734">
      <w:pPr>
        <w:jc w:val="both"/>
        <w:rPr>
          <w:rFonts w:cs="Times New Roman"/>
          <w:bCs/>
        </w:rPr>
      </w:pPr>
      <w:r>
        <w:rPr>
          <w:rFonts w:cs="Times New Roman"/>
          <w:bCs/>
        </w:rPr>
        <w:t xml:space="preserve">Palavras-chaves: </w:t>
      </w:r>
      <w:r w:rsidRPr="00E44734">
        <w:rPr>
          <w:rFonts w:cs="Times New Roman" w:hint="eastAsia"/>
          <w:bCs/>
        </w:rPr>
        <w:t>bancos digitais</w:t>
      </w:r>
      <w:r>
        <w:rPr>
          <w:rFonts w:cs="Times New Roman"/>
          <w:bCs/>
        </w:rPr>
        <w:t xml:space="preserve"> / </w:t>
      </w:r>
      <w:r w:rsidRPr="00E44734">
        <w:rPr>
          <w:rFonts w:cs="Times New Roman" w:hint="eastAsia"/>
          <w:bCs/>
        </w:rPr>
        <w:t>bancos digitais</w:t>
      </w:r>
      <w:r>
        <w:rPr>
          <w:rFonts w:cs="Times New Roman"/>
          <w:bCs/>
        </w:rPr>
        <w:t xml:space="preserve"> no Brasil / investidores / investidores no Brasil</w:t>
      </w:r>
    </w:p>
    <w:p w14:paraId="76B2C829" w14:textId="77777777" w:rsidR="007453C8" w:rsidRDefault="007453C8">
      <w:pPr>
        <w:jc w:val="both"/>
        <w:rPr>
          <w:rFonts w:cs="Times New Roman"/>
          <w:bCs/>
        </w:rPr>
      </w:pPr>
      <w:r>
        <w:rPr>
          <w:rFonts w:cs="Times New Roman"/>
          <w:bCs/>
        </w:rPr>
        <w:t xml:space="preserve">Problema de pesquisa: </w:t>
      </w:r>
    </w:p>
    <w:p w14:paraId="43B5B9D8" w14:textId="77777777" w:rsidR="007453C8" w:rsidRDefault="007453C8">
      <w:pPr>
        <w:jc w:val="both"/>
        <w:rPr>
          <w:rFonts w:cs="Times New Roman"/>
          <w:bCs/>
        </w:rPr>
      </w:pPr>
      <w:r>
        <w:rPr>
          <w:rFonts w:cs="Times New Roman"/>
          <w:bCs/>
        </w:rPr>
        <w:lastRenderedPageBreak/>
        <w:t xml:space="preserve">- </w:t>
      </w:r>
      <w:r w:rsidRPr="007453C8">
        <w:rPr>
          <w:rFonts w:cs="Times New Roman"/>
          <w:bCs/>
          <w:highlight w:val="yellow"/>
        </w:rPr>
        <w:t xml:space="preserve">De que forma a atuação dos bancos digitais </w:t>
      </w:r>
      <w:r w:rsidR="00EE3B3A">
        <w:rPr>
          <w:rFonts w:cs="Times New Roman"/>
          <w:bCs/>
          <w:highlight w:val="yellow"/>
        </w:rPr>
        <w:t>pode influenciar</w:t>
      </w:r>
      <w:r w:rsidRPr="007453C8">
        <w:rPr>
          <w:rFonts w:cs="Times New Roman"/>
          <w:bCs/>
          <w:highlight w:val="yellow"/>
        </w:rPr>
        <w:t xml:space="preserve"> </w:t>
      </w:r>
      <w:r w:rsidR="00EE3B3A">
        <w:rPr>
          <w:rFonts w:cs="Times New Roman"/>
          <w:bCs/>
          <w:highlight w:val="yellow"/>
        </w:rPr>
        <w:t>n</w:t>
      </w:r>
      <w:r w:rsidRPr="007453C8">
        <w:rPr>
          <w:rFonts w:cs="Times New Roman"/>
          <w:bCs/>
          <w:highlight w:val="yellow"/>
        </w:rPr>
        <w:t>a ampliação do número de investidores no Brasil?</w:t>
      </w:r>
    </w:p>
    <w:p w14:paraId="2DA75961" w14:textId="77777777" w:rsidR="001E094B" w:rsidRPr="007453C8" w:rsidRDefault="007453C8">
      <w:pPr>
        <w:jc w:val="both"/>
      </w:pPr>
      <w:r w:rsidRPr="007453C8">
        <w:t xml:space="preserve">As Contribuições da gestão de pessoas e o papel dos recursos humanos nas empresas de </w:t>
      </w:r>
      <w:proofErr w:type="spellStart"/>
      <w:r w:rsidRPr="007453C8">
        <w:t>call</w:t>
      </w:r>
      <w:proofErr w:type="spellEnd"/>
      <w:r w:rsidRPr="007453C8">
        <w:t xml:space="preserve"> center da cidade de São Paulo - SP.</w:t>
      </w:r>
    </w:p>
    <w:p w14:paraId="081CA3C7" w14:textId="77777777" w:rsidR="007453C8" w:rsidRDefault="007453C8">
      <w:pPr>
        <w:jc w:val="both"/>
      </w:pPr>
      <w:r w:rsidRPr="007453C8">
        <w:t xml:space="preserve">De que forma a atuação dos recursos humanos contribuem na gestão de pessoas das empresas de </w:t>
      </w:r>
      <w:proofErr w:type="spellStart"/>
      <w:r w:rsidRPr="007453C8">
        <w:t>call</w:t>
      </w:r>
      <w:proofErr w:type="spellEnd"/>
      <w:r w:rsidRPr="007453C8">
        <w:t xml:space="preserve"> center?</w:t>
      </w:r>
    </w:p>
    <w:p w14:paraId="4DC3ABFC" w14:textId="77777777" w:rsidR="00B51C96" w:rsidRDefault="00B51C96">
      <w:pPr>
        <w:jc w:val="both"/>
      </w:pPr>
      <w:r>
        <w:t>Justificativa:</w:t>
      </w:r>
    </w:p>
    <w:p w14:paraId="66A9C035" w14:textId="77777777" w:rsidR="00B51C96" w:rsidRDefault="00B51C96">
      <w:pPr>
        <w:jc w:val="both"/>
      </w:pPr>
      <w:r>
        <w:t xml:space="preserve">- Corretoras de investimento, como a XP Investimentos (citar outras), estão criando bancos para aumentarem, sobretudo, o número de clientes e, consequentemente, ampliarem o número de investidores captando novos clientes e fidelizando aqueles que já são clientes. Já, quem nasceu como banco digital faz o caminho contrário, como o </w:t>
      </w:r>
      <w:proofErr w:type="spellStart"/>
      <w:r>
        <w:t>Nubank</w:t>
      </w:r>
      <w:proofErr w:type="spellEnd"/>
      <w:r>
        <w:t xml:space="preserve">, que recentemente adquiriu a </w:t>
      </w:r>
      <w:proofErr w:type="spellStart"/>
      <w:r>
        <w:t>Easy</w:t>
      </w:r>
      <w:proofErr w:type="spellEnd"/>
      <w:r>
        <w:t xml:space="preserve"> </w:t>
      </w:r>
      <w:proofErr w:type="spellStart"/>
      <w:r>
        <w:t>Invest</w:t>
      </w:r>
      <w:proofErr w:type="spellEnd"/>
      <w:r>
        <w:t xml:space="preserve">, agora Nu </w:t>
      </w:r>
      <w:proofErr w:type="spellStart"/>
      <w:r>
        <w:t>Invest</w:t>
      </w:r>
      <w:proofErr w:type="spellEnd"/>
      <w:r>
        <w:t xml:space="preserve">, </w:t>
      </w:r>
      <w:proofErr w:type="gramStart"/>
      <w:r>
        <w:t>como  forma</w:t>
      </w:r>
      <w:proofErr w:type="gramEnd"/>
      <w:r>
        <w:t xml:space="preserve"> de oferecer aos seus clientes maiores opções de investimentos, atingir o público da própria </w:t>
      </w:r>
      <w:proofErr w:type="spellStart"/>
      <w:r>
        <w:t>Easy</w:t>
      </w:r>
      <w:proofErr w:type="spellEnd"/>
      <w:r>
        <w:t xml:space="preserve"> </w:t>
      </w:r>
      <w:proofErr w:type="spellStart"/>
      <w:r>
        <w:t>Invest</w:t>
      </w:r>
      <w:proofErr w:type="spellEnd"/>
      <w:r>
        <w:t xml:space="preserve"> e competir com demais corretoras</w:t>
      </w:r>
      <w:r w:rsidR="00F34443">
        <w:t xml:space="preserve"> que abriram a frente de banco digital.</w:t>
      </w:r>
    </w:p>
    <w:p w14:paraId="193F8D0B" w14:textId="77777777" w:rsidR="00F34443" w:rsidRDefault="00F34443">
      <w:pPr>
        <w:jc w:val="both"/>
      </w:pPr>
      <w:r>
        <w:t xml:space="preserve">- É importante entender essa nova dinâmica do mercado financeiro que está surgindo desde 2021, ainda mais depois do lançamento do Open Banking pelo Banco Central do Brasil, em que os dados dos clientes poderão ser compartilhados entre as instituições, desde que eles autorizem. </w:t>
      </w:r>
    </w:p>
    <w:p w14:paraId="3612A607" w14:textId="77777777" w:rsidR="00F34443" w:rsidRPr="00955F43" w:rsidRDefault="00955F43" w:rsidP="00955F43">
      <w:pPr>
        <w:jc w:val="both"/>
        <w:rPr>
          <w:rFonts w:cs="Times New Roman"/>
          <w:bCs/>
        </w:rPr>
      </w:pPr>
      <w:r>
        <w:t xml:space="preserve">Nesse contexto, entender essa nova dinâmica do mercado financeiro torna-se relevante devido à escassa literatura sobre o tema e pela provável influência dos bancos digitais na disseminação do conhecimento sobre investimentos e, consequentemente, futuro crescimento na quantidade de investidores do Brasil. </w:t>
      </w:r>
    </w:p>
    <w:p w14:paraId="04783BE1" w14:textId="77777777" w:rsidR="002B135F" w:rsidRDefault="002B135F">
      <w:pPr>
        <w:jc w:val="both"/>
      </w:pPr>
      <w:r>
        <w:t xml:space="preserve">O interesse neste estudo surgiu após ser observado o movimento da corretora XP Investimentos ao fundar um banco digital </w:t>
      </w:r>
      <w:r w:rsidR="00ED45CC">
        <w:t xml:space="preserve">(qual o objetivo?) </w:t>
      </w:r>
      <w:r>
        <w:t xml:space="preserve">em 2021 na mesma época em que o Banco Central do Brasil passou a divulgar ações para a implantação do Open Banking no país.  Logo em seguida, durante o final do mesmo ano, a </w:t>
      </w:r>
      <w:proofErr w:type="spellStart"/>
      <w:r>
        <w:t>fintech</w:t>
      </w:r>
      <w:proofErr w:type="spellEnd"/>
      <w:r>
        <w:t xml:space="preserve"> </w:t>
      </w:r>
      <w:proofErr w:type="spellStart"/>
      <w:r>
        <w:t>Nubank</w:t>
      </w:r>
      <w:proofErr w:type="spellEnd"/>
      <w:r>
        <w:t xml:space="preserve"> comprou a corretora de investimentos </w:t>
      </w:r>
      <w:proofErr w:type="spellStart"/>
      <w:r>
        <w:t>Easy</w:t>
      </w:r>
      <w:proofErr w:type="spellEnd"/>
      <w:r>
        <w:t xml:space="preserve"> </w:t>
      </w:r>
      <w:proofErr w:type="spellStart"/>
      <w:r>
        <w:t>Invest</w:t>
      </w:r>
      <w:proofErr w:type="spellEnd"/>
      <w:r w:rsidR="00ED45CC">
        <w:t xml:space="preserve"> (qual era o principal objetivo?), como forma de oferecer aos seus clientes produtos de investimentos.</w:t>
      </w:r>
    </w:p>
    <w:p w14:paraId="139DD858" w14:textId="77777777" w:rsidR="00955F43" w:rsidRDefault="00955F43">
      <w:pPr>
        <w:jc w:val="both"/>
      </w:pPr>
      <w:r>
        <w:t xml:space="preserve">Atualmente, o número de investidores no Brasil é de cerca de X%, o que é baixo se compararmos ao país Y de economia parecida ou o número vem crescendo ao longo dos anos fazendo com que </w:t>
      </w:r>
      <w:r w:rsidR="002A58F9">
        <w:t>as organizações do mercado financeiro passem a disputar esses consumidores</w:t>
      </w:r>
      <w:r>
        <w:t xml:space="preserve">. As dificuldades dos brasileiros em investir vão desde </w:t>
      </w:r>
      <w:proofErr w:type="spellStart"/>
      <w:r>
        <w:t>xxxxx</w:t>
      </w:r>
      <w:proofErr w:type="spellEnd"/>
      <w:r>
        <w:t xml:space="preserve"> até </w:t>
      </w:r>
      <w:proofErr w:type="spellStart"/>
      <w:r>
        <w:t>xxxx</w:t>
      </w:r>
      <w:proofErr w:type="spellEnd"/>
      <w:r>
        <w:t>.</w:t>
      </w:r>
    </w:p>
    <w:p w14:paraId="298164E3" w14:textId="77777777" w:rsidR="002A58F9" w:rsidRDefault="002A58F9">
      <w:pPr>
        <w:jc w:val="both"/>
      </w:pPr>
      <w:r>
        <w:t xml:space="preserve">Dessa forma, é provável que os bancos digitais possam fazer parte, direta ou indiretamente, do crescimento da quantidade de investidores no Brasil, disseminando </w:t>
      </w:r>
      <w:r>
        <w:lastRenderedPageBreak/>
        <w:t>conhecimento, simplificando e abrangendo diversas camadas da população.</w:t>
      </w:r>
    </w:p>
    <w:p w14:paraId="640825CA" w14:textId="77777777" w:rsidR="002A58F9" w:rsidRDefault="004F342A">
      <w:pPr>
        <w:jc w:val="both"/>
      </w:pPr>
      <w:r>
        <w:t>Objetivo geral:</w:t>
      </w:r>
    </w:p>
    <w:p w14:paraId="279EA19B" w14:textId="77777777" w:rsidR="003232EC" w:rsidRDefault="003232EC" w:rsidP="003232EC">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0BAA8E61" w14:textId="77777777" w:rsidR="004F342A" w:rsidRDefault="004F342A">
      <w:pPr>
        <w:jc w:val="both"/>
      </w:pPr>
      <w:r>
        <w:t>Objetivos específicos:</w:t>
      </w:r>
    </w:p>
    <w:p w14:paraId="2924D543" w14:textId="77777777" w:rsidR="004F342A" w:rsidRDefault="004F342A">
      <w:pPr>
        <w:jc w:val="both"/>
      </w:pPr>
      <w:r>
        <w:t xml:space="preserve">- </w:t>
      </w:r>
      <w:bookmarkStart w:id="34" w:name="_Hlk100452111"/>
      <w:r w:rsidR="00AF73E4">
        <w:t>Descrever</w:t>
      </w:r>
      <w:bookmarkEnd w:id="34"/>
      <w:r w:rsidR="00AF73E4">
        <w:t xml:space="preserve"> a atuação dos bancos digitais no Brasil</w:t>
      </w:r>
    </w:p>
    <w:p w14:paraId="051643C2" w14:textId="77777777" w:rsidR="00AF73E4" w:rsidRDefault="00AF73E4">
      <w:pPr>
        <w:jc w:val="both"/>
      </w:pPr>
      <w:r>
        <w:t xml:space="preserve">- </w:t>
      </w:r>
      <w:r w:rsidR="005C0C02" w:rsidRPr="005C0C02">
        <w:rPr>
          <w:rFonts w:hint="eastAsia"/>
        </w:rPr>
        <w:t>Descrever</w:t>
      </w:r>
      <w:r>
        <w:t xml:space="preserve"> o perfil da população brasileira que investe</w:t>
      </w:r>
    </w:p>
    <w:p w14:paraId="423229D7" w14:textId="0E3A72BB" w:rsidR="003232EC" w:rsidRDefault="00AF73E4" w:rsidP="003232EC">
      <w:pPr>
        <w:jc w:val="both"/>
      </w:pPr>
      <w:r>
        <w:t xml:space="preserve">- </w:t>
      </w:r>
      <w:r w:rsidR="003232EC">
        <w:t xml:space="preserve">Analisar </w:t>
      </w:r>
      <w:r w:rsidR="003D4458">
        <w:t>como</w:t>
      </w:r>
      <w:r w:rsidR="003232EC">
        <w:t xml:space="preserve"> </w:t>
      </w:r>
      <w:r w:rsidR="005C0C02">
        <w:t>os</w:t>
      </w:r>
      <w:r w:rsidR="003232EC" w:rsidRPr="004F342A">
        <w:rPr>
          <w:rFonts w:hint="eastAsia"/>
        </w:rPr>
        <w:t xml:space="preserve"> bancos digitais </w:t>
      </w:r>
      <w:r w:rsidR="003232EC">
        <w:t>pode</w:t>
      </w:r>
      <w:r w:rsidR="005C0C02">
        <w:t>m</w:t>
      </w:r>
      <w:r w:rsidR="003232EC">
        <w:t xml:space="preserve"> influenciar </w:t>
      </w:r>
      <w:r w:rsidR="005C0C02">
        <w:t>no crescimento</w:t>
      </w:r>
      <w:r w:rsidR="003232EC" w:rsidRPr="004F342A">
        <w:rPr>
          <w:rFonts w:hint="eastAsia"/>
        </w:rPr>
        <w:t xml:space="preserve"> </w:t>
      </w:r>
      <w:r w:rsidR="005C0C02">
        <w:t>do número</w:t>
      </w:r>
      <w:r w:rsidR="003232EC" w:rsidRPr="004F342A">
        <w:rPr>
          <w:rFonts w:hint="eastAsia"/>
        </w:rPr>
        <w:t xml:space="preserve"> de investidores no Brasil</w:t>
      </w:r>
      <w:r w:rsidR="003232EC">
        <w:t>.</w:t>
      </w:r>
    </w:p>
    <w:p w14:paraId="73502E32" w14:textId="2A48E5A4" w:rsidR="003560FA" w:rsidRPr="00FF1C84" w:rsidRDefault="003560FA" w:rsidP="003232EC">
      <w:pPr>
        <w:jc w:val="both"/>
        <w:rPr>
          <w:highlight w:val="yellow"/>
        </w:rPr>
      </w:pPr>
      <w:r w:rsidRPr="00FF1C84">
        <w:rPr>
          <w:highlight w:val="yellow"/>
        </w:rPr>
        <w:t xml:space="preserve">Estratégia de ofertar novos produtos para os clientes como forma de obter </w:t>
      </w:r>
      <w:r w:rsidRPr="00FF1C84">
        <w:rPr>
          <w:rFonts w:hint="eastAsia"/>
          <w:highlight w:val="yellow"/>
        </w:rPr>
        <w:t>vantagem competitiva</w:t>
      </w:r>
      <w:r w:rsidRPr="00FF1C84">
        <w:rPr>
          <w:highlight w:val="yellow"/>
        </w:rPr>
        <w:t xml:space="preserve"> fazendo com que o dinheiro continue circulando dentro do próprio grupo, sem ir para a concorrência.</w:t>
      </w:r>
      <w:r w:rsidR="00A037EB" w:rsidRPr="00FF1C84">
        <w:rPr>
          <w:highlight w:val="yellow"/>
        </w:rPr>
        <w:t xml:space="preserve"> </w:t>
      </w:r>
    </w:p>
    <w:p w14:paraId="5BB77803" w14:textId="17F8EE69" w:rsidR="00A037EB" w:rsidRDefault="00A037EB" w:rsidP="003232EC">
      <w:pPr>
        <w:jc w:val="both"/>
      </w:pPr>
      <w:r w:rsidRPr="00FF1C84">
        <w:rPr>
          <w:highlight w:val="yellow"/>
        </w:rPr>
        <w:t xml:space="preserve">Também é uma forma de expandir o mercado da empresa, aumentar o </w:t>
      </w:r>
      <w:proofErr w:type="spellStart"/>
      <w:r w:rsidRPr="00FF1C84">
        <w:rPr>
          <w:highlight w:val="yellow"/>
        </w:rPr>
        <w:t>share</w:t>
      </w:r>
      <w:proofErr w:type="spellEnd"/>
      <w:r w:rsidRPr="00FF1C84">
        <w:rPr>
          <w:highlight w:val="yellow"/>
        </w:rPr>
        <w:t xml:space="preserve"> </w:t>
      </w:r>
      <w:proofErr w:type="spellStart"/>
      <w:r w:rsidRPr="00FF1C84">
        <w:rPr>
          <w:highlight w:val="yellow"/>
        </w:rPr>
        <w:t>of</w:t>
      </w:r>
      <w:proofErr w:type="spellEnd"/>
      <w:r w:rsidRPr="00FF1C84">
        <w:rPr>
          <w:highlight w:val="yellow"/>
        </w:rPr>
        <w:t xml:space="preserve"> wallet (dinheiro investido do cliente dentro da empresa / total dinheiro disponível), fazer </w:t>
      </w:r>
      <w:proofErr w:type="spellStart"/>
      <w:r w:rsidRPr="00FF1C84">
        <w:rPr>
          <w:highlight w:val="yellow"/>
        </w:rPr>
        <w:t>cross</w:t>
      </w:r>
      <w:proofErr w:type="spellEnd"/>
      <w:r w:rsidRPr="00FF1C84">
        <w:rPr>
          <w:highlight w:val="yellow"/>
        </w:rPr>
        <w:t xml:space="preserve"> </w:t>
      </w:r>
      <w:proofErr w:type="spellStart"/>
      <w:r w:rsidRPr="00FF1C84">
        <w:rPr>
          <w:highlight w:val="yellow"/>
        </w:rPr>
        <w:t>selling</w:t>
      </w:r>
      <w:proofErr w:type="spellEnd"/>
      <w:r w:rsidRPr="00FF1C84">
        <w:rPr>
          <w:highlight w:val="yellow"/>
        </w:rPr>
        <w:t>.</w:t>
      </w:r>
    </w:p>
    <w:p w14:paraId="197BF812" w14:textId="5D664F93" w:rsidR="00AF73E4" w:rsidRDefault="00C47286">
      <w:pPr>
        <w:jc w:val="both"/>
        <w:rPr>
          <w:noProof/>
        </w:rPr>
      </w:pPr>
      <w:r>
        <w:rPr>
          <w:noProof/>
        </w:rPr>
        <w:t>Bancos digitais que também têm o braço de corretoras:</w:t>
      </w:r>
    </w:p>
    <w:p w14:paraId="49AA033F" w14:textId="411B0B5E" w:rsidR="00C47286" w:rsidRDefault="00C47286">
      <w:pPr>
        <w:jc w:val="both"/>
        <w:rPr>
          <w:noProof/>
          <w:lang w:val="en-US"/>
        </w:rPr>
      </w:pPr>
      <w:r w:rsidRPr="003560FA">
        <w:rPr>
          <w:noProof/>
          <w:lang w:val="en-US"/>
        </w:rPr>
        <w:t xml:space="preserve">- </w:t>
      </w:r>
      <w:r w:rsidR="003560FA" w:rsidRPr="003560FA">
        <w:rPr>
          <w:noProof/>
          <w:lang w:val="en-US"/>
        </w:rPr>
        <w:t>Nubank e NuInvest, antiga Easy In</w:t>
      </w:r>
      <w:r w:rsidR="003560FA">
        <w:rPr>
          <w:noProof/>
          <w:lang w:val="en-US"/>
        </w:rPr>
        <w:t>vest</w:t>
      </w:r>
    </w:p>
    <w:p w14:paraId="0B35A27C" w14:textId="6FD8601D" w:rsidR="00D97244" w:rsidRDefault="003560FA" w:rsidP="00D97244">
      <w:pPr>
        <w:jc w:val="both"/>
        <w:rPr>
          <w:noProof/>
        </w:rPr>
      </w:pPr>
      <w:r w:rsidRPr="003560FA">
        <w:rPr>
          <w:noProof/>
        </w:rPr>
        <w:t>- Banco Origianl e Agente O</w:t>
      </w:r>
      <w:r>
        <w:rPr>
          <w:noProof/>
        </w:rPr>
        <w:t>riginal</w:t>
      </w:r>
    </w:p>
    <w:p w14:paraId="5AEC18F7" w14:textId="069124BE" w:rsidR="00D97244" w:rsidRPr="003560FA" w:rsidRDefault="00D97244" w:rsidP="00D97244">
      <w:pPr>
        <w:jc w:val="both"/>
        <w:rPr>
          <w:noProof/>
        </w:rPr>
      </w:pPr>
      <w:r>
        <w:rPr>
          <w:noProof/>
        </w:rPr>
        <w:t>- BTG Pactual</w:t>
      </w:r>
      <w:r w:rsidR="00647962">
        <w:rPr>
          <w:noProof/>
        </w:rPr>
        <w:t xml:space="preserve"> (banco digital e corretora)</w:t>
      </w:r>
    </w:p>
    <w:p w14:paraId="7261A51B" w14:textId="09C87D9F" w:rsidR="00C47286" w:rsidRDefault="00C47286">
      <w:pPr>
        <w:jc w:val="both"/>
        <w:rPr>
          <w:noProof/>
        </w:rPr>
      </w:pPr>
      <w:r>
        <w:rPr>
          <w:noProof/>
        </w:rPr>
        <w:t>Corretoras que também têm o braço de banco digital:</w:t>
      </w:r>
    </w:p>
    <w:p w14:paraId="6B87ED76" w14:textId="314DCB8F" w:rsidR="00C47286" w:rsidRDefault="00C47286">
      <w:pPr>
        <w:jc w:val="both"/>
        <w:rPr>
          <w:noProof/>
        </w:rPr>
      </w:pPr>
      <w:r>
        <w:rPr>
          <w:noProof/>
        </w:rPr>
        <w:t>- XP Investimentos e Banco XP</w:t>
      </w:r>
    </w:p>
    <w:p w14:paraId="1086FC9A" w14:textId="36E34E87" w:rsidR="00C47286" w:rsidRDefault="00C47286">
      <w:pPr>
        <w:jc w:val="both"/>
        <w:rPr>
          <w:noProof/>
        </w:rPr>
      </w:pPr>
      <w:r>
        <w:rPr>
          <w:noProof/>
        </w:rPr>
        <w:t>- Modal</w:t>
      </w:r>
      <w:r w:rsidR="001105C7">
        <w:rPr>
          <w:noProof/>
        </w:rPr>
        <w:t>m</w:t>
      </w:r>
      <w:r>
        <w:rPr>
          <w:noProof/>
        </w:rPr>
        <w:t>ais e Banco Modal</w:t>
      </w:r>
      <w:r w:rsidR="006A56AA">
        <w:rPr>
          <w:noProof/>
        </w:rPr>
        <w:t>mais</w:t>
      </w:r>
      <w:r w:rsidR="001105C7">
        <w:rPr>
          <w:noProof/>
        </w:rPr>
        <w:t xml:space="preserve"> (em processo de compra pela XP Inc)</w:t>
      </w:r>
    </w:p>
    <w:p w14:paraId="494869FC" w14:textId="283BC8CA" w:rsidR="002D1611" w:rsidRDefault="002D1611">
      <w:pPr>
        <w:jc w:val="both"/>
      </w:pPr>
      <w:r>
        <w:t>Objetivo geral:</w:t>
      </w:r>
    </w:p>
    <w:p w14:paraId="1892B0BF" w14:textId="1A66D19A" w:rsidR="002D1611" w:rsidRDefault="00667AA8" w:rsidP="00D17AE1">
      <w:pPr>
        <w:jc w:val="both"/>
      </w:pPr>
      <w:r>
        <w:t xml:space="preserve">- </w:t>
      </w:r>
      <w:proofErr w:type="gramStart"/>
      <w:r>
        <w:rPr>
          <w:rFonts w:hint="eastAsia"/>
        </w:rPr>
        <w:t>impulsionar</w:t>
      </w:r>
      <w:proofErr w:type="gramEnd"/>
      <w:r>
        <w:rPr>
          <w:rFonts w:hint="eastAsia"/>
        </w:rPr>
        <w:t xml:space="preserve"> as discussões da </w:t>
      </w:r>
      <w:r w:rsidR="00082DD1">
        <w:t>criação do Banco XP pela corretora XP Investimentos</w:t>
      </w:r>
      <w:r>
        <w:rPr>
          <w:rFonts w:hint="eastAsia"/>
        </w:rPr>
        <w:t xml:space="preserve"> para os temas de </w:t>
      </w:r>
      <w:r w:rsidR="00082DD1">
        <w:t xml:space="preserve">estratégia de </w:t>
      </w:r>
      <w:r w:rsidR="00D17AE1">
        <w:t>(crescimento)</w:t>
      </w:r>
      <w:r>
        <w:rPr>
          <w:rFonts w:hint="eastAsia"/>
        </w:rPr>
        <w:t xml:space="preserve"> em meio a inovação </w:t>
      </w:r>
      <w:proofErr w:type="spellStart"/>
      <w:r>
        <w:rPr>
          <w:rFonts w:hint="eastAsia"/>
        </w:rPr>
        <w:t>tecnol</w:t>
      </w:r>
      <w:proofErr w:type="spellEnd"/>
      <w:r>
        <w:rPr>
          <w:rFonts w:hint="eastAsia"/>
        </w:rPr>
        <w:t>ó</w:t>
      </w:r>
      <w:proofErr w:type="spellStart"/>
      <w:r>
        <w:rPr>
          <w:rFonts w:hint="eastAsia"/>
        </w:rPr>
        <w:t>gica</w:t>
      </w:r>
      <w:proofErr w:type="spellEnd"/>
      <w:r w:rsidR="00D17AE1">
        <w:t xml:space="preserve"> e competitividade </w:t>
      </w:r>
      <w:r>
        <w:rPr>
          <w:rFonts w:hint="eastAsia"/>
        </w:rPr>
        <w:t>no mercado financeiro brasileiro.</w:t>
      </w:r>
    </w:p>
    <w:p w14:paraId="71B7E2AA" w14:textId="52466CB2" w:rsidR="001E0FA7" w:rsidRDefault="001E0FA7" w:rsidP="001E0FA7">
      <w:pPr>
        <w:jc w:val="both"/>
      </w:pPr>
      <w:r>
        <w:t>Objetivos específicos</w:t>
      </w:r>
      <w:r w:rsidR="0008623A">
        <w:t xml:space="preserve"> (focar na XP aqui)</w:t>
      </w:r>
      <w:r>
        <w:t>:</w:t>
      </w:r>
    </w:p>
    <w:p w14:paraId="1D54B947" w14:textId="77777777" w:rsidR="00490A70" w:rsidRDefault="00490A70" w:rsidP="00490A70">
      <w:pPr>
        <w:jc w:val="both"/>
      </w:pPr>
      <w:r>
        <w:t xml:space="preserve">- </w:t>
      </w:r>
      <w:r w:rsidRPr="005C0C02">
        <w:rPr>
          <w:rFonts w:hint="eastAsia"/>
        </w:rPr>
        <w:t>Descrever</w:t>
      </w:r>
      <w:r>
        <w:t xml:space="preserve"> a atuação das corretoras no Brasil</w:t>
      </w:r>
    </w:p>
    <w:p w14:paraId="3C4D6B27" w14:textId="51E48A7A" w:rsidR="00A800A4" w:rsidRDefault="001E0FA7" w:rsidP="00885EEA">
      <w:pPr>
        <w:jc w:val="both"/>
      </w:pPr>
      <w:r>
        <w:t>- Descrever a atuação dos bancos digitais no Brasil</w:t>
      </w:r>
    </w:p>
    <w:p w14:paraId="613CEEBD" w14:textId="2855A0F9" w:rsidR="001E0FA7" w:rsidRDefault="001E0FA7" w:rsidP="001E0FA7">
      <w:pPr>
        <w:jc w:val="both"/>
      </w:pPr>
      <w:r>
        <w:t>- Analisar</w:t>
      </w:r>
      <w:r w:rsidR="00B470BE">
        <w:t xml:space="preserve"> </w:t>
      </w:r>
      <w:proofErr w:type="spellStart"/>
      <w:r w:rsidR="00885EEA">
        <w:t>xxx</w:t>
      </w:r>
      <w:proofErr w:type="spellEnd"/>
    </w:p>
    <w:p w14:paraId="57E4996E" w14:textId="3C7FA2E5" w:rsidR="005C082D" w:rsidRDefault="005C082D" w:rsidP="001E0FA7">
      <w:pPr>
        <w:jc w:val="both"/>
      </w:pPr>
      <w:r>
        <w:t xml:space="preserve">- </w:t>
      </w:r>
      <w:proofErr w:type="gramStart"/>
      <w:r>
        <w:t>todo</w:t>
      </w:r>
      <w:proofErr w:type="gramEnd"/>
      <w:r>
        <w:t>: sondar os gestores para participar da pesquisa e estr</w:t>
      </w:r>
      <w:r w:rsidR="0010601F">
        <w:t>a</w:t>
      </w:r>
      <w:r>
        <w:t>t</w:t>
      </w:r>
      <w:r w:rsidR="0010601F">
        <w:t>é</w:t>
      </w:r>
      <w:r>
        <w:t xml:space="preserve">gia da empresa </w:t>
      </w:r>
      <w:r w:rsidR="0010601F">
        <w:t>em mudança no setor, tendencias sociais e de consumo, novos produtos</w:t>
      </w:r>
    </w:p>
    <w:p w14:paraId="0798FB25" w14:textId="12E766A7" w:rsidR="002F0F9A" w:rsidRDefault="002F0F9A" w:rsidP="001E0FA7">
      <w:pPr>
        <w:jc w:val="both"/>
      </w:pPr>
    </w:p>
    <w:p w14:paraId="44156C78"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lastRenderedPageBreak/>
        <w:t>[27/04 10:32] Lisandro Lopez</w:t>
      </w:r>
    </w:p>
    <w:p w14:paraId="04EF05E6"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t xml:space="preserve">Fala Geral, tudo bem? Como o Thiago </w:t>
      </w:r>
      <w:proofErr w:type="spellStart"/>
      <w:r w:rsidRPr="002F0F9A">
        <w:rPr>
          <w:rFonts w:ascii="Segoe UI" w:eastAsia="Times New Roman" w:hAnsi="Segoe UI" w:cs="Segoe UI"/>
          <w:kern w:val="0"/>
          <w:sz w:val="21"/>
          <w:szCs w:val="21"/>
          <w:lang w:eastAsia="pt-BR" w:bidi="ar-SA"/>
        </w:rPr>
        <w:t>Maffra</w:t>
      </w:r>
      <w:proofErr w:type="spellEnd"/>
      <w:r w:rsidRPr="002F0F9A">
        <w:rPr>
          <w:rFonts w:ascii="Segoe UI" w:eastAsia="Times New Roman" w:hAnsi="Segoe UI" w:cs="Segoe UI"/>
          <w:kern w:val="0"/>
          <w:sz w:val="21"/>
          <w:szCs w:val="21"/>
          <w:lang w:eastAsia="pt-BR" w:bidi="ar-SA"/>
        </w:rPr>
        <w:t xml:space="preserve"> contou ontem, em primeira mão, no Vamos, XP </w:t>
      </w:r>
      <w:proofErr w:type="gramStart"/>
      <w:r w:rsidRPr="002F0F9A">
        <w:rPr>
          <w:rFonts w:ascii="Segoe UI" w:eastAsia="Times New Roman" w:hAnsi="Segoe UI" w:cs="Segoe UI"/>
          <w:kern w:val="0"/>
          <w:sz w:val="21"/>
          <w:szCs w:val="21"/>
          <w:lang w:eastAsia="pt-BR" w:bidi="ar-SA"/>
        </w:rPr>
        <w:t>Inc.!,</w:t>
      </w:r>
      <w:proofErr w:type="gramEnd"/>
      <w:r w:rsidRPr="002F0F9A">
        <w:rPr>
          <w:rFonts w:ascii="Segoe UI" w:eastAsia="Times New Roman" w:hAnsi="Segoe UI" w:cs="Segoe UI"/>
          <w:kern w:val="0"/>
          <w:sz w:val="21"/>
          <w:szCs w:val="21"/>
          <w:lang w:eastAsia="pt-BR" w:bidi="ar-SA"/>
        </w:rPr>
        <w:t xml:space="preserve"> estamos inaugurando hoje o primeiro Espaço XP, aqui em Manaus, localizado em uma área de 250 m² dentro da Cristal Tower. Esse espaço foi idealizado para ser um hub de experiências </w:t>
      </w:r>
      <w:proofErr w:type="gramStart"/>
      <w:r w:rsidRPr="002F0F9A">
        <w:rPr>
          <w:rFonts w:ascii="Segoe UI" w:eastAsia="Times New Roman" w:hAnsi="Segoe UI" w:cs="Segoe UI"/>
          <w:kern w:val="0"/>
          <w:sz w:val="21"/>
          <w:szCs w:val="21"/>
          <w:lang w:eastAsia="pt-BR" w:bidi="ar-SA"/>
        </w:rPr>
        <w:t>onde</w:t>
      </w:r>
      <w:proofErr w:type="gramEnd"/>
      <w:r w:rsidRPr="002F0F9A">
        <w:rPr>
          <w:rFonts w:ascii="Segoe UI" w:eastAsia="Times New Roman" w:hAnsi="Segoe UI" w:cs="Segoe UI"/>
          <w:kern w:val="0"/>
          <w:sz w:val="21"/>
          <w:szCs w:val="21"/>
          <w:lang w:eastAsia="pt-BR" w:bidi="ar-SA"/>
        </w:rPr>
        <w:t xml:space="preserve"> poderemos colocar em ainda mais em prática o nosso valor de Foco no Cliente, trabalhando novas estratégias que coloquem nosso principal stakeholder como prioridade. Queremos que eles tenham uma experiência exclusiva, participem de atividades interativas sobre educação financeira, </w:t>
      </w:r>
      <w:proofErr w:type="spellStart"/>
      <w:r w:rsidRPr="002F0F9A">
        <w:rPr>
          <w:rFonts w:ascii="Segoe UI" w:eastAsia="Times New Roman" w:hAnsi="Segoe UI" w:cs="Segoe UI"/>
          <w:kern w:val="0"/>
          <w:sz w:val="21"/>
          <w:szCs w:val="21"/>
          <w:lang w:eastAsia="pt-BR" w:bidi="ar-SA"/>
        </w:rPr>
        <w:t>talks</w:t>
      </w:r>
      <w:proofErr w:type="spellEnd"/>
      <w:r w:rsidRPr="002F0F9A">
        <w:rPr>
          <w:rFonts w:ascii="Segoe UI" w:eastAsia="Times New Roman" w:hAnsi="Segoe UI" w:cs="Segoe UI"/>
          <w:kern w:val="0"/>
          <w:sz w:val="21"/>
          <w:szCs w:val="21"/>
          <w:lang w:eastAsia="pt-BR" w:bidi="ar-SA"/>
        </w:rPr>
        <w:t xml:space="preserve">, workshops e muito mais com a presença de pessoas dos nossos times. Já temos agendados, por exemplo, encontros com o Caio Megale, Fernando Figueiredo Ferreira e o Pablo </w:t>
      </w:r>
      <w:proofErr w:type="spellStart"/>
      <w:r w:rsidRPr="002F0F9A">
        <w:rPr>
          <w:rFonts w:ascii="Segoe UI" w:eastAsia="Times New Roman" w:hAnsi="Segoe UI" w:cs="Segoe UI"/>
          <w:kern w:val="0"/>
          <w:sz w:val="21"/>
          <w:szCs w:val="21"/>
          <w:lang w:eastAsia="pt-BR" w:bidi="ar-SA"/>
        </w:rPr>
        <w:t>Spyer</w:t>
      </w:r>
      <w:proofErr w:type="spellEnd"/>
      <w:r w:rsidRPr="002F0F9A">
        <w:rPr>
          <w:rFonts w:ascii="Segoe UI" w:eastAsia="Times New Roman" w:hAnsi="Segoe UI" w:cs="Segoe UI"/>
          <w:kern w:val="0"/>
          <w:sz w:val="21"/>
          <w:szCs w:val="21"/>
          <w:lang w:eastAsia="pt-BR" w:bidi="ar-SA"/>
        </w:rPr>
        <w:t>. Escolhemos Manaus para começar esse projeto pois vimos que a região é um dos principais e mais estratégicos hubs de negócios do país e temos uma grande oportunidade de aumentar a nossa operação por aqui. Mas, também vemos potencial para levarmos essa experiência para clientes de outras regiões. Como sempre falamos aqui na XP, esse é só o começo! E, se você mora ou estiver em Manaus, ficaremos muito animados de te ver por aqui.</w:t>
      </w:r>
    </w:p>
    <w:p w14:paraId="60C1F4E9"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val="en-US" w:eastAsia="pt-BR" w:bidi="ar-SA"/>
        </w:rPr>
      </w:pPr>
      <w:r w:rsidRPr="002F0F9A">
        <w:rPr>
          <w:rFonts w:ascii="Segoe UI" w:eastAsia="Times New Roman" w:hAnsi="Segoe UI" w:cs="Segoe UI"/>
          <w:kern w:val="0"/>
          <w:sz w:val="21"/>
          <w:szCs w:val="21"/>
          <w:lang w:val="en-US" w:eastAsia="pt-BR" w:bidi="ar-SA"/>
        </w:rPr>
        <w:t xml:space="preserve">(29 </w:t>
      </w:r>
      <w:proofErr w:type="spellStart"/>
      <w:r w:rsidRPr="002F0F9A">
        <w:rPr>
          <w:rFonts w:ascii="Segoe UI" w:eastAsia="Times New Roman" w:hAnsi="Segoe UI" w:cs="Segoe UI"/>
          <w:kern w:val="0"/>
          <w:sz w:val="21"/>
          <w:szCs w:val="21"/>
          <w:lang w:val="en-US" w:eastAsia="pt-BR" w:bidi="ar-SA"/>
        </w:rPr>
        <w:t>curtiu</w:t>
      </w:r>
      <w:proofErr w:type="spellEnd"/>
      <w:r w:rsidRPr="002F0F9A">
        <w:rPr>
          <w:rFonts w:ascii="Segoe UI" w:eastAsia="Times New Roman" w:hAnsi="Segoe UI" w:cs="Segoe UI"/>
          <w:kern w:val="0"/>
          <w:sz w:val="21"/>
          <w:szCs w:val="21"/>
          <w:lang w:val="en-US" w:eastAsia="pt-BR" w:bidi="ar-SA"/>
        </w:rPr>
        <w:t>)</w:t>
      </w:r>
    </w:p>
    <w:p w14:paraId="0BDD7CDE" w14:textId="77777777" w:rsidR="002F0F9A" w:rsidRPr="002F0F9A" w:rsidRDefault="002F0F9A" w:rsidP="002F0F9A">
      <w:pPr>
        <w:widowControl/>
        <w:suppressAutoHyphens w:val="0"/>
        <w:textAlignment w:val="auto"/>
        <w:rPr>
          <w:rFonts w:eastAsia="Times New Roman" w:cs="Times New Roman"/>
          <w:kern w:val="0"/>
          <w:lang w:val="en-US" w:eastAsia="pt-BR" w:bidi="ar-SA"/>
        </w:rPr>
      </w:pPr>
      <w:r w:rsidRPr="002F0F9A">
        <w:rPr>
          <w:rFonts w:eastAsia="Times New Roman" w:cs="Times New Roman"/>
          <w:kern w:val="0"/>
          <w:lang w:val="en-US" w:eastAsia="pt-BR" w:bidi="ar-SA"/>
        </w:rPr>
        <w:t>&lt;https://teams.microsoft.com/l/message/19:f06777bb1e5a4ee9afd4de65dd6160fc@thread.skype/1651066329623?tenantId=cf56e405-d2b0-4266-b210-aa04636b6161&amp;amp;groupId=688e5a24-3225-44b6-bdda-8880b6375cc2&amp;amp;parentMessageId=1651066329623&amp;amp;teamName=XP Inc.&amp;</w:t>
      </w:r>
      <w:proofErr w:type="spellStart"/>
      <w:proofErr w:type="gramStart"/>
      <w:r w:rsidRPr="002F0F9A">
        <w:rPr>
          <w:rFonts w:eastAsia="Times New Roman" w:cs="Times New Roman"/>
          <w:kern w:val="0"/>
          <w:lang w:val="en-US" w:eastAsia="pt-BR" w:bidi="ar-SA"/>
        </w:rPr>
        <w:t>amp;channelName</w:t>
      </w:r>
      <w:proofErr w:type="spellEnd"/>
      <w:proofErr w:type="gramEnd"/>
      <w:r w:rsidRPr="002F0F9A">
        <w:rPr>
          <w:rFonts w:eastAsia="Times New Roman" w:cs="Times New Roman"/>
          <w:kern w:val="0"/>
          <w:lang w:val="en-US" w:eastAsia="pt-BR" w:bidi="ar-SA"/>
        </w:rPr>
        <w:t>=</w:t>
      </w:r>
      <w:proofErr w:type="spellStart"/>
      <w:r w:rsidRPr="002F0F9A">
        <w:rPr>
          <w:rFonts w:eastAsia="Times New Roman" w:cs="Times New Roman"/>
          <w:kern w:val="0"/>
          <w:lang w:val="en-US" w:eastAsia="pt-BR" w:bidi="ar-SA"/>
        </w:rPr>
        <w:t>Geral&amp;amp;createdTime</w:t>
      </w:r>
      <w:proofErr w:type="spellEnd"/>
      <w:r w:rsidRPr="002F0F9A">
        <w:rPr>
          <w:rFonts w:eastAsia="Times New Roman" w:cs="Times New Roman"/>
          <w:kern w:val="0"/>
          <w:lang w:val="en-US" w:eastAsia="pt-BR" w:bidi="ar-SA"/>
        </w:rPr>
        <w:t>=1651066329623&gt;</w:t>
      </w:r>
    </w:p>
    <w:p w14:paraId="5259CE96" w14:textId="77777777" w:rsidR="002F0F9A" w:rsidRPr="002F0F9A" w:rsidRDefault="002F0F9A" w:rsidP="001E0FA7">
      <w:pPr>
        <w:jc w:val="both"/>
        <w:rPr>
          <w:lang w:val="en-US"/>
        </w:rPr>
      </w:pPr>
    </w:p>
    <w:p w14:paraId="47B7D01E" w14:textId="56B22914" w:rsidR="001E0FA7" w:rsidRPr="004A687C" w:rsidRDefault="009B4E13" w:rsidP="009B4E13">
      <w:pPr>
        <w:jc w:val="both"/>
      </w:pPr>
      <w:r w:rsidRPr="004A687C">
        <w:rPr>
          <w:rFonts w:hint="eastAsia"/>
        </w:rPr>
        <w:t>P</w:t>
      </w:r>
      <w:r w:rsidRPr="004A687C">
        <w:t xml:space="preserve">odcast da </w:t>
      </w:r>
      <w:proofErr w:type="spellStart"/>
      <w:r w:rsidRPr="004A687C">
        <w:t>xp</w:t>
      </w:r>
      <w:proofErr w:type="spellEnd"/>
    </w:p>
    <w:p w14:paraId="0BDEB92A" w14:textId="70E44255" w:rsidR="009B4E13" w:rsidRDefault="00AA1F51" w:rsidP="009B4E13">
      <w:pPr>
        <w:jc w:val="both"/>
        <w:rPr>
          <w:rStyle w:val="Hyperlink"/>
        </w:rPr>
      </w:pPr>
      <w:hyperlink r:id="rId11" w:history="1">
        <w:r w:rsidR="001612EE" w:rsidRPr="004A687C">
          <w:rPr>
            <w:rStyle w:val="Hyperlink"/>
            <w:rFonts w:hint="eastAsia"/>
          </w:rPr>
          <w:t>https://open.spotify.com/show/3fZF2FaeRk1bASledN1Ugk</w:t>
        </w:r>
      </w:hyperlink>
    </w:p>
    <w:p w14:paraId="7FD1B2CF" w14:textId="2AC599D3" w:rsidR="00252D0A" w:rsidRDefault="00252D0A" w:rsidP="009B4E13">
      <w:pPr>
        <w:jc w:val="both"/>
        <w:rPr>
          <w:rStyle w:val="Hyperlink"/>
        </w:rPr>
      </w:pPr>
    </w:p>
    <w:p w14:paraId="2F2F0F1B" w14:textId="77777777" w:rsidR="00252D0A" w:rsidRDefault="00252D0A" w:rsidP="00252D0A">
      <w:pPr>
        <w:jc w:val="both"/>
      </w:pPr>
      <w:r>
        <w:t>Objetivo geral:</w:t>
      </w:r>
    </w:p>
    <w:p w14:paraId="3B635042" w14:textId="77777777" w:rsidR="00252D0A" w:rsidRDefault="00252D0A" w:rsidP="00252D0A">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6C0AB875" w14:textId="77777777" w:rsidR="00252D0A" w:rsidRDefault="00252D0A" w:rsidP="00252D0A">
      <w:pPr>
        <w:jc w:val="both"/>
      </w:pPr>
      <w:r>
        <w:t>Objetivos específicos:</w:t>
      </w:r>
    </w:p>
    <w:p w14:paraId="72536174" w14:textId="77777777" w:rsidR="00252D0A" w:rsidRDefault="00252D0A" w:rsidP="00252D0A">
      <w:pPr>
        <w:jc w:val="both"/>
      </w:pPr>
      <w:r>
        <w:t>- Descrever a atuação dos bancos digitais no Brasil</w:t>
      </w:r>
    </w:p>
    <w:p w14:paraId="03CE9036" w14:textId="77777777" w:rsidR="00252D0A" w:rsidRDefault="00252D0A" w:rsidP="00252D0A">
      <w:pPr>
        <w:jc w:val="both"/>
      </w:pPr>
      <w:r>
        <w:t xml:space="preserve">- </w:t>
      </w:r>
      <w:r w:rsidRPr="005C0C02">
        <w:rPr>
          <w:rFonts w:hint="eastAsia"/>
        </w:rPr>
        <w:t>Descrever</w:t>
      </w:r>
      <w:r>
        <w:t xml:space="preserve"> o perfil da população brasileira que investe</w:t>
      </w:r>
    </w:p>
    <w:p w14:paraId="267F1ED7" w14:textId="77777777" w:rsidR="00252D0A" w:rsidRDefault="00252D0A" w:rsidP="00252D0A">
      <w:pPr>
        <w:jc w:val="both"/>
      </w:pPr>
      <w:r>
        <w:t>- Analisar como os</w:t>
      </w:r>
      <w:r w:rsidRPr="004F342A">
        <w:rPr>
          <w:rFonts w:hint="eastAsia"/>
        </w:rPr>
        <w:t xml:space="preserve"> bancos digitais </w:t>
      </w:r>
      <w:r>
        <w:t>podem influenciar no crescimento</w:t>
      </w:r>
      <w:r w:rsidRPr="004F342A">
        <w:rPr>
          <w:rFonts w:hint="eastAsia"/>
        </w:rPr>
        <w:t xml:space="preserve"> </w:t>
      </w:r>
      <w:r>
        <w:t>do número</w:t>
      </w:r>
      <w:r w:rsidRPr="004F342A">
        <w:rPr>
          <w:rFonts w:hint="eastAsia"/>
        </w:rPr>
        <w:t xml:space="preserve"> de investidores no Brasil</w:t>
      </w:r>
      <w:r>
        <w:t>.</w:t>
      </w:r>
    </w:p>
    <w:p w14:paraId="79AAF968" w14:textId="77777777" w:rsidR="00252D0A" w:rsidRDefault="00252D0A" w:rsidP="009B4E13">
      <w:pPr>
        <w:jc w:val="both"/>
        <w:rPr>
          <w:rStyle w:val="Hyperlink"/>
        </w:rPr>
      </w:pPr>
    </w:p>
    <w:p w14:paraId="59E6BECC" w14:textId="529B2472" w:rsidR="00281822" w:rsidRDefault="00AA1F51" w:rsidP="009B4E13">
      <w:pPr>
        <w:jc w:val="both"/>
        <w:rPr>
          <w:noProof/>
        </w:rPr>
      </w:pPr>
      <w:r>
        <w:rPr>
          <w:noProof/>
        </w:rPr>
        <w:pict w14:anchorId="4FC01B3E">
          <v:shape id="_x0000_i1026" type="#_x0000_t75" style="width:453.3pt;height:226.65pt;visibility:visible;mso-wrap-style:square">
            <v:imagedata r:id="rId12" o:title=""/>
          </v:shape>
        </w:pict>
      </w:r>
    </w:p>
    <w:p w14:paraId="24D21C82" w14:textId="5638D262" w:rsidR="003470B2" w:rsidRPr="003470B2" w:rsidRDefault="003470B2" w:rsidP="003470B2">
      <w:pPr>
        <w:rPr>
          <w:rFonts w:cs="Times New Roman"/>
          <w:lang w:eastAsia="pt-BR"/>
        </w:rPr>
      </w:pPr>
      <w:r>
        <w:rPr>
          <w:rFonts w:cs="Times New Roman"/>
          <w:lang w:eastAsia="pt-BR"/>
        </w:rPr>
        <w:t xml:space="preserve">Fonte: </w:t>
      </w:r>
      <w:r w:rsidRPr="003470B2">
        <w:rPr>
          <w:rFonts w:cs="Times New Roman"/>
          <w:lang w:eastAsia="pt-BR"/>
        </w:rPr>
        <w:t>Estratégia como prática: análise longitudinal por meio</w:t>
      </w:r>
      <w:r>
        <w:rPr>
          <w:rFonts w:cs="Times New Roman"/>
          <w:lang w:eastAsia="pt-BR"/>
        </w:rPr>
        <w:t xml:space="preserve"> </w:t>
      </w:r>
      <w:r w:rsidRPr="003470B2">
        <w:rPr>
          <w:rFonts w:cs="Times New Roman"/>
          <w:lang w:eastAsia="pt-BR"/>
        </w:rPr>
        <w:t xml:space="preserve">de bibliometria e </w:t>
      </w:r>
      <w:proofErr w:type="spellStart"/>
      <w:r w:rsidRPr="003470B2">
        <w:rPr>
          <w:rFonts w:cs="Times New Roman"/>
          <w:lang w:eastAsia="pt-BR"/>
        </w:rPr>
        <w:t>sociometria</w:t>
      </w:r>
      <w:proofErr w:type="spellEnd"/>
    </w:p>
    <w:p w14:paraId="20FF55C2" w14:textId="3B1E381B" w:rsidR="001C6F8D" w:rsidRDefault="00AA1F51" w:rsidP="00110B26">
      <w:pPr>
        <w:pStyle w:val="SemEspaamento"/>
        <w:rPr>
          <w:rStyle w:val="Forte"/>
          <w:rFonts w:hint="eastAsia"/>
        </w:rPr>
      </w:pPr>
      <w:r>
        <w:rPr>
          <w:rStyle w:val="Forte"/>
        </w:rPr>
        <w:pict w14:anchorId="6D768AB1">
          <v:shape id="_x0000_i1027" type="#_x0000_t75" style="width:453.9pt;height:248.55pt;visibility:visible;mso-wrap-style:square">
            <v:imagedata r:id="rId13" o:title=""/>
          </v:shape>
        </w:pict>
      </w:r>
    </w:p>
    <w:p w14:paraId="115B2C58" w14:textId="267C7FE6" w:rsidR="001B52C6" w:rsidRPr="00C65527" w:rsidRDefault="001B52C6" w:rsidP="00506606">
      <w:pPr>
        <w:jc w:val="both"/>
        <w:rPr>
          <w:rStyle w:val="Forte"/>
          <w:rFonts w:cs="Times New Roman"/>
          <w:b w:val="0"/>
          <w:bCs w:val="0"/>
        </w:rPr>
      </w:pPr>
      <w:r w:rsidRPr="00C65527">
        <w:rPr>
          <w:rStyle w:val="Forte"/>
          <w:rFonts w:cs="Times New Roman"/>
          <w:b w:val="0"/>
          <w:bCs w:val="0"/>
        </w:rPr>
        <w:t>Justificativa por usar a ECP:</w:t>
      </w:r>
    </w:p>
    <w:p w14:paraId="114372E6" w14:textId="7D8C7155" w:rsidR="001B52C6" w:rsidRDefault="001B52C6" w:rsidP="001803EF">
      <w:pPr>
        <w:jc w:val="both"/>
        <w:rPr>
          <w:noProof/>
        </w:rPr>
      </w:pPr>
      <w:r w:rsidRPr="00C65527">
        <w:rPr>
          <w:noProof/>
        </w:rPr>
        <w:t xml:space="preserve">Assim, </w:t>
      </w:r>
      <w:r w:rsidR="00D9001D" w:rsidRPr="00C65527">
        <w:rPr>
          <w:noProof/>
        </w:rPr>
        <w:t>vinte e sei</w:t>
      </w:r>
      <w:r w:rsidRPr="00C65527">
        <w:rPr>
          <w:noProof/>
        </w:rPr>
        <w:t xml:space="preserve">s anos após a divulgação </w:t>
      </w:r>
      <w:r w:rsidR="00D9001D" w:rsidRPr="00C65527">
        <w:rPr>
          <w:noProof/>
        </w:rPr>
        <w:t>do p</w:t>
      </w:r>
      <w:r w:rsidR="00492B55" w:rsidRPr="00C65527">
        <w:rPr>
          <w:noProof/>
        </w:rPr>
        <w:t>rimeiro artigo sobre ECP</w:t>
      </w:r>
      <w:r w:rsidRPr="00C65527">
        <w:rPr>
          <w:noProof/>
        </w:rPr>
        <w:t xml:space="preserve"> e</w:t>
      </w:r>
      <w:r w:rsidR="00734700">
        <w:rPr>
          <w:noProof/>
        </w:rPr>
        <w:t xml:space="preserve"> após</w:t>
      </w:r>
      <w:r w:rsidRPr="00C65527">
        <w:rPr>
          <w:noProof/>
        </w:rPr>
        <w:t xml:space="preserve"> </w:t>
      </w:r>
      <w:r w:rsidR="00492B55" w:rsidRPr="00C65527">
        <w:rPr>
          <w:noProof/>
        </w:rPr>
        <w:t>dez</w:t>
      </w:r>
      <w:r w:rsidRPr="00C65527">
        <w:rPr>
          <w:noProof/>
        </w:rPr>
        <w:t>oito anos</w:t>
      </w:r>
      <w:r w:rsidR="00734700">
        <w:rPr>
          <w:noProof/>
        </w:rPr>
        <w:t xml:space="preserve"> do</w:t>
      </w:r>
      <w:r w:rsidR="00F022D5">
        <w:rPr>
          <w:noProof/>
        </w:rPr>
        <w:t>s</w:t>
      </w:r>
      <w:r w:rsidR="00734700">
        <w:rPr>
          <w:noProof/>
        </w:rPr>
        <w:t xml:space="preserve"> primeiro</w:t>
      </w:r>
      <w:r w:rsidR="00F022D5">
        <w:rPr>
          <w:noProof/>
        </w:rPr>
        <w:t>s</w:t>
      </w:r>
      <w:r w:rsidR="00734700">
        <w:rPr>
          <w:noProof/>
        </w:rPr>
        <w:t xml:space="preserve"> artigo</w:t>
      </w:r>
      <w:r w:rsidR="00F022D5">
        <w:rPr>
          <w:noProof/>
        </w:rPr>
        <w:t>s</w:t>
      </w:r>
      <w:r w:rsidR="00734700">
        <w:rPr>
          <w:noProof/>
        </w:rPr>
        <w:t xml:space="preserve"> ter</w:t>
      </w:r>
      <w:r w:rsidR="00F022D5">
        <w:rPr>
          <w:noProof/>
        </w:rPr>
        <w:t>em</w:t>
      </w:r>
      <w:r w:rsidR="00734700">
        <w:rPr>
          <w:noProof/>
        </w:rPr>
        <w:t xml:space="preserve"> sido</w:t>
      </w:r>
      <w:r w:rsidR="00F022D5">
        <w:rPr>
          <w:noProof/>
        </w:rPr>
        <w:t xml:space="preserve"> publicados em uma revista brasileira</w:t>
      </w:r>
      <w:r w:rsidRPr="00C65527">
        <w:rPr>
          <w:noProof/>
        </w:rPr>
        <w:t>, é possível</w:t>
      </w:r>
      <w:r w:rsidR="000E58BC" w:rsidRPr="00C65527">
        <w:rPr>
          <w:noProof/>
        </w:rPr>
        <w:t xml:space="preserve"> contribuir com </w:t>
      </w:r>
      <w:r w:rsidR="00C75792">
        <w:rPr>
          <w:noProof/>
        </w:rPr>
        <w:t>o desenvolvimento d</w:t>
      </w:r>
      <w:r w:rsidRPr="00C65527">
        <w:rPr>
          <w:noProof/>
        </w:rPr>
        <w:t>a produção acadêmica sob essa perspectiva</w:t>
      </w:r>
      <w:r w:rsidR="00170974">
        <w:rPr>
          <w:noProof/>
        </w:rPr>
        <w:t xml:space="preserve"> (</w:t>
      </w:r>
      <w:r w:rsidR="00170974" w:rsidRPr="000A3353">
        <w:rPr>
          <w:noProof/>
          <w:highlight w:val="yellow"/>
        </w:rPr>
        <w:t>WALTER, S. A.; BACH, T. M.; BARBOSA, F., 2012</w:t>
      </w:r>
      <w:r w:rsidR="000A3353" w:rsidRPr="000A3353">
        <w:rPr>
          <w:noProof/>
          <w:highlight w:val="yellow"/>
        </w:rPr>
        <w:t xml:space="preserve"> Estratégia como prática: análise longitudinal por meio de bibliometria e sociometria</w:t>
      </w:r>
      <w:r w:rsidR="00170974">
        <w:rPr>
          <w:noProof/>
        </w:rPr>
        <w:t>)</w:t>
      </w:r>
      <w:r w:rsidRPr="00C65527">
        <w:rPr>
          <w:noProof/>
        </w:rPr>
        <w:t xml:space="preserve">. </w:t>
      </w:r>
      <w:r w:rsidR="007A75F2">
        <w:rPr>
          <w:noProof/>
        </w:rPr>
        <w:t>Por isso</w:t>
      </w:r>
      <w:r w:rsidRPr="00C65527">
        <w:rPr>
          <w:noProof/>
        </w:rPr>
        <w:t xml:space="preserve">, considera-se </w:t>
      </w:r>
      <w:r w:rsidR="0081325A">
        <w:rPr>
          <w:noProof/>
        </w:rPr>
        <w:t>importante a</w:t>
      </w:r>
      <w:r w:rsidRPr="00C65527">
        <w:rPr>
          <w:noProof/>
        </w:rPr>
        <w:t>nalisar o campo de conhecimento em estratégia</w:t>
      </w:r>
      <w:r w:rsidR="0081325A">
        <w:rPr>
          <w:noProof/>
        </w:rPr>
        <w:t xml:space="preserve"> </w:t>
      </w:r>
      <w:r w:rsidRPr="00C65527">
        <w:rPr>
          <w:noProof/>
        </w:rPr>
        <w:t xml:space="preserve">como prática </w:t>
      </w:r>
      <w:r w:rsidR="00787EFA">
        <w:rPr>
          <w:noProof/>
        </w:rPr>
        <w:t>para contribuir com</w:t>
      </w:r>
      <w:r w:rsidRPr="00C65527">
        <w:rPr>
          <w:noProof/>
        </w:rPr>
        <w:t xml:space="preserve"> o desenvolvimento dessa nova </w:t>
      </w:r>
      <w:r w:rsidRPr="00C65527">
        <w:rPr>
          <w:noProof/>
        </w:rPr>
        <w:lastRenderedPageBreak/>
        <w:t xml:space="preserve">perspectiva, </w:t>
      </w:r>
      <w:r w:rsidR="005A69EB">
        <w:rPr>
          <w:noProof/>
        </w:rPr>
        <w:t xml:space="preserve">bem </w:t>
      </w:r>
      <w:r w:rsidRPr="00C65527">
        <w:rPr>
          <w:noProof/>
        </w:rPr>
        <w:t xml:space="preserve">como </w:t>
      </w:r>
      <w:r w:rsidR="005A69EB">
        <w:rPr>
          <w:noProof/>
        </w:rPr>
        <w:t>para</w:t>
      </w:r>
      <w:r w:rsidRPr="00C65527">
        <w:rPr>
          <w:noProof/>
        </w:rPr>
        <w:t xml:space="preserve"> comparar </w:t>
      </w:r>
      <w:r w:rsidR="005A69EB">
        <w:rPr>
          <w:noProof/>
        </w:rPr>
        <w:t xml:space="preserve">o </w:t>
      </w:r>
      <w:r w:rsidRPr="00C65527">
        <w:rPr>
          <w:noProof/>
        </w:rPr>
        <w:t>seu</w:t>
      </w:r>
      <w:r w:rsidR="001803EF">
        <w:rPr>
          <w:noProof/>
        </w:rPr>
        <w:t xml:space="preserve"> desenvolvimento </w:t>
      </w:r>
      <w:r w:rsidRPr="00C65527">
        <w:rPr>
          <w:noProof/>
        </w:rPr>
        <w:t>no Brasil</w:t>
      </w:r>
      <w:r w:rsidR="001803EF">
        <w:rPr>
          <w:noProof/>
        </w:rPr>
        <w:t>.</w:t>
      </w:r>
    </w:p>
    <w:p w14:paraId="011519C2" w14:textId="7B99B987" w:rsidR="00D8634B" w:rsidRDefault="00A27578" w:rsidP="00D8634B">
      <w:pPr>
        <w:jc w:val="both"/>
        <w:rPr>
          <w:noProof/>
        </w:rPr>
      </w:pPr>
      <w:r>
        <w:rPr>
          <w:noProof/>
        </w:rPr>
        <w:t>Nesse contexto</w:t>
      </w:r>
      <w:r w:rsidR="00D8634B">
        <w:rPr>
          <w:noProof/>
        </w:rPr>
        <w:t xml:space="preserve">, desenvolveu-se </w:t>
      </w:r>
      <w:r w:rsidR="00A552C8">
        <w:rPr>
          <w:noProof/>
        </w:rPr>
        <w:t>este estudo</w:t>
      </w:r>
      <w:r w:rsidR="00D8634B">
        <w:rPr>
          <w:noProof/>
        </w:rPr>
        <w:t>, que teve por objetivo analisar a estrutura</w:t>
      </w:r>
      <w:r w:rsidR="00A552C8">
        <w:rPr>
          <w:noProof/>
        </w:rPr>
        <w:t xml:space="preserve"> </w:t>
      </w:r>
      <w:r w:rsidR="00D8634B">
        <w:rPr>
          <w:noProof/>
        </w:rPr>
        <w:t>de relacionamento dos atores sociais envolvidos</w:t>
      </w:r>
      <w:r w:rsidR="00A552C8">
        <w:rPr>
          <w:noProof/>
        </w:rPr>
        <w:t xml:space="preserve"> </w:t>
      </w:r>
      <w:r w:rsidR="00D8634B">
        <w:rPr>
          <w:noProof/>
        </w:rPr>
        <w:t>no desenvolvimento da abordagem de estratégia</w:t>
      </w:r>
      <w:r w:rsidR="00A552C8">
        <w:rPr>
          <w:noProof/>
        </w:rPr>
        <w:t xml:space="preserve"> </w:t>
      </w:r>
      <w:r w:rsidR="00D8634B">
        <w:rPr>
          <w:noProof/>
        </w:rPr>
        <w:t>como prática n</w:t>
      </w:r>
      <w:r w:rsidR="00CF05DB">
        <w:rPr>
          <w:noProof/>
        </w:rPr>
        <w:t>a criação do Banco XP pela Corretora XP Investimentos</w:t>
      </w:r>
      <w:r w:rsidR="00E879C8">
        <w:rPr>
          <w:noProof/>
        </w:rPr>
        <w:t xml:space="preserve"> em 2019</w:t>
      </w:r>
      <w:r w:rsidR="00D8634B">
        <w:rPr>
          <w:noProof/>
        </w:rPr>
        <w:t xml:space="preserve">. </w:t>
      </w:r>
      <w:r w:rsidR="00854611">
        <w:rPr>
          <w:noProof/>
        </w:rPr>
        <w:t>Assim</w:t>
      </w:r>
      <w:r w:rsidR="00D8634B">
        <w:rPr>
          <w:noProof/>
        </w:rPr>
        <w:t>,</w:t>
      </w:r>
      <w:r w:rsidR="00854611">
        <w:rPr>
          <w:noProof/>
        </w:rPr>
        <w:t xml:space="preserve"> tem-se</w:t>
      </w:r>
      <w:r w:rsidR="00D8634B">
        <w:rPr>
          <w:noProof/>
        </w:rPr>
        <w:t xml:space="preserve"> como pergunta</w:t>
      </w:r>
      <w:r w:rsidR="00BB0D3E">
        <w:rPr>
          <w:noProof/>
        </w:rPr>
        <w:t xml:space="preserve"> </w:t>
      </w:r>
      <w:r w:rsidR="00D8634B">
        <w:rPr>
          <w:noProof/>
        </w:rPr>
        <w:t>de pesquisa:</w:t>
      </w:r>
      <w:r w:rsidR="00D35CBE">
        <w:rPr>
          <w:noProof/>
        </w:rPr>
        <w:t xml:space="preserve"> </w:t>
      </w:r>
      <w:r w:rsidR="00D35CBE" w:rsidRPr="00D35CBE">
        <w:rPr>
          <w:b/>
          <w:bCs/>
          <w:noProof/>
        </w:rPr>
        <w:t>xxxxxxx</w:t>
      </w:r>
      <w:r w:rsidR="00D8634B" w:rsidRPr="00D35CBE">
        <w:rPr>
          <w:b/>
          <w:bCs/>
          <w:noProof/>
        </w:rPr>
        <w:t>?</w:t>
      </w:r>
    </w:p>
    <w:p w14:paraId="124AABF5" w14:textId="77777777" w:rsidR="00B90B81" w:rsidRDefault="00D8634B" w:rsidP="000D63FB">
      <w:pPr>
        <w:jc w:val="both"/>
        <w:rPr>
          <w:noProof/>
        </w:rPr>
      </w:pPr>
      <w:r>
        <w:rPr>
          <w:noProof/>
        </w:rPr>
        <w:t>Para atingir esse objetivo, optou-se pelo desenvolvimento</w:t>
      </w:r>
      <w:r w:rsidR="00D22671">
        <w:rPr>
          <w:noProof/>
        </w:rPr>
        <w:t xml:space="preserve"> </w:t>
      </w:r>
      <w:r>
        <w:rPr>
          <w:noProof/>
        </w:rPr>
        <w:t xml:space="preserve">de uma pesquisa </w:t>
      </w:r>
      <w:r w:rsidR="000D63FB">
        <w:rPr>
          <w:noProof/>
        </w:rPr>
        <w:t>documental e xxx</w:t>
      </w:r>
      <w:r>
        <w:rPr>
          <w:noProof/>
        </w:rPr>
        <w:t>.</w:t>
      </w:r>
      <w:r w:rsidR="000D63FB">
        <w:rPr>
          <w:noProof/>
        </w:rPr>
        <w:t xml:space="preserve"> </w:t>
      </w:r>
      <w:r>
        <w:rPr>
          <w:noProof/>
        </w:rPr>
        <w:t xml:space="preserve">Como indica </w:t>
      </w:r>
      <w:r w:rsidR="000D63FB">
        <w:rPr>
          <w:noProof/>
        </w:rPr>
        <w:t>autor principal da pesquisa documental</w:t>
      </w:r>
      <w:r>
        <w:rPr>
          <w:noProof/>
        </w:rPr>
        <w:t xml:space="preserve"> (</w:t>
      </w:r>
      <w:r w:rsidR="000D63FB">
        <w:rPr>
          <w:noProof/>
        </w:rPr>
        <w:t>xxxx</w:t>
      </w:r>
      <w:r>
        <w:rPr>
          <w:noProof/>
        </w:rPr>
        <w:t>), as pesquisas</w:t>
      </w:r>
    </w:p>
    <w:p w14:paraId="137726B8" w14:textId="3D24FE97" w:rsidR="00F17F78" w:rsidRDefault="00B90B81" w:rsidP="005C0228">
      <w:pPr>
        <w:jc w:val="both"/>
        <w:rPr>
          <w:noProof/>
        </w:rPr>
      </w:pPr>
      <w:r w:rsidRPr="005C0228">
        <w:rPr>
          <w:noProof/>
          <w:highlight w:val="yellow"/>
        </w:rPr>
        <w:t>Este trabalho encontra-se organizado em mais quatro seções,</w:t>
      </w:r>
      <w:r w:rsidR="00C4704A" w:rsidRPr="005C0228">
        <w:rPr>
          <w:noProof/>
          <w:highlight w:val="yellow"/>
        </w:rPr>
        <w:t xml:space="preserve"> </w:t>
      </w:r>
      <w:r w:rsidRPr="005C0228">
        <w:rPr>
          <w:noProof/>
          <w:highlight w:val="yellow"/>
        </w:rPr>
        <w:t>além desta introdução: na segunda, apresenta-se a revisão de literatura referente aos principais</w:t>
      </w:r>
      <w:r w:rsidR="001F29A4" w:rsidRPr="005C0228">
        <w:rPr>
          <w:noProof/>
          <w:highlight w:val="yellow"/>
        </w:rPr>
        <w:t xml:space="preserve"> </w:t>
      </w:r>
      <w:r w:rsidRPr="005C0228">
        <w:rPr>
          <w:noProof/>
          <w:highlight w:val="yellow"/>
        </w:rPr>
        <w:t>pressupostos da abordagem de estratégia como</w:t>
      </w:r>
      <w:r w:rsidR="001F29A4" w:rsidRPr="005C0228">
        <w:rPr>
          <w:noProof/>
          <w:highlight w:val="yellow"/>
        </w:rPr>
        <w:t xml:space="preserve"> </w:t>
      </w:r>
      <w:r w:rsidRPr="005C0228">
        <w:rPr>
          <w:noProof/>
          <w:highlight w:val="yellow"/>
        </w:rPr>
        <w:t>prática</w:t>
      </w:r>
      <w:r w:rsidR="00A6242A" w:rsidRPr="005C0228">
        <w:rPr>
          <w:noProof/>
          <w:highlight w:val="yellow"/>
        </w:rPr>
        <w:t xml:space="preserve">, bancos digitais e corretoras; </w:t>
      </w:r>
      <w:r w:rsidRPr="005C0228">
        <w:rPr>
          <w:noProof/>
          <w:highlight w:val="yellow"/>
        </w:rPr>
        <w:t xml:space="preserve">na terceira, descrevem-se os procedimentos </w:t>
      </w:r>
      <w:r w:rsidR="005C0228" w:rsidRPr="005C0228">
        <w:rPr>
          <w:noProof/>
          <w:highlight w:val="yellow"/>
        </w:rPr>
        <w:t xml:space="preserve"> metodológicos adotados; na quarta, apresentam-se os resultados encontrados; e, na quinta, tecem-se as considerações finais do estudo.</w:t>
      </w:r>
      <w:r w:rsidR="005C0228">
        <w:rPr>
          <w:noProof/>
        </w:rPr>
        <w:t xml:space="preserve">  OBS.: é quase um copia e cola de outro artigo, tem que parafrasear mais.</w:t>
      </w:r>
    </w:p>
    <w:p w14:paraId="4F47BF7F" w14:textId="0E8A4069" w:rsidR="001A2FEB" w:rsidRDefault="001A2FEB" w:rsidP="005C0228">
      <w:pPr>
        <w:jc w:val="both"/>
        <w:rPr>
          <w:noProof/>
        </w:rPr>
      </w:pPr>
    </w:p>
    <w:p w14:paraId="1C335969" w14:textId="77777777" w:rsidR="001A2FEB" w:rsidRDefault="001A2FEB" w:rsidP="001A2FEB">
      <w:pPr>
        <w:jc w:val="both"/>
        <w:rPr>
          <w:noProof/>
        </w:rPr>
      </w:pPr>
      <w:r>
        <w:rPr>
          <w:noProof/>
        </w:rPr>
        <w:t>A agenda da pesquisa é descobrir mais</w:t>
      </w:r>
    </w:p>
    <w:p w14:paraId="78F9DE05" w14:textId="77777777" w:rsidR="001A2FEB" w:rsidRDefault="001A2FEB" w:rsidP="001A2FEB">
      <w:pPr>
        <w:jc w:val="both"/>
        <w:rPr>
          <w:noProof/>
        </w:rPr>
      </w:pPr>
      <w:r>
        <w:rPr>
          <w:noProof/>
        </w:rPr>
        <w:t>sobre o trabalho da estratégia e como os estrategistas</w:t>
      </w:r>
    </w:p>
    <w:p w14:paraId="24C75918" w14:textId="77777777" w:rsidR="001A2FEB" w:rsidRDefault="001A2FEB" w:rsidP="001A2FEB">
      <w:pPr>
        <w:jc w:val="both"/>
        <w:rPr>
          <w:noProof/>
        </w:rPr>
      </w:pPr>
      <w:r>
        <w:rPr>
          <w:noProof/>
        </w:rPr>
        <w:t>aprenda a fazê-lo. O desafio para o ensino é descobrir</w:t>
      </w:r>
    </w:p>
    <w:p w14:paraId="0EB1C5EA" w14:textId="77777777" w:rsidR="001A2FEB" w:rsidRDefault="001A2FEB" w:rsidP="001A2FEB">
      <w:pPr>
        <w:jc w:val="both"/>
        <w:rPr>
          <w:noProof/>
        </w:rPr>
      </w:pPr>
      <w:r>
        <w:rPr>
          <w:noProof/>
        </w:rPr>
        <w:t>novas maneiras de fazer a diferença na forma como a estratégia é</w:t>
      </w:r>
    </w:p>
    <w:p w14:paraId="68D5A461" w14:textId="6E6E1FE4" w:rsidR="001A2FEB" w:rsidRDefault="001A2FEB" w:rsidP="001A2FEB">
      <w:pPr>
        <w:jc w:val="both"/>
        <w:rPr>
          <w:noProof/>
        </w:rPr>
      </w:pPr>
      <w:r>
        <w:rPr>
          <w:noProof/>
        </w:rPr>
        <w:t>realmente realizado.</w:t>
      </w:r>
      <w:r w:rsidR="00055761">
        <w:rPr>
          <w:noProof/>
        </w:rPr>
        <w:t xml:space="preserve"> (1996, whittington, </w:t>
      </w:r>
      <w:r w:rsidR="00055761" w:rsidRPr="00055761">
        <w:rPr>
          <w:noProof/>
        </w:rPr>
        <w:t>Strategy as Practice</w:t>
      </w:r>
      <w:r w:rsidR="00055761">
        <w:rPr>
          <w:noProof/>
        </w:rPr>
        <w:t>)</w:t>
      </w:r>
    </w:p>
    <w:p w14:paraId="4BD17291" w14:textId="74725ECC" w:rsidR="001A2FEB" w:rsidRDefault="001A2FEB" w:rsidP="005C0228">
      <w:pPr>
        <w:jc w:val="both"/>
        <w:rPr>
          <w:noProof/>
        </w:rPr>
      </w:pPr>
    </w:p>
    <w:p w14:paraId="62ABC0ED" w14:textId="72153802" w:rsidR="000060A5" w:rsidRDefault="000060A5" w:rsidP="005C0228">
      <w:pPr>
        <w:jc w:val="both"/>
        <w:rPr>
          <w:noProof/>
        </w:rPr>
      </w:pPr>
    </w:p>
    <w:p w14:paraId="3312A4DB" w14:textId="6D4B3069" w:rsidR="000060A5" w:rsidRDefault="000060A5" w:rsidP="005C0228">
      <w:pPr>
        <w:jc w:val="both"/>
        <w:rPr>
          <w:noProof/>
        </w:rPr>
      </w:pPr>
    </w:p>
    <w:p w14:paraId="788D1797" w14:textId="57CEE7FA" w:rsidR="000060A5" w:rsidRDefault="000060A5" w:rsidP="005C0228">
      <w:pPr>
        <w:jc w:val="both"/>
        <w:rPr>
          <w:noProof/>
        </w:rPr>
      </w:pPr>
    </w:p>
    <w:p w14:paraId="37A63FDB" w14:textId="7FEC8CD2" w:rsidR="000060A5" w:rsidRDefault="000060A5" w:rsidP="005C0228">
      <w:pPr>
        <w:jc w:val="both"/>
        <w:rPr>
          <w:noProof/>
        </w:rPr>
      </w:pPr>
    </w:p>
    <w:p w14:paraId="30E35372" w14:textId="1C04F955" w:rsidR="000060A5" w:rsidRDefault="000060A5" w:rsidP="005C0228">
      <w:pPr>
        <w:jc w:val="both"/>
        <w:rPr>
          <w:noProof/>
        </w:rPr>
      </w:pPr>
    </w:p>
    <w:p w14:paraId="05DDFF35" w14:textId="3094591D" w:rsidR="000060A5" w:rsidRDefault="000060A5" w:rsidP="005C0228">
      <w:pPr>
        <w:jc w:val="both"/>
        <w:rPr>
          <w:noProof/>
        </w:rPr>
      </w:pPr>
    </w:p>
    <w:p w14:paraId="462B849A" w14:textId="0E8AE456" w:rsidR="000060A5" w:rsidRDefault="000060A5" w:rsidP="005C0228">
      <w:pPr>
        <w:jc w:val="both"/>
        <w:rPr>
          <w:noProof/>
        </w:rPr>
      </w:pPr>
    </w:p>
    <w:p w14:paraId="0166694C" w14:textId="67B4A392" w:rsidR="000060A5" w:rsidRDefault="000060A5" w:rsidP="005C0228">
      <w:pPr>
        <w:jc w:val="both"/>
        <w:rPr>
          <w:noProof/>
        </w:rPr>
      </w:pPr>
    </w:p>
    <w:p w14:paraId="17F400DE" w14:textId="06D1FC8C" w:rsidR="0093728A" w:rsidRDefault="0093728A" w:rsidP="005C0228">
      <w:pPr>
        <w:jc w:val="both"/>
        <w:rPr>
          <w:noProof/>
        </w:rPr>
      </w:pPr>
    </w:p>
    <w:p w14:paraId="40D24DAB" w14:textId="5EFA658C" w:rsidR="0093728A" w:rsidRDefault="0093728A" w:rsidP="005C0228">
      <w:pPr>
        <w:jc w:val="both"/>
        <w:rPr>
          <w:noProof/>
        </w:rPr>
      </w:pPr>
    </w:p>
    <w:p w14:paraId="47169030" w14:textId="47A66398" w:rsidR="0093728A" w:rsidRDefault="0093728A" w:rsidP="005C0228">
      <w:pPr>
        <w:jc w:val="both"/>
        <w:rPr>
          <w:noProof/>
        </w:rPr>
      </w:pPr>
    </w:p>
    <w:p w14:paraId="5547961C" w14:textId="36568C7C" w:rsidR="0093728A" w:rsidRDefault="0093728A" w:rsidP="005C0228">
      <w:pPr>
        <w:jc w:val="both"/>
        <w:rPr>
          <w:noProof/>
        </w:rPr>
      </w:pPr>
    </w:p>
    <w:p w14:paraId="3158427F" w14:textId="21FBC6A0" w:rsidR="0093728A" w:rsidRDefault="0093728A" w:rsidP="005C0228">
      <w:pPr>
        <w:jc w:val="both"/>
        <w:rPr>
          <w:noProof/>
        </w:rPr>
      </w:pPr>
    </w:p>
    <w:p w14:paraId="52FF9C59" w14:textId="77777777" w:rsidR="0093728A" w:rsidRDefault="0093728A" w:rsidP="005C0228">
      <w:pPr>
        <w:jc w:val="both"/>
        <w:rPr>
          <w:noProof/>
        </w:rPr>
      </w:pPr>
    </w:p>
    <w:p w14:paraId="33F9338F" w14:textId="77777777" w:rsidR="000060A5" w:rsidRDefault="000060A5" w:rsidP="000060A5">
      <w:pPr>
        <w:jc w:val="both"/>
      </w:pPr>
      <w:r>
        <w:lastRenderedPageBreak/>
        <w:t>Objetivo geral:</w:t>
      </w:r>
    </w:p>
    <w:p w14:paraId="7A3BC5B8" w14:textId="77777777" w:rsidR="000060A5" w:rsidRDefault="000060A5" w:rsidP="000060A5">
      <w:pPr>
        <w:jc w:val="both"/>
      </w:pPr>
      <w:r>
        <w:t xml:space="preserve">- </w:t>
      </w:r>
      <w:proofErr w:type="gramStart"/>
      <w:r>
        <w:rPr>
          <w:rFonts w:hint="eastAsia"/>
        </w:rPr>
        <w:t>impulsionar</w:t>
      </w:r>
      <w:proofErr w:type="gramEnd"/>
      <w:r>
        <w:rPr>
          <w:rFonts w:hint="eastAsia"/>
        </w:rPr>
        <w:t xml:space="preserve"> as discussões da </w:t>
      </w:r>
      <w:r>
        <w:t>criação do Banco XP pela corretora XP Investimentos</w:t>
      </w:r>
      <w:r>
        <w:rPr>
          <w:rFonts w:hint="eastAsia"/>
        </w:rPr>
        <w:t xml:space="preserve"> para os temas de </w:t>
      </w:r>
      <w:r>
        <w:t>estratégia de (crescimento)</w:t>
      </w:r>
      <w:r>
        <w:rPr>
          <w:rFonts w:hint="eastAsia"/>
        </w:rPr>
        <w:t xml:space="preserve"> em meio a inovação </w:t>
      </w:r>
      <w:proofErr w:type="spellStart"/>
      <w:r>
        <w:rPr>
          <w:rFonts w:hint="eastAsia"/>
        </w:rPr>
        <w:t>tecnol</w:t>
      </w:r>
      <w:proofErr w:type="spellEnd"/>
      <w:r>
        <w:rPr>
          <w:rFonts w:hint="eastAsia"/>
        </w:rPr>
        <w:t>ó</w:t>
      </w:r>
      <w:proofErr w:type="spellStart"/>
      <w:r>
        <w:rPr>
          <w:rFonts w:hint="eastAsia"/>
        </w:rPr>
        <w:t>gica</w:t>
      </w:r>
      <w:proofErr w:type="spellEnd"/>
      <w:r>
        <w:t xml:space="preserve"> e competitividade </w:t>
      </w:r>
      <w:r>
        <w:rPr>
          <w:rFonts w:hint="eastAsia"/>
        </w:rPr>
        <w:t>no mercado financeiro brasileiro.</w:t>
      </w:r>
    </w:p>
    <w:p w14:paraId="621D1CB4" w14:textId="77777777" w:rsidR="000060A5" w:rsidRDefault="000060A5" w:rsidP="000060A5">
      <w:pPr>
        <w:jc w:val="both"/>
      </w:pPr>
      <w:r>
        <w:t>Objetivos específicos (focar na XP aqui):</w:t>
      </w:r>
    </w:p>
    <w:p w14:paraId="11E2FEC9" w14:textId="77777777" w:rsidR="000060A5" w:rsidRDefault="000060A5" w:rsidP="000060A5">
      <w:pPr>
        <w:jc w:val="both"/>
      </w:pPr>
      <w:r>
        <w:t xml:space="preserve">- </w:t>
      </w:r>
      <w:r w:rsidRPr="005C0C02">
        <w:rPr>
          <w:rFonts w:hint="eastAsia"/>
        </w:rPr>
        <w:t>Descrever</w:t>
      </w:r>
      <w:r>
        <w:t xml:space="preserve"> a atuação das corretoras no Brasil</w:t>
      </w:r>
    </w:p>
    <w:p w14:paraId="4C550CE2" w14:textId="77777777" w:rsidR="000060A5" w:rsidRDefault="000060A5" w:rsidP="000060A5">
      <w:pPr>
        <w:jc w:val="both"/>
      </w:pPr>
      <w:r>
        <w:t>- Descrever a atuação dos bancos digitais no Brasil</w:t>
      </w:r>
    </w:p>
    <w:p w14:paraId="75DC05DA" w14:textId="77777777" w:rsidR="000060A5" w:rsidRDefault="000060A5" w:rsidP="000060A5">
      <w:pPr>
        <w:jc w:val="both"/>
      </w:pPr>
      <w:r>
        <w:t xml:space="preserve">- Analisar </w:t>
      </w:r>
      <w:proofErr w:type="spellStart"/>
      <w:r>
        <w:t>xxx</w:t>
      </w:r>
      <w:proofErr w:type="spellEnd"/>
    </w:p>
    <w:p w14:paraId="14D96E8A" w14:textId="77777777" w:rsidR="000060A5" w:rsidRDefault="000060A5" w:rsidP="000060A5">
      <w:pPr>
        <w:jc w:val="both"/>
      </w:pPr>
      <w:r>
        <w:t xml:space="preserve">- </w:t>
      </w:r>
      <w:proofErr w:type="gramStart"/>
      <w:r>
        <w:t>todo</w:t>
      </w:r>
      <w:proofErr w:type="gramEnd"/>
      <w:r>
        <w:t>: sondar os gestores para participar da pesquisa e estratégia da empresa em mudança no setor, tendencias sociais e de consumo, novos produtos</w:t>
      </w:r>
    </w:p>
    <w:p w14:paraId="6F893844" w14:textId="77777777" w:rsidR="0093728A" w:rsidRDefault="0093728A" w:rsidP="000060A5">
      <w:pPr>
        <w:ind w:firstLine="709"/>
        <w:jc w:val="both"/>
        <w:rPr>
          <w:noProof/>
        </w:rPr>
      </w:pPr>
    </w:p>
    <w:p w14:paraId="63FB4AD6" w14:textId="77777777" w:rsidR="0093728A" w:rsidRDefault="0093728A" w:rsidP="0093728A">
      <w:pPr>
        <w:jc w:val="both"/>
        <w:rPr>
          <w:noProof/>
        </w:rPr>
      </w:pPr>
      <w:r>
        <w:rPr>
          <w:noProof/>
        </w:rPr>
        <w:t>A agenda da pesquisa é descobrir mais</w:t>
      </w:r>
    </w:p>
    <w:p w14:paraId="3A72EFAD" w14:textId="77777777" w:rsidR="0093728A" w:rsidRDefault="0093728A" w:rsidP="0093728A">
      <w:pPr>
        <w:jc w:val="both"/>
        <w:rPr>
          <w:noProof/>
        </w:rPr>
      </w:pPr>
      <w:r>
        <w:rPr>
          <w:noProof/>
        </w:rPr>
        <w:t>sobre o trabalho da estratégia e como os estrategistas</w:t>
      </w:r>
    </w:p>
    <w:p w14:paraId="666183F5" w14:textId="77777777" w:rsidR="0093728A" w:rsidRDefault="0093728A" w:rsidP="0093728A">
      <w:pPr>
        <w:jc w:val="both"/>
        <w:rPr>
          <w:noProof/>
        </w:rPr>
      </w:pPr>
      <w:r>
        <w:rPr>
          <w:noProof/>
        </w:rPr>
        <w:t>aprenda a fazê-lo. O desafio para o ensino é descobrir</w:t>
      </w:r>
    </w:p>
    <w:p w14:paraId="46102C1D" w14:textId="77777777" w:rsidR="0093728A" w:rsidRDefault="0093728A" w:rsidP="0093728A">
      <w:pPr>
        <w:jc w:val="both"/>
        <w:rPr>
          <w:noProof/>
        </w:rPr>
      </w:pPr>
      <w:r>
        <w:rPr>
          <w:noProof/>
        </w:rPr>
        <w:t>novas maneiras de fazer a diferença na forma como a estratégia é</w:t>
      </w:r>
    </w:p>
    <w:p w14:paraId="757933C4" w14:textId="77777777" w:rsidR="0093728A" w:rsidRDefault="0093728A" w:rsidP="0093728A">
      <w:pPr>
        <w:jc w:val="both"/>
        <w:rPr>
          <w:noProof/>
        </w:rPr>
      </w:pPr>
      <w:r>
        <w:rPr>
          <w:noProof/>
        </w:rPr>
        <w:t xml:space="preserve">realmente realizado. (1996, whittington, </w:t>
      </w:r>
      <w:r w:rsidRPr="00055761">
        <w:rPr>
          <w:noProof/>
        </w:rPr>
        <w:t>Strategy as Practice</w:t>
      </w:r>
      <w:r>
        <w:rPr>
          <w:noProof/>
        </w:rPr>
        <w:t>)</w:t>
      </w:r>
    </w:p>
    <w:p w14:paraId="0D04BBB4" w14:textId="77777777" w:rsidR="0093728A" w:rsidRDefault="0093728A" w:rsidP="000060A5">
      <w:pPr>
        <w:ind w:firstLine="709"/>
        <w:jc w:val="both"/>
        <w:rPr>
          <w:noProof/>
        </w:rPr>
      </w:pPr>
    </w:p>
    <w:p w14:paraId="1E941077" w14:textId="77777777" w:rsidR="00C962DB" w:rsidRDefault="00C962DB" w:rsidP="00C962DB">
      <w:pPr>
        <w:jc w:val="both"/>
      </w:pPr>
      <w:r>
        <w:t>Objetivo geral:</w:t>
      </w:r>
    </w:p>
    <w:p w14:paraId="32E8271E" w14:textId="1A15245F" w:rsidR="00981879" w:rsidRDefault="00981879" w:rsidP="00C962DB">
      <w:pPr>
        <w:jc w:val="both"/>
        <w:rPr>
          <w:noProof/>
        </w:rPr>
      </w:pPr>
      <w:bookmarkStart w:id="35" w:name="_Hlk105008826"/>
      <w:r>
        <w:rPr>
          <w:noProof/>
        </w:rPr>
        <w:t xml:space="preserve">Analisar </w:t>
      </w:r>
    </w:p>
    <w:p w14:paraId="15D8AF73" w14:textId="0A3F212B" w:rsidR="000A2E51" w:rsidRDefault="00E86797" w:rsidP="00C962DB">
      <w:pPr>
        <w:jc w:val="both"/>
        <w:rPr>
          <w:noProof/>
        </w:rPr>
      </w:pPr>
      <w:r>
        <w:rPr>
          <w:noProof/>
        </w:rPr>
        <w:t>Compreender</w:t>
      </w:r>
      <w:r w:rsidR="000A2E51">
        <w:rPr>
          <w:noProof/>
        </w:rPr>
        <w:t xml:space="preserve"> </w:t>
      </w:r>
      <w:r w:rsidR="000A2E51" w:rsidRPr="000A2E51">
        <w:rPr>
          <w:noProof/>
        </w:rPr>
        <w:t xml:space="preserve">a estratégia de desenvolvimento do Banco XP </w:t>
      </w:r>
      <w:r w:rsidR="00942D26">
        <w:rPr>
          <w:noProof/>
        </w:rPr>
        <w:t>à luz da teoria</w:t>
      </w:r>
      <w:r w:rsidR="00172B28">
        <w:rPr>
          <w:noProof/>
        </w:rPr>
        <w:t xml:space="preserve"> da estratégia como prática social</w:t>
      </w:r>
      <w:bookmarkEnd w:id="35"/>
      <w:r w:rsidR="008B760E">
        <w:rPr>
          <w:noProof/>
        </w:rPr>
        <w:t>, com foco</w:t>
      </w:r>
      <w:r w:rsidR="000A2E51" w:rsidRPr="000A2E51">
        <w:rPr>
          <w:noProof/>
        </w:rPr>
        <w:t xml:space="preserve"> nas pessoas que fazem a estratégia de um banco digital em </w:t>
      </w:r>
      <w:r w:rsidR="00471BD6">
        <w:rPr>
          <w:noProof/>
        </w:rPr>
        <w:t>três</w:t>
      </w:r>
      <w:r w:rsidR="000A2E51" w:rsidRPr="000A2E51">
        <w:rPr>
          <w:noProof/>
        </w:rPr>
        <w:t xml:space="preserve"> níveis hierárquicos.</w:t>
      </w:r>
    </w:p>
    <w:p w14:paraId="17B07FF8" w14:textId="50BADE6B" w:rsidR="00471BD6" w:rsidRDefault="00471BD6" w:rsidP="00471BD6">
      <w:pPr>
        <w:jc w:val="both"/>
      </w:pPr>
      <w:r>
        <w:t>Objetivos específicos (focar na XP aqui):</w:t>
      </w:r>
    </w:p>
    <w:p w14:paraId="2BF38DE2" w14:textId="71A31171" w:rsidR="00170EBB" w:rsidRDefault="00170EBB" w:rsidP="00471BD6">
      <w:pPr>
        <w:jc w:val="both"/>
      </w:pPr>
      <w:r>
        <w:t xml:space="preserve">- </w:t>
      </w:r>
      <w:proofErr w:type="gramStart"/>
      <w:r w:rsidR="00E50690">
        <w:t>bancos</w:t>
      </w:r>
      <w:proofErr w:type="gramEnd"/>
      <w:r w:rsidR="00E50690">
        <w:t xml:space="preserve"> digitais</w:t>
      </w:r>
    </w:p>
    <w:p w14:paraId="0E50B526" w14:textId="6608929E" w:rsidR="00170EBB" w:rsidRDefault="00170EBB" w:rsidP="00471BD6">
      <w:pPr>
        <w:jc w:val="both"/>
      </w:pPr>
      <w:r>
        <w:t>-</w:t>
      </w:r>
      <w:r w:rsidR="00E50690">
        <w:t xml:space="preserve"> </w:t>
      </w:r>
      <w:proofErr w:type="gramStart"/>
      <w:r w:rsidR="00E50690">
        <w:t>estratégia</w:t>
      </w:r>
      <w:proofErr w:type="gramEnd"/>
      <w:r w:rsidR="00E50690">
        <w:t xml:space="preserve"> como prática</w:t>
      </w:r>
    </w:p>
    <w:p w14:paraId="10D50CAE" w14:textId="6EA44373" w:rsidR="00170EBB" w:rsidRDefault="00170EBB" w:rsidP="00471BD6">
      <w:pPr>
        <w:jc w:val="both"/>
      </w:pPr>
      <w:r>
        <w:t>-</w:t>
      </w:r>
      <w:r w:rsidR="00E50690">
        <w:t xml:space="preserve"> </w:t>
      </w:r>
      <w:r w:rsidR="00E50690">
        <w:rPr>
          <w:noProof/>
        </w:rPr>
        <w:t xml:space="preserve">Compreender </w:t>
      </w:r>
      <w:r w:rsidR="00E50690" w:rsidRPr="000A2E51">
        <w:rPr>
          <w:noProof/>
        </w:rPr>
        <w:t xml:space="preserve">a estratégia de desenvolvimento do Banco XP </w:t>
      </w:r>
      <w:r w:rsidR="00E50690">
        <w:rPr>
          <w:noProof/>
        </w:rPr>
        <w:t>à luz da teoria da estratégia como prática social</w:t>
      </w:r>
    </w:p>
    <w:p w14:paraId="06D5496E" w14:textId="77777777" w:rsidR="00471BD6" w:rsidRDefault="00471BD6" w:rsidP="00C962DB">
      <w:pPr>
        <w:jc w:val="both"/>
      </w:pPr>
    </w:p>
    <w:p w14:paraId="17C1E96B" w14:textId="05246506" w:rsidR="000A2E51" w:rsidRDefault="000A2E51" w:rsidP="007B5BBB">
      <w:pPr>
        <w:ind w:firstLine="0"/>
        <w:jc w:val="both"/>
        <w:rPr>
          <w:noProof/>
        </w:rPr>
      </w:pPr>
    </w:p>
    <w:p w14:paraId="60443EAA" w14:textId="3524F565" w:rsidR="000A2E51" w:rsidRDefault="000A2E51" w:rsidP="007B5BBB">
      <w:pPr>
        <w:ind w:firstLine="0"/>
        <w:jc w:val="both"/>
        <w:rPr>
          <w:noProof/>
        </w:rPr>
      </w:pPr>
    </w:p>
    <w:p w14:paraId="65E70446" w14:textId="6A9BD070" w:rsidR="000A2E51" w:rsidRDefault="000A2E51" w:rsidP="007B5BBB">
      <w:pPr>
        <w:ind w:firstLine="0"/>
        <w:jc w:val="both"/>
        <w:rPr>
          <w:noProof/>
        </w:rPr>
      </w:pPr>
    </w:p>
    <w:p w14:paraId="76983ED0" w14:textId="49AEA181" w:rsidR="000A2E51" w:rsidRDefault="000A2E51" w:rsidP="007B5BBB">
      <w:pPr>
        <w:ind w:firstLine="0"/>
        <w:jc w:val="both"/>
        <w:rPr>
          <w:noProof/>
        </w:rPr>
      </w:pPr>
    </w:p>
    <w:p w14:paraId="4B76BA17" w14:textId="24CDD13C" w:rsidR="000A2E51" w:rsidRDefault="000A2E51" w:rsidP="007B5BBB">
      <w:pPr>
        <w:ind w:firstLine="0"/>
        <w:jc w:val="both"/>
        <w:rPr>
          <w:noProof/>
        </w:rPr>
      </w:pPr>
    </w:p>
    <w:p w14:paraId="06E0AC37" w14:textId="743B5D0B" w:rsidR="000A2E51" w:rsidRDefault="000A2E51" w:rsidP="007B5BBB">
      <w:pPr>
        <w:ind w:firstLine="0"/>
        <w:jc w:val="both"/>
        <w:rPr>
          <w:noProof/>
        </w:rPr>
      </w:pPr>
    </w:p>
    <w:p w14:paraId="6A030A59" w14:textId="77777777" w:rsidR="000A2E51" w:rsidRDefault="000A2E51" w:rsidP="007B5BBB">
      <w:pPr>
        <w:ind w:firstLine="0"/>
        <w:jc w:val="both"/>
        <w:rPr>
          <w:noProof/>
        </w:rPr>
      </w:pPr>
    </w:p>
    <w:p w14:paraId="43E891A5" w14:textId="080E7D71" w:rsidR="00614AAB" w:rsidRPr="00664D56" w:rsidRDefault="00F21668" w:rsidP="000A2E51">
      <w:pPr>
        <w:pStyle w:val="Ttulo1"/>
        <w:rPr>
          <w:rStyle w:val="Forte"/>
          <w:b/>
          <w:bCs/>
          <w:kern w:val="48"/>
        </w:rPr>
      </w:pPr>
      <w:r>
        <w:rPr>
          <w:noProof/>
        </w:rPr>
        <w:br w:type="page"/>
      </w:r>
      <w:r w:rsidR="002A14EF" w:rsidRPr="007948B6">
        <w:rPr>
          <w:noProof/>
        </w:rPr>
        <w:lastRenderedPageBreak/>
        <w:t>BANCOS DIGITAIS</w:t>
      </w:r>
    </w:p>
    <w:p w14:paraId="06F336A5" w14:textId="77777777" w:rsidR="00614AAB" w:rsidRPr="00763C95" w:rsidRDefault="00614AAB">
      <w:pPr>
        <w:pStyle w:val="Corpodetexto"/>
        <w:widowControl/>
        <w:spacing w:after="0" w:line="360" w:lineRule="auto"/>
        <w:jc w:val="both"/>
        <w:rPr>
          <w:rFonts w:cs="Times New Roman"/>
          <w:b/>
        </w:rPr>
      </w:pPr>
    </w:p>
    <w:p w14:paraId="3B840832" w14:textId="60461E35" w:rsidR="00614AAB" w:rsidRPr="00763C95" w:rsidRDefault="00A45142" w:rsidP="00E14E12">
      <w:pPr>
        <w:pStyle w:val="Subttulo"/>
      </w:pPr>
      <w:r>
        <w:t>E</w:t>
      </w:r>
      <w:r w:rsidR="00F56A30">
        <w:t>volução dos Bancos Digitais no Brasil</w:t>
      </w:r>
    </w:p>
    <w:p w14:paraId="533B3F1A" w14:textId="77777777" w:rsidR="00614AAB" w:rsidRPr="00763C95" w:rsidRDefault="00614AAB">
      <w:pPr>
        <w:pStyle w:val="Corpodetexto"/>
        <w:widowControl/>
        <w:spacing w:after="0" w:line="360" w:lineRule="auto"/>
        <w:jc w:val="both"/>
        <w:rPr>
          <w:rFonts w:cs="Times New Roman"/>
        </w:rPr>
      </w:pPr>
    </w:p>
    <w:p w14:paraId="1D46A8FB" w14:textId="77777777" w:rsidR="00DF6040" w:rsidRDefault="007A412C"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Quando surgiu a primeira iniciativa no brasi</w:t>
      </w:r>
      <w:r w:rsidR="00A37FD0">
        <w:rPr>
          <w:rFonts w:cs="Times New Roman"/>
          <w:color w:val="FF0000"/>
          <w:lang w:eastAsia="pt-BR"/>
        </w:rPr>
        <w:t>l e inspirada em que? Nos bancos digitais internacionais?</w:t>
      </w:r>
      <w:r w:rsidR="00F6759F">
        <w:rPr>
          <w:rFonts w:cs="Times New Roman"/>
          <w:color w:val="FF0000"/>
          <w:lang w:eastAsia="pt-BR"/>
        </w:rPr>
        <w:t xml:space="preserve"> Como surgiu?</w:t>
      </w:r>
      <w:r w:rsidR="008877A5">
        <w:rPr>
          <w:rFonts w:cs="Times New Roman"/>
          <w:color w:val="FF0000"/>
          <w:lang w:eastAsia="pt-BR"/>
        </w:rPr>
        <w:t xml:space="preserve"> Quais serviços ofereciam tanto os bancos brasileiros quanto os internacionais? E depois o que aconteceu com eles?</w:t>
      </w:r>
      <w:r w:rsidR="00E6073D">
        <w:rPr>
          <w:rFonts w:cs="Times New Roman"/>
          <w:color w:val="FF0000"/>
          <w:lang w:eastAsia="pt-BR"/>
        </w:rPr>
        <w:t xml:space="preserve"> </w:t>
      </w:r>
    </w:p>
    <w:p w14:paraId="3D585610" w14:textId="4DE49D38" w:rsidR="00DF6040" w:rsidRDefault="00E6073D"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 xml:space="preserve">Por que os bancos digitais surgiram? </w:t>
      </w:r>
      <w:r w:rsidR="00134829">
        <w:rPr>
          <w:rFonts w:cs="Times New Roman"/>
          <w:color w:val="FF0000"/>
          <w:lang w:eastAsia="pt-BR"/>
        </w:rPr>
        <w:t>(comportamento do consumidor!)</w:t>
      </w:r>
    </w:p>
    <w:p w14:paraId="37D204AB" w14:textId="00EA677A" w:rsidR="00E6073D" w:rsidRDefault="00E6073D"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Características de um banco digital</w:t>
      </w:r>
    </w:p>
    <w:p w14:paraId="3B90679F" w14:textId="1666F7BD" w:rsidR="00DF6040" w:rsidRDefault="00DF6040" w:rsidP="00E6073D">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Regulamentação no Brasil</w:t>
      </w:r>
    </w:p>
    <w:p w14:paraId="073AB84C" w14:textId="61547FA7" w:rsidR="00DF6040" w:rsidRDefault="00DF6040" w:rsidP="006066DE">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Linha do tempo dos bancos digitais no Brasil</w:t>
      </w:r>
    </w:p>
    <w:p w14:paraId="01B216D8" w14:textId="093F1755" w:rsidR="001A31A6" w:rsidRPr="006066DE" w:rsidRDefault="002614BB" w:rsidP="006066DE">
      <w:pPr>
        <w:widowControl/>
        <w:numPr>
          <w:ilvl w:val="0"/>
          <w:numId w:val="5"/>
        </w:numPr>
        <w:suppressAutoHyphens w:val="0"/>
        <w:jc w:val="both"/>
        <w:textAlignment w:val="auto"/>
        <w:rPr>
          <w:rFonts w:cs="Times New Roman"/>
          <w:color w:val="FF0000"/>
          <w:lang w:eastAsia="pt-BR"/>
        </w:rPr>
      </w:pPr>
      <w:r>
        <w:rPr>
          <w:rFonts w:cs="Times New Roman"/>
          <w:color w:val="FF0000"/>
          <w:lang w:eastAsia="pt-BR"/>
        </w:rPr>
        <w:t xml:space="preserve">Dados/gráficos sobre bancos digitais e </w:t>
      </w:r>
      <w:proofErr w:type="spellStart"/>
      <w:r>
        <w:rPr>
          <w:rFonts w:cs="Times New Roman"/>
          <w:color w:val="FF0000"/>
          <w:lang w:eastAsia="pt-BR"/>
        </w:rPr>
        <w:t>fintechs</w:t>
      </w:r>
      <w:proofErr w:type="spellEnd"/>
    </w:p>
    <w:p w14:paraId="0AAA0C6F" w14:textId="0F09D995" w:rsidR="003F5AFC" w:rsidRDefault="003F5AFC">
      <w:pPr>
        <w:widowControl/>
        <w:suppressAutoHyphens w:val="0"/>
        <w:jc w:val="both"/>
        <w:textAlignment w:val="auto"/>
        <w:rPr>
          <w:rFonts w:cs="Times New Roman"/>
          <w:color w:val="FF0000"/>
          <w:lang w:eastAsia="pt-BR"/>
        </w:rPr>
      </w:pPr>
    </w:p>
    <w:p w14:paraId="66BE8A62" w14:textId="6569F896" w:rsidR="00F6759F" w:rsidRPr="00F6759F" w:rsidRDefault="002F507E">
      <w:pPr>
        <w:widowControl/>
        <w:suppressAutoHyphens w:val="0"/>
        <w:jc w:val="both"/>
        <w:textAlignment w:val="auto"/>
        <w:rPr>
          <w:rFonts w:cs="Times New Roman"/>
          <w:lang w:eastAsia="pt-BR"/>
        </w:rPr>
      </w:pPr>
      <w:r>
        <w:rPr>
          <w:rFonts w:cs="Times New Roman"/>
          <w:lang w:eastAsia="pt-BR"/>
        </w:rPr>
        <w:t>No Brasil, o</w:t>
      </w:r>
      <w:r w:rsidR="00F14531">
        <w:rPr>
          <w:rFonts w:cs="Times New Roman"/>
          <w:lang w:eastAsia="pt-BR"/>
        </w:rPr>
        <w:t>s</w:t>
      </w:r>
      <w:r w:rsidR="009A4404">
        <w:rPr>
          <w:rFonts w:cs="Times New Roman"/>
          <w:lang w:eastAsia="pt-BR"/>
        </w:rPr>
        <w:t xml:space="preserve"> primeiros bancos nacionais</w:t>
      </w:r>
      <w:r w:rsidR="00203CA5">
        <w:rPr>
          <w:rFonts w:cs="Times New Roman"/>
          <w:lang w:eastAsia="pt-BR"/>
        </w:rPr>
        <w:t xml:space="preserve"> </w:t>
      </w:r>
      <w:r>
        <w:rPr>
          <w:rFonts w:cs="Times New Roman"/>
          <w:lang w:eastAsia="pt-BR"/>
        </w:rPr>
        <w:t>que começaram a oferecer</w:t>
      </w:r>
      <w:r w:rsidR="00235291">
        <w:rPr>
          <w:rFonts w:cs="Times New Roman"/>
          <w:lang w:eastAsia="pt-BR"/>
        </w:rPr>
        <w:t xml:space="preserve"> atendimento </w:t>
      </w:r>
      <w:r w:rsidR="00652C5D">
        <w:rPr>
          <w:rFonts w:cs="Times New Roman"/>
          <w:lang w:eastAsia="pt-BR"/>
        </w:rPr>
        <w:t xml:space="preserve">exclusivamente </w:t>
      </w:r>
      <w:r w:rsidR="004C0B7F">
        <w:rPr>
          <w:rFonts w:cs="Times New Roman"/>
          <w:lang w:eastAsia="pt-BR"/>
        </w:rPr>
        <w:t>remoto e, portanto, sem o uso de agências</w:t>
      </w:r>
      <w:r w:rsidR="00854625">
        <w:rPr>
          <w:rFonts w:cs="Times New Roman"/>
          <w:lang w:eastAsia="pt-BR"/>
        </w:rPr>
        <w:t xml:space="preserve"> </w:t>
      </w:r>
      <w:r w:rsidR="00F32A26">
        <w:rPr>
          <w:rFonts w:cs="Times New Roman"/>
          <w:lang w:eastAsia="pt-BR"/>
        </w:rPr>
        <w:t xml:space="preserve">foram </w:t>
      </w:r>
      <w:r w:rsidR="00F32A26">
        <w:t>o Unibanco, o Real e o Bandeirantes</w:t>
      </w:r>
      <w:r w:rsidR="007445FD">
        <w:t xml:space="preserve">. </w:t>
      </w:r>
      <w:r w:rsidR="00F20A20">
        <w:t>A ideia</w:t>
      </w:r>
      <w:r w:rsidR="00CE5B47">
        <w:t xml:space="preserve"> de implantar um</w:t>
      </w:r>
      <w:r w:rsidR="00F20A20">
        <w:t xml:space="preserve"> modelo de</w:t>
      </w:r>
      <w:r w:rsidR="00CE5B47">
        <w:t xml:space="preserve"> </w:t>
      </w:r>
      <w:r w:rsidR="00F20A20">
        <w:t xml:space="preserve">negócio </w:t>
      </w:r>
      <w:r w:rsidR="005D7532">
        <w:t xml:space="preserve">digital </w:t>
      </w:r>
      <w:r w:rsidR="00FB250F">
        <w:t>foi inspirada no</w:t>
      </w:r>
      <w:r w:rsidR="00084731">
        <w:t>s</w:t>
      </w:r>
      <w:r w:rsidR="00FB250F">
        <w:t xml:space="preserve"> bancos </w:t>
      </w:r>
      <w:proofErr w:type="spellStart"/>
      <w:r w:rsidR="00FB250F">
        <w:t>Cortal</w:t>
      </w:r>
      <w:proofErr w:type="spellEnd"/>
      <w:r w:rsidR="00FB250F">
        <w:t xml:space="preserve"> da França e </w:t>
      </w:r>
      <w:proofErr w:type="spellStart"/>
      <w:r w:rsidR="00FB250F">
        <w:t>First</w:t>
      </w:r>
      <w:proofErr w:type="spellEnd"/>
      <w:r w:rsidR="00FB250F">
        <w:t xml:space="preserve"> Direct da Inglaterra</w:t>
      </w:r>
      <w:r w:rsidR="0057363D">
        <w:t xml:space="preserve"> (</w:t>
      </w:r>
      <w:r w:rsidR="0057363D" w:rsidRPr="0057363D">
        <w:rPr>
          <w:rFonts w:hint="eastAsia"/>
        </w:rPr>
        <w:t>VEIGA</w:t>
      </w:r>
      <w:r w:rsidR="00301B68">
        <w:t xml:space="preserve"> </w:t>
      </w:r>
      <w:r w:rsidR="00580911">
        <w:t>&amp;</w:t>
      </w:r>
      <w:r w:rsidR="0057363D" w:rsidRPr="0057363D">
        <w:rPr>
          <w:rFonts w:hint="eastAsia"/>
        </w:rPr>
        <w:t xml:space="preserve"> OLIVEIRA</w:t>
      </w:r>
      <w:r w:rsidR="0057363D">
        <w:t xml:space="preserve">, </w:t>
      </w:r>
      <w:r w:rsidR="0057363D" w:rsidRPr="0057363D">
        <w:rPr>
          <w:rFonts w:hint="eastAsia"/>
        </w:rPr>
        <w:t>2006)</w:t>
      </w:r>
      <w:r w:rsidR="005151D5">
        <w:t>.</w:t>
      </w:r>
      <w:r w:rsidR="00084731">
        <w:t xml:space="preserve"> </w:t>
      </w:r>
    </w:p>
    <w:p w14:paraId="0EDF69DD" w14:textId="77777777" w:rsidR="0018304F" w:rsidRPr="0018304F" w:rsidRDefault="0018304F" w:rsidP="0018304F">
      <w:pPr>
        <w:widowControl/>
        <w:suppressAutoHyphens w:val="0"/>
        <w:jc w:val="both"/>
        <w:textAlignment w:val="auto"/>
        <w:rPr>
          <w:rFonts w:cs="Times New Roman"/>
          <w:lang w:eastAsia="pt-BR"/>
        </w:rPr>
      </w:pPr>
      <w:r w:rsidRPr="0018304F">
        <w:rPr>
          <w:rFonts w:cs="Times New Roman" w:hint="eastAsia"/>
          <w:lang w:eastAsia="pt-BR"/>
        </w:rPr>
        <w:t>Os bancos digitais são instituições financeiras autorizadas pelo Banco Central a atuar como bancos comerciais e, portanto, oferecendo produtos e serviços semelhantes aos mesmos. Seu grande diferencial é a ausência de agências físicas, a cobrança de taxas e tarifas reduzidas ou nulas e comunicação 100% por meio da interface mobile, sem a necessidade de recorrer a atendimentos presenciais.</w:t>
      </w:r>
    </w:p>
    <w:p w14:paraId="7EAC830C" w14:textId="2F8CA41D" w:rsidR="0018304F" w:rsidRDefault="0018304F" w:rsidP="0018304F">
      <w:pPr>
        <w:widowControl/>
        <w:suppressAutoHyphens w:val="0"/>
        <w:jc w:val="both"/>
        <w:textAlignment w:val="auto"/>
        <w:rPr>
          <w:rFonts w:cs="Times New Roman"/>
          <w:lang w:eastAsia="pt-BR"/>
        </w:rPr>
      </w:pPr>
      <w:r w:rsidRPr="0018304F">
        <w:rPr>
          <w:rFonts w:cs="Times New Roman" w:hint="eastAsia"/>
          <w:lang w:eastAsia="pt-BR"/>
        </w:rPr>
        <w:t>Este tipo de instituição oferece as contas digitais que, entre seus diferenciais, conta com cobertura do FGC (Fundo Garantidor de Créditos), que cobre em até R$ 250 mil por instituição e por CPF (Cadastro Pessoa Física) ou CNPJ (Cadastro Nacional Pessoa Jurídica), em casos de extrajudicial, falência ou insolvência das instituições.</w:t>
      </w:r>
    </w:p>
    <w:p w14:paraId="4180C660" w14:textId="2FB1E0A4" w:rsidR="003479A8" w:rsidRDefault="003479A8" w:rsidP="0018304F">
      <w:pPr>
        <w:widowControl/>
        <w:suppressAutoHyphens w:val="0"/>
        <w:jc w:val="both"/>
        <w:textAlignment w:val="auto"/>
        <w:rPr>
          <w:rFonts w:cs="Times New Roman"/>
          <w:lang w:eastAsia="pt-BR"/>
        </w:rPr>
      </w:pPr>
      <w:r>
        <w:rPr>
          <w:rFonts w:cs="Times New Roman"/>
          <w:lang w:eastAsia="pt-BR"/>
        </w:rPr>
        <w:t>BCB:</w:t>
      </w:r>
    </w:p>
    <w:p w14:paraId="3B3E3BE0" w14:textId="1C9F7D2F" w:rsidR="00860F49" w:rsidRDefault="00E95652" w:rsidP="0018304F">
      <w:pPr>
        <w:widowControl/>
        <w:suppressAutoHyphens w:val="0"/>
        <w:jc w:val="both"/>
        <w:textAlignment w:val="auto"/>
      </w:pPr>
      <w:r>
        <w:rPr>
          <w:rFonts w:hint="eastAsia"/>
        </w:rPr>
        <w:t>O</w:t>
      </w:r>
      <w:r>
        <w:t xml:space="preserve">s bancos digitais </w:t>
      </w:r>
      <w:r w:rsidR="00855255">
        <w:t>são</w:t>
      </w:r>
      <w:r w:rsidR="00D37F48">
        <w:t xml:space="preserve"> autorizados pelo Banco Central do Brasil (BCB) </w:t>
      </w:r>
      <w:r w:rsidR="007858F9">
        <w:t>para</w:t>
      </w:r>
      <w:r w:rsidR="00F33C4E">
        <w:t xml:space="preserve"> funcionar</w:t>
      </w:r>
      <w:r w:rsidR="007858F9">
        <w:t>em</w:t>
      </w:r>
      <w:r w:rsidR="00F33C4E">
        <w:t xml:space="preserve"> como instituições bancárias</w:t>
      </w:r>
      <w:r w:rsidR="00932224">
        <w:t xml:space="preserve"> ou como </w:t>
      </w:r>
      <w:r w:rsidR="008968C4">
        <w:t>bancos múltiplos</w:t>
      </w:r>
      <w:r w:rsidR="00932224">
        <w:t xml:space="preserve">. </w:t>
      </w:r>
      <w:r w:rsidR="00963A43">
        <w:t>A</w:t>
      </w:r>
      <w:r w:rsidR="00F64B6C">
        <w:t>s instituições bancárias atuam como banco comercial ou de investimento</w:t>
      </w:r>
      <w:r w:rsidR="00336317">
        <w:t xml:space="preserve"> e os bancos múltiplos operam com</w:t>
      </w:r>
      <w:r w:rsidR="00B50B0D">
        <w:t xml:space="preserve"> pelo menos</w:t>
      </w:r>
      <w:r w:rsidR="0037747F">
        <w:t xml:space="preserve"> duas carteiras, sendo uma delas </w:t>
      </w:r>
      <w:r w:rsidR="006E3B6C">
        <w:t xml:space="preserve">comercial ou de investimento. </w:t>
      </w:r>
      <w:r w:rsidR="003D4ABC">
        <w:t xml:space="preserve">Portanto, para o </w:t>
      </w:r>
      <w:r w:rsidR="0028539A">
        <w:t>Banco Central, a denominação de banco digital</w:t>
      </w:r>
      <w:r w:rsidR="00B01310">
        <w:t xml:space="preserve"> refere-se a uma estratégia operacional e mercadológica</w:t>
      </w:r>
      <w:r w:rsidR="009D7313">
        <w:t xml:space="preserve"> caracterizada pelo</w:t>
      </w:r>
      <w:r w:rsidR="007C2298">
        <w:t xml:space="preserve"> relacionamento </w:t>
      </w:r>
      <w:r w:rsidR="00B27275">
        <w:t>exclusivamente remoto</w:t>
      </w:r>
      <w:r w:rsidR="00DB5A76">
        <w:t xml:space="preserve"> com os clientes. </w:t>
      </w:r>
    </w:p>
    <w:p w14:paraId="6646E312" w14:textId="0567D020" w:rsidR="003479A8" w:rsidRDefault="00457F30" w:rsidP="0018304F">
      <w:pPr>
        <w:widowControl/>
        <w:suppressAutoHyphens w:val="0"/>
        <w:jc w:val="both"/>
        <w:textAlignment w:val="auto"/>
      </w:pPr>
      <w:r>
        <w:lastRenderedPageBreak/>
        <w:t>D</w:t>
      </w:r>
      <w:r w:rsidR="003479A8">
        <w:t>eve-se obter autorização para funcionamento como uma instituição bancária, ou seja, como banco comercial ou de investimento ou, ainda, como banco múltiplo, autorizado a operar com pelo menos duas carteiras operacionais, devendo pelo menos uma delas ser carteira comercial ou de investimento. A categoria de banco digital é autodenominada, como estratégia operacional e mercadológica, tendo como ponto comum entre as instituições que assim se apresentam o relacionamento exclusivamente remoto e diferenciado com os clientes, normalmente ligado a vantagens e melhores experiências em termos de custos de serviços, facilidade de acesso e integração com outras conveniências e demandas do público.1</w:t>
      </w:r>
    </w:p>
    <w:p w14:paraId="67C2C648" w14:textId="4D9FC5D9" w:rsidR="002C3493" w:rsidRPr="0018304F" w:rsidRDefault="002C3493" w:rsidP="0018304F">
      <w:pPr>
        <w:widowControl/>
        <w:suppressAutoHyphens w:val="0"/>
        <w:jc w:val="both"/>
        <w:textAlignment w:val="auto"/>
        <w:rPr>
          <w:rFonts w:cs="Times New Roman"/>
          <w:lang w:eastAsia="pt-BR"/>
        </w:rPr>
      </w:pPr>
      <w:r>
        <w:t>Não existe, atualmente, regime de autorização e funcionamento específico para bancos digitais, que devem se enquadrar às normas aplicáveis aos demais bancos para fins de autorização. No entanto, algumas instituições financeiras vêm adotando modelos de negócio exclusivamente digitais, optando pela não abertura de agências ou postos de atendimento físicos. Usualmente, esses bancos oferecem abertura de conta simplificada, dispensa ou valor mais baixo de tarifas, maior transparência, melhor experiência do cliente e integração com outros serviços financeiros de natureza complementar ou até serviços não financeiros. Essa estratégia tem sido adotada tanto por grupos empresariais novos, adquirindo uma instituição financeira já autorizada ou entrando com o processo de autorização de uma nova instituição financeira, quanto por conglomerados financeiros já consolidados, que visam a uma maior inserção nesse nicho de mercado de negócio digital.</w:t>
      </w:r>
    </w:p>
    <w:p w14:paraId="2B4ACEBD" w14:textId="265A0C83" w:rsidR="007A412C" w:rsidRDefault="00B963FB">
      <w:pPr>
        <w:widowControl/>
        <w:suppressAutoHyphens w:val="0"/>
        <w:jc w:val="both"/>
        <w:textAlignment w:val="auto"/>
        <w:rPr>
          <w:rFonts w:cs="Times New Roman"/>
          <w:color w:val="FF0000"/>
          <w:lang w:eastAsia="pt-BR"/>
        </w:rPr>
      </w:pPr>
      <w:r>
        <w:rPr>
          <w:rFonts w:cs="Times New Roman"/>
          <w:color w:val="FF0000"/>
          <w:lang w:eastAsia="pt-BR"/>
        </w:rPr>
        <w:t>Linha do tempo dos bancos digitais no Brasil</w:t>
      </w:r>
    </w:p>
    <w:p w14:paraId="2E56B85D" w14:textId="56A9D443" w:rsidR="00002615" w:rsidRDefault="00002615">
      <w:pPr>
        <w:widowControl/>
        <w:suppressAutoHyphens w:val="0"/>
        <w:jc w:val="both"/>
        <w:textAlignment w:val="auto"/>
        <w:rPr>
          <w:rFonts w:cs="Times New Roman"/>
          <w:color w:val="FF0000"/>
          <w:lang w:eastAsia="pt-BR"/>
        </w:rPr>
      </w:pPr>
      <w:r>
        <w:rPr>
          <w:rFonts w:cs="Times New Roman"/>
          <w:color w:val="FF0000"/>
          <w:lang w:eastAsia="pt-BR"/>
        </w:rPr>
        <w:t>- Estratégia como Prática</w:t>
      </w:r>
    </w:p>
    <w:p w14:paraId="679EB436" w14:textId="1297DBF9" w:rsidR="00B963FB" w:rsidRDefault="00002615">
      <w:pPr>
        <w:widowControl/>
        <w:suppressAutoHyphens w:val="0"/>
        <w:jc w:val="both"/>
        <w:textAlignment w:val="auto"/>
        <w:rPr>
          <w:rFonts w:cs="Times New Roman"/>
          <w:color w:val="FF0000"/>
          <w:lang w:eastAsia="pt-BR"/>
        </w:rPr>
      </w:pPr>
      <w:r>
        <w:rPr>
          <w:rFonts w:cs="Times New Roman"/>
          <w:color w:val="FF0000"/>
          <w:lang w:eastAsia="pt-BR"/>
        </w:rPr>
        <w:t>Apresentação, propostas, justificativa, tripé e críticas de outros autores</w:t>
      </w:r>
    </w:p>
    <w:p w14:paraId="0285933D" w14:textId="1AE1D758" w:rsidR="00614AAB" w:rsidRDefault="00AB101D" w:rsidP="00410D6D">
      <w:pPr>
        <w:pStyle w:val="Subttulo"/>
      </w:pPr>
      <w:r>
        <w:t xml:space="preserve">Diferenças entre Bancos Digitais e </w:t>
      </w:r>
      <w:proofErr w:type="spellStart"/>
      <w:r>
        <w:t>Fintechs</w:t>
      </w:r>
      <w:proofErr w:type="spellEnd"/>
    </w:p>
    <w:p w14:paraId="650EFAC5" w14:textId="77777777" w:rsidR="00410D6D" w:rsidRPr="00410D6D" w:rsidRDefault="00410D6D" w:rsidP="00410D6D"/>
    <w:p w14:paraId="596E2CE0" w14:textId="25FD8A1A" w:rsidR="00614AAB" w:rsidRPr="00763C95" w:rsidRDefault="00442D72" w:rsidP="000A2E51">
      <w:pPr>
        <w:pStyle w:val="Ttulo1"/>
      </w:pPr>
      <w:r>
        <w:br w:type="page"/>
      </w:r>
      <w:r w:rsidR="00CE7955">
        <w:lastRenderedPageBreak/>
        <w:t xml:space="preserve">ESTRATÉGIA </w:t>
      </w:r>
      <w:r w:rsidR="00F50E30">
        <w:t>COMO PRÁTICA</w:t>
      </w:r>
    </w:p>
    <w:p w14:paraId="34DA16C1" w14:textId="39DAE76F" w:rsidR="00457F30" w:rsidRPr="003014C7" w:rsidRDefault="00457F30" w:rsidP="003014C7">
      <w:pPr>
        <w:widowControl/>
        <w:numPr>
          <w:ilvl w:val="0"/>
          <w:numId w:val="13"/>
        </w:numPr>
        <w:rPr>
          <w:rFonts w:cs="Times New Roman"/>
        </w:rPr>
      </w:pPr>
      <w:r>
        <w:rPr>
          <w:rFonts w:cs="Times New Roman"/>
        </w:rPr>
        <w:t>História</w:t>
      </w:r>
      <w:r w:rsidR="00623238">
        <w:rPr>
          <w:rFonts w:cs="Times New Roman"/>
        </w:rPr>
        <w:t>/linha do tempo</w:t>
      </w:r>
      <w:r w:rsidR="003014C7">
        <w:rPr>
          <w:rFonts w:cs="Times New Roman"/>
        </w:rPr>
        <w:t>/</w:t>
      </w:r>
      <w:r w:rsidRPr="003014C7">
        <w:rPr>
          <w:rFonts w:cs="Times New Roman"/>
        </w:rPr>
        <w:t>Principais autores</w:t>
      </w:r>
    </w:p>
    <w:p w14:paraId="2D91CA16" w14:textId="6A58603B" w:rsidR="00457F30" w:rsidRDefault="00457F30" w:rsidP="00193235">
      <w:pPr>
        <w:widowControl/>
        <w:numPr>
          <w:ilvl w:val="0"/>
          <w:numId w:val="13"/>
        </w:numPr>
        <w:rPr>
          <w:rFonts w:cs="Times New Roman"/>
        </w:rPr>
      </w:pPr>
      <w:r>
        <w:rPr>
          <w:rFonts w:cs="Times New Roman"/>
        </w:rPr>
        <w:t>Aplicação no contexto brasileiro</w:t>
      </w:r>
    </w:p>
    <w:p w14:paraId="7DB06500" w14:textId="2C8E0166" w:rsidR="00457F30" w:rsidRDefault="00457F30" w:rsidP="003014C7">
      <w:pPr>
        <w:widowControl/>
        <w:numPr>
          <w:ilvl w:val="0"/>
          <w:numId w:val="13"/>
        </w:numPr>
        <w:rPr>
          <w:rFonts w:cs="Times New Roman"/>
        </w:rPr>
      </w:pPr>
      <w:r>
        <w:rPr>
          <w:rFonts w:cs="Times New Roman"/>
        </w:rPr>
        <w:t>Críticas</w:t>
      </w:r>
    </w:p>
    <w:p w14:paraId="5ED8836A" w14:textId="12BA244D" w:rsidR="003014C7" w:rsidRPr="003014C7" w:rsidRDefault="003014C7" w:rsidP="003014C7">
      <w:pPr>
        <w:widowControl/>
        <w:numPr>
          <w:ilvl w:val="0"/>
          <w:numId w:val="13"/>
        </w:numPr>
        <w:rPr>
          <w:rFonts w:cs="Times New Roman"/>
        </w:rPr>
      </w:pPr>
      <w:r>
        <w:rPr>
          <w:rFonts w:cs="Times New Roman"/>
        </w:rPr>
        <w:t>Modelos de entrevista</w:t>
      </w:r>
      <w:r w:rsidR="000F4641">
        <w:rPr>
          <w:rFonts w:cs="Times New Roman"/>
        </w:rPr>
        <w:t xml:space="preserve"> (anexo/apêndice)</w:t>
      </w:r>
    </w:p>
    <w:p w14:paraId="066BD27D" w14:textId="0A5C4495" w:rsidR="00A35582" w:rsidRDefault="00AA1F51" w:rsidP="00A35582">
      <w:pPr>
        <w:widowControl/>
        <w:rPr>
          <w:noProof/>
        </w:rPr>
      </w:pPr>
      <w:r>
        <w:rPr>
          <w:noProof/>
        </w:rPr>
        <w:pict w14:anchorId="75E69C99">
          <v:shape id="_x0000_i1028" type="#_x0000_t75" style="width:453.3pt;height:164.05pt;visibility:visible;mso-wrap-style:square">
            <v:imagedata r:id="rId14" o:title=""/>
          </v:shape>
        </w:pict>
      </w:r>
    </w:p>
    <w:p w14:paraId="07486FC6" w14:textId="5DA9AA47" w:rsidR="00AA437E" w:rsidRDefault="00AA437E" w:rsidP="00AA437E">
      <w:pPr>
        <w:widowControl/>
        <w:rPr>
          <w:noProof/>
        </w:rPr>
      </w:pPr>
      <w:r>
        <w:rPr>
          <w:noProof/>
        </w:rPr>
        <w:t>Fonte: Pesquisa bibliométrica em estratégia como prática: resultados exploratórios e comparação de fontes</w:t>
      </w:r>
    </w:p>
    <w:p w14:paraId="50F643AD" w14:textId="63AAE21E" w:rsidR="0025182A" w:rsidRDefault="008B2663" w:rsidP="006D2BBD">
      <w:pPr>
        <w:widowControl/>
        <w:jc w:val="both"/>
        <w:rPr>
          <w:noProof/>
        </w:rPr>
      </w:pPr>
      <w:r w:rsidRPr="006D2BBD">
        <w:rPr>
          <w:noProof/>
          <w:highlight w:val="yellow"/>
        </w:rPr>
        <w:t>Nesta seção apresenta-se a base teórico-empírica</w:t>
      </w:r>
      <w:r w:rsidR="006D2BBD" w:rsidRPr="006D2BBD">
        <w:rPr>
          <w:noProof/>
          <w:highlight w:val="yellow"/>
        </w:rPr>
        <w:t xml:space="preserve"> </w:t>
      </w:r>
      <w:r w:rsidRPr="006D2BBD">
        <w:rPr>
          <w:noProof/>
          <w:highlight w:val="yellow"/>
        </w:rPr>
        <w:t>empregada, destacando a abordagem teórica que</w:t>
      </w:r>
      <w:r w:rsidR="006D2BBD" w:rsidRPr="006D2BBD">
        <w:rPr>
          <w:noProof/>
          <w:highlight w:val="yellow"/>
        </w:rPr>
        <w:t xml:space="preserve"> </w:t>
      </w:r>
      <w:r w:rsidRPr="006D2BBD">
        <w:rPr>
          <w:noProof/>
          <w:highlight w:val="yellow"/>
        </w:rPr>
        <w:t>é objeto de estudo, a estratégia como prática, bem</w:t>
      </w:r>
      <w:r w:rsidR="006D2BBD" w:rsidRPr="006D2BBD">
        <w:rPr>
          <w:noProof/>
          <w:highlight w:val="yellow"/>
        </w:rPr>
        <w:t xml:space="preserve"> </w:t>
      </w:r>
      <w:r w:rsidRPr="006D2BBD">
        <w:rPr>
          <w:noProof/>
          <w:highlight w:val="yellow"/>
        </w:rPr>
        <w:t xml:space="preserve">como </w:t>
      </w:r>
      <w:r w:rsidR="006D2BBD" w:rsidRPr="006D2BBD">
        <w:rPr>
          <w:noProof/>
          <w:highlight w:val="yellow"/>
        </w:rPr>
        <w:t>xxxxx.</w:t>
      </w:r>
      <w:r w:rsidR="006D2BBD">
        <w:rPr>
          <w:noProof/>
        </w:rPr>
        <w:t xml:space="preserve"> Reescrever porque tá igual.</w:t>
      </w:r>
    </w:p>
    <w:p w14:paraId="50407635" w14:textId="79DEBA8A" w:rsidR="00661130" w:rsidRPr="00661130" w:rsidRDefault="00661130" w:rsidP="00332BDF">
      <w:pPr>
        <w:widowControl/>
        <w:ind w:firstLine="0"/>
        <w:jc w:val="both"/>
        <w:rPr>
          <w:rFonts w:cs="Times New Roman"/>
          <w:color w:val="FF0000"/>
        </w:rPr>
      </w:pPr>
      <w:r w:rsidRPr="00661130">
        <w:rPr>
          <w:rFonts w:cs="Times New Roman"/>
          <w:color w:val="FF0000"/>
        </w:rPr>
        <w:t xml:space="preserve">Fonte: Estratégia como prática: análise longitudinal por meio de bibliometria e </w:t>
      </w:r>
      <w:proofErr w:type="spellStart"/>
      <w:r w:rsidRPr="00661130">
        <w:rPr>
          <w:rFonts w:cs="Times New Roman"/>
          <w:color w:val="FF0000"/>
        </w:rPr>
        <w:t>sociometria</w:t>
      </w:r>
      <w:proofErr w:type="spellEnd"/>
      <w:r w:rsidRPr="00661130">
        <w:rPr>
          <w:rFonts w:cs="Times New Roman"/>
          <w:color w:val="FF0000"/>
        </w:rPr>
        <w:t xml:space="preserve">, Silvana Anita Walter, Tatiana </w:t>
      </w:r>
      <w:proofErr w:type="spellStart"/>
      <w:r w:rsidRPr="00661130">
        <w:rPr>
          <w:rFonts w:cs="Times New Roman"/>
          <w:color w:val="FF0000"/>
        </w:rPr>
        <w:t>Marceda</w:t>
      </w:r>
      <w:proofErr w:type="spellEnd"/>
      <w:r w:rsidRPr="00661130">
        <w:rPr>
          <w:rFonts w:cs="Times New Roman"/>
          <w:color w:val="FF0000"/>
        </w:rPr>
        <w:t xml:space="preserve"> </w:t>
      </w:r>
      <w:proofErr w:type="spellStart"/>
      <w:r w:rsidRPr="00661130">
        <w:rPr>
          <w:rFonts w:cs="Times New Roman"/>
          <w:color w:val="FF0000"/>
        </w:rPr>
        <w:t>Bachl</w:t>
      </w:r>
      <w:proofErr w:type="spellEnd"/>
      <w:r w:rsidRPr="00661130">
        <w:rPr>
          <w:rFonts w:cs="Times New Roman"/>
          <w:color w:val="FF0000"/>
        </w:rPr>
        <w:t xml:space="preserve">, </w:t>
      </w:r>
      <w:proofErr w:type="spellStart"/>
      <w:r w:rsidRPr="00661130">
        <w:rPr>
          <w:rFonts w:cs="Times New Roman"/>
          <w:color w:val="FF0000"/>
        </w:rPr>
        <w:t>Flaviane</w:t>
      </w:r>
      <w:proofErr w:type="spellEnd"/>
      <w:r w:rsidRPr="00661130">
        <w:rPr>
          <w:rFonts w:cs="Times New Roman"/>
          <w:color w:val="FF0000"/>
        </w:rPr>
        <w:t xml:space="preserve"> Barbosa 2012</w:t>
      </w:r>
    </w:p>
    <w:p w14:paraId="3B1DAF29" w14:textId="6CAC32CE" w:rsidR="000A3D15" w:rsidRDefault="0025182A" w:rsidP="00F97F3F">
      <w:pPr>
        <w:widowControl/>
        <w:jc w:val="both"/>
        <w:rPr>
          <w:rFonts w:cs="Times New Roman"/>
        </w:rPr>
      </w:pPr>
      <w:r>
        <w:rPr>
          <w:rFonts w:cs="Times New Roman"/>
        </w:rPr>
        <w:t xml:space="preserve">A </w:t>
      </w:r>
      <w:r w:rsidR="000127D9">
        <w:rPr>
          <w:rFonts w:cs="Times New Roman"/>
        </w:rPr>
        <w:t>e</w:t>
      </w:r>
      <w:r>
        <w:rPr>
          <w:rFonts w:cs="Times New Roman"/>
        </w:rPr>
        <w:t xml:space="preserve">stratégia como </w:t>
      </w:r>
      <w:r w:rsidR="000127D9">
        <w:rPr>
          <w:rFonts w:cs="Times New Roman"/>
        </w:rPr>
        <w:t>p</w:t>
      </w:r>
      <w:r>
        <w:rPr>
          <w:rFonts w:cs="Times New Roman"/>
        </w:rPr>
        <w:t>rática</w:t>
      </w:r>
      <w:r w:rsidR="000127D9">
        <w:rPr>
          <w:rFonts w:cs="Times New Roman"/>
        </w:rPr>
        <w:t xml:space="preserve"> (ECP)</w:t>
      </w:r>
      <w:r>
        <w:rPr>
          <w:rFonts w:cs="Times New Roman"/>
        </w:rPr>
        <w:t xml:space="preserve"> é um campo da estratégia relativamente novo</w:t>
      </w:r>
      <w:r w:rsidR="00027286">
        <w:rPr>
          <w:rFonts w:cs="Times New Roman"/>
        </w:rPr>
        <w:t>, i</w:t>
      </w:r>
      <w:r w:rsidR="00C24B20">
        <w:rPr>
          <w:rFonts w:cs="Times New Roman"/>
        </w:rPr>
        <w:t>niciado em 1996 na Inglaterra</w:t>
      </w:r>
      <w:r w:rsidR="00954989">
        <w:rPr>
          <w:rFonts w:cs="Times New Roman"/>
        </w:rPr>
        <w:t xml:space="preserve"> por </w:t>
      </w:r>
      <w:proofErr w:type="spellStart"/>
      <w:r w:rsidR="00954989">
        <w:rPr>
          <w:rFonts w:cs="Times New Roman"/>
        </w:rPr>
        <w:t>Whittin</w:t>
      </w:r>
      <w:r w:rsidR="00C13238">
        <w:rPr>
          <w:rFonts w:cs="Times New Roman"/>
        </w:rPr>
        <w:t>gton</w:t>
      </w:r>
      <w:proofErr w:type="spellEnd"/>
      <w:r w:rsidR="00E31CDF">
        <w:rPr>
          <w:rFonts w:cs="Times New Roman"/>
        </w:rPr>
        <w:t xml:space="preserve"> e derivada de um movimento dos anos 1980 chamado virada da prática, da teoria social</w:t>
      </w:r>
      <w:r>
        <w:rPr>
          <w:rFonts w:cs="Times New Roman"/>
        </w:rPr>
        <w:t>.</w:t>
      </w:r>
      <w:r w:rsidR="005F5728">
        <w:rPr>
          <w:rFonts w:cs="Times New Roman"/>
        </w:rPr>
        <w:t xml:space="preserve"> </w:t>
      </w:r>
      <w:r w:rsidR="006E23CC">
        <w:rPr>
          <w:rFonts w:cs="Times New Roman"/>
        </w:rPr>
        <w:t>Inclusive, o</w:t>
      </w:r>
      <w:r w:rsidR="0089276B">
        <w:rPr>
          <w:rFonts w:cs="Times New Roman"/>
        </w:rPr>
        <w:t xml:space="preserve">s primeiros artigos </w:t>
      </w:r>
      <w:r w:rsidR="00F70EA2">
        <w:rPr>
          <w:rFonts w:cs="Times New Roman"/>
        </w:rPr>
        <w:t>sobre o assunto</w:t>
      </w:r>
      <w:r w:rsidR="00272B9D">
        <w:rPr>
          <w:rFonts w:cs="Times New Roman"/>
        </w:rPr>
        <w:t xml:space="preserve"> no Brasil</w:t>
      </w:r>
      <w:r w:rsidR="00ED3AC1">
        <w:rPr>
          <w:rFonts w:cs="Times New Roman"/>
        </w:rPr>
        <w:t>,</w:t>
      </w:r>
      <w:r w:rsidR="00F70EA2">
        <w:rPr>
          <w:rFonts w:cs="Times New Roman"/>
        </w:rPr>
        <w:t xml:space="preserve"> </w:t>
      </w:r>
      <w:r w:rsidR="0089276B">
        <w:rPr>
          <w:rFonts w:cs="Times New Roman"/>
        </w:rPr>
        <w:t xml:space="preserve">publicados </w:t>
      </w:r>
      <w:r w:rsidR="006E23CC">
        <w:rPr>
          <w:rFonts w:cs="Times New Roman"/>
        </w:rPr>
        <w:t xml:space="preserve">na </w:t>
      </w:r>
      <w:r w:rsidR="006E23CC" w:rsidRPr="00250CFA">
        <w:rPr>
          <w:rFonts w:cs="Times New Roman"/>
        </w:rPr>
        <w:t>Revista de Administração de Empresas</w:t>
      </w:r>
      <w:r w:rsidR="006E23CC">
        <w:rPr>
          <w:rFonts w:cs="Times New Roman"/>
        </w:rPr>
        <w:t xml:space="preserve"> </w:t>
      </w:r>
      <w:r w:rsidR="0074668F">
        <w:rPr>
          <w:rFonts w:cs="Times New Roman"/>
        </w:rPr>
        <w:t>em 2004</w:t>
      </w:r>
      <w:r w:rsidR="00ED3AC1">
        <w:rPr>
          <w:rFonts w:cs="Times New Roman"/>
        </w:rPr>
        <w:t>,</w:t>
      </w:r>
      <w:r w:rsidR="0074668F">
        <w:rPr>
          <w:rFonts w:cs="Times New Roman"/>
        </w:rPr>
        <w:t xml:space="preserve"> </w:t>
      </w:r>
      <w:r w:rsidR="00711966">
        <w:rPr>
          <w:rFonts w:cs="Times New Roman"/>
        </w:rPr>
        <w:t xml:space="preserve">têm </w:t>
      </w:r>
      <w:proofErr w:type="spellStart"/>
      <w:r w:rsidR="00711966" w:rsidRPr="00F55E23">
        <w:rPr>
          <w:rFonts w:cs="Times New Roman"/>
        </w:rPr>
        <w:t>Whittington</w:t>
      </w:r>
      <w:proofErr w:type="spellEnd"/>
      <w:r w:rsidR="00771A33">
        <w:rPr>
          <w:rFonts w:cs="Times New Roman"/>
        </w:rPr>
        <w:t xml:space="preserve"> e</w:t>
      </w:r>
      <w:r w:rsidR="003A5AB0" w:rsidRPr="00F55E23">
        <w:rPr>
          <w:rFonts w:cs="Times New Roman"/>
        </w:rPr>
        <w:t xml:space="preserve"> </w:t>
      </w:r>
      <w:proofErr w:type="spellStart"/>
      <w:r w:rsidR="003B7389" w:rsidRPr="00F55E23">
        <w:rPr>
          <w:rFonts w:cs="Times New Roman"/>
        </w:rPr>
        <w:t>Jarzabkowski</w:t>
      </w:r>
      <w:proofErr w:type="spellEnd"/>
      <w:r w:rsidR="00771A33">
        <w:rPr>
          <w:rFonts w:cs="Times New Roman"/>
        </w:rPr>
        <w:t xml:space="preserve"> </w:t>
      </w:r>
      <w:r w:rsidR="00711966">
        <w:rPr>
          <w:rFonts w:cs="Times New Roman"/>
        </w:rPr>
        <w:t xml:space="preserve">como </w:t>
      </w:r>
      <w:r w:rsidR="002726F1">
        <w:rPr>
          <w:rFonts w:cs="Times New Roman"/>
        </w:rPr>
        <w:t xml:space="preserve">principais </w:t>
      </w:r>
      <w:r w:rsidR="009629C7">
        <w:rPr>
          <w:rFonts w:cs="Times New Roman"/>
        </w:rPr>
        <w:t xml:space="preserve">autores </w:t>
      </w:r>
      <w:r w:rsidR="002726F1">
        <w:rPr>
          <w:rFonts w:cs="Times New Roman"/>
        </w:rPr>
        <w:t xml:space="preserve">e são tidos </w:t>
      </w:r>
      <w:r w:rsidR="006A4320">
        <w:rPr>
          <w:rFonts w:cs="Times New Roman"/>
        </w:rPr>
        <w:t xml:space="preserve">como </w:t>
      </w:r>
      <w:r w:rsidR="00A41211">
        <w:rPr>
          <w:rFonts w:cs="Times New Roman"/>
        </w:rPr>
        <w:t xml:space="preserve">motivadores </w:t>
      </w:r>
      <w:r w:rsidR="00B269F2">
        <w:rPr>
          <w:rFonts w:cs="Times New Roman"/>
        </w:rPr>
        <w:t>das publicações brasileiras subsequentes</w:t>
      </w:r>
      <w:r w:rsidR="00661130">
        <w:rPr>
          <w:rFonts w:cs="Times New Roman"/>
        </w:rPr>
        <w:t>.</w:t>
      </w:r>
    </w:p>
    <w:p w14:paraId="24F91B98" w14:textId="5742E991" w:rsidR="001F1CA5" w:rsidRPr="00CA219E" w:rsidRDefault="00012A5B" w:rsidP="00CA219E">
      <w:pPr>
        <w:widowControl/>
        <w:jc w:val="both"/>
        <w:rPr>
          <w:rFonts w:cs="Times New Roman"/>
        </w:rPr>
      </w:pPr>
      <w:r>
        <w:rPr>
          <w:rFonts w:cs="Times New Roman"/>
        </w:rPr>
        <w:t xml:space="preserve">As </w:t>
      </w:r>
      <w:r w:rsidR="00860AA1">
        <w:rPr>
          <w:rFonts w:cs="Times New Roman"/>
        </w:rPr>
        <w:t xml:space="preserve">primeiras </w:t>
      </w:r>
      <w:r>
        <w:rPr>
          <w:rFonts w:cs="Times New Roman"/>
        </w:rPr>
        <w:t xml:space="preserve">pesquisas sobre essa abordagem </w:t>
      </w:r>
      <w:r w:rsidR="00775EA9">
        <w:rPr>
          <w:rFonts w:cs="Times New Roman"/>
        </w:rPr>
        <w:t>busca</w:t>
      </w:r>
      <w:r w:rsidR="00860AA1">
        <w:rPr>
          <w:rFonts w:cs="Times New Roman"/>
        </w:rPr>
        <w:t>ra</w:t>
      </w:r>
      <w:r w:rsidR="00775EA9">
        <w:rPr>
          <w:rFonts w:cs="Times New Roman"/>
        </w:rPr>
        <w:t xml:space="preserve">m incluir </w:t>
      </w:r>
      <w:r w:rsidR="0068375C">
        <w:rPr>
          <w:rFonts w:cs="Times New Roman"/>
        </w:rPr>
        <w:t xml:space="preserve">as pessoas que </w:t>
      </w:r>
      <w:r w:rsidR="00941C73">
        <w:rPr>
          <w:rFonts w:cs="Times New Roman"/>
        </w:rPr>
        <w:t xml:space="preserve">criam as estratégias </w:t>
      </w:r>
      <w:r w:rsidR="004E07DB">
        <w:rPr>
          <w:rFonts w:cs="Times New Roman"/>
        </w:rPr>
        <w:t>implementadas pelas organizações</w:t>
      </w:r>
      <w:r w:rsidR="00F162E7">
        <w:rPr>
          <w:rFonts w:cs="Times New Roman"/>
        </w:rPr>
        <w:t>,</w:t>
      </w:r>
      <w:r w:rsidR="008302B5">
        <w:rPr>
          <w:rFonts w:cs="Times New Roman"/>
        </w:rPr>
        <w:t xml:space="preserve"> expandindo</w:t>
      </w:r>
      <w:r w:rsidR="00350B5F">
        <w:rPr>
          <w:rFonts w:cs="Times New Roman"/>
        </w:rPr>
        <w:t xml:space="preserve"> o f</w:t>
      </w:r>
      <w:r w:rsidR="0096601C">
        <w:rPr>
          <w:rFonts w:cs="Times New Roman"/>
        </w:rPr>
        <w:t xml:space="preserve">oco </w:t>
      </w:r>
      <w:r w:rsidR="00D87D00">
        <w:rPr>
          <w:rFonts w:cs="Times New Roman"/>
        </w:rPr>
        <w:t xml:space="preserve">da estratégia </w:t>
      </w:r>
      <w:r w:rsidR="004D7BFE">
        <w:rPr>
          <w:rFonts w:cs="Times New Roman"/>
        </w:rPr>
        <w:t xml:space="preserve">que antes </w:t>
      </w:r>
      <w:r w:rsidR="008302B5">
        <w:rPr>
          <w:rFonts w:cs="Times New Roman"/>
        </w:rPr>
        <w:t xml:space="preserve">era concentrado </w:t>
      </w:r>
      <w:r w:rsidR="0096601C">
        <w:rPr>
          <w:rFonts w:cs="Times New Roman"/>
        </w:rPr>
        <w:t>na</w:t>
      </w:r>
      <w:r w:rsidR="00451132">
        <w:rPr>
          <w:rFonts w:cs="Times New Roman"/>
        </w:rPr>
        <w:t>s</w:t>
      </w:r>
      <w:r w:rsidR="0096601C">
        <w:rPr>
          <w:rFonts w:cs="Times New Roman"/>
        </w:rPr>
        <w:t xml:space="preserve"> organizaç</w:t>
      </w:r>
      <w:r w:rsidR="00451132">
        <w:rPr>
          <w:rFonts w:cs="Times New Roman"/>
        </w:rPr>
        <w:t>ões</w:t>
      </w:r>
      <w:r w:rsidR="001F05BF">
        <w:rPr>
          <w:rFonts w:cs="Times New Roman"/>
        </w:rPr>
        <w:t xml:space="preserve"> em si</w:t>
      </w:r>
      <w:r w:rsidR="0096601C">
        <w:rPr>
          <w:rFonts w:cs="Times New Roman"/>
        </w:rPr>
        <w:t>.</w:t>
      </w:r>
      <w:r w:rsidR="005D2E89">
        <w:rPr>
          <w:rFonts w:cs="Times New Roman"/>
        </w:rPr>
        <w:t xml:space="preserve"> </w:t>
      </w:r>
      <w:r w:rsidR="00DA480D">
        <w:rPr>
          <w:rFonts w:cs="Times New Roman"/>
        </w:rPr>
        <w:t>Sendo assim</w:t>
      </w:r>
      <w:r w:rsidR="005D2E89">
        <w:rPr>
          <w:rFonts w:cs="Times New Roman"/>
        </w:rPr>
        <w:t xml:space="preserve">, </w:t>
      </w:r>
      <w:r w:rsidR="009462DF">
        <w:rPr>
          <w:rFonts w:cs="Times New Roman"/>
        </w:rPr>
        <w:t xml:space="preserve">para </w:t>
      </w:r>
      <w:proofErr w:type="spellStart"/>
      <w:r w:rsidR="00CC3DE1">
        <w:rPr>
          <w:rFonts w:cs="Times New Roman"/>
        </w:rPr>
        <w:t>Whittington</w:t>
      </w:r>
      <w:proofErr w:type="spellEnd"/>
      <w:r w:rsidR="00CC3DE1">
        <w:rPr>
          <w:rFonts w:cs="Times New Roman"/>
        </w:rPr>
        <w:t xml:space="preserve"> (1996) </w:t>
      </w:r>
      <w:r w:rsidR="00244083">
        <w:rPr>
          <w:rFonts w:cs="Times New Roman"/>
        </w:rPr>
        <w:t xml:space="preserve">a perspectiva </w:t>
      </w:r>
      <w:r w:rsidR="00021E82">
        <w:rPr>
          <w:rFonts w:cs="Times New Roman"/>
        </w:rPr>
        <w:t>da estratégia como prática social</w:t>
      </w:r>
      <w:r w:rsidR="00372F5C">
        <w:rPr>
          <w:rFonts w:cs="Times New Roman"/>
        </w:rPr>
        <w:t xml:space="preserve"> </w:t>
      </w:r>
      <w:r w:rsidR="001732F4">
        <w:rPr>
          <w:rFonts w:cs="Times New Roman"/>
        </w:rPr>
        <w:t xml:space="preserve">está </w:t>
      </w:r>
      <w:r w:rsidR="00F162E7">
        <w:rPr>
          <w:rFonts w:cs="Times New Roman"/>
        </w:rPr>
        <w:t>focada</w:t>
      </w:r>
      <w:r w:rsidR="001732F4">
        <w:rPr>
          <w:rFonts w:cs="Times New Roman"/>
        </w:rPr>
        <w:t xml:space="preserve"> em como</w:t>
      </w:r>
      <w:r w:rsidR="00880210" w:rsidRPr="00880210">
        <w:rPr>
          <w:rFonts w:cs="Times New Roman"/>
        </w:rPr>
        <w:t xml:space="preserve"> os estrategistas </w:t>
      </w:r>
      <w:r w:rsidR="00294F53">
        <w:rPr>
          <w:rFonts w:cs="Times New Roman"/>
        </w:rPr>
        <w:t>a</w:t>
      </w:r>
      <w:r w:rsidR="003128E2">
        <w:rPr>
          <w:rFonts w:cs="Times New Roman"/>
        </w:rPr>
        <w:t>gem</w:t>
      </w:r>
      <w:r w:rsidR="00485261">
        <w:rPr>
          <w:rFonts w:cs="Times New Roman"/>
        </w:rPr>
        <w:t xml:space="preserve"> e interagem</w:t>
      </w:r>
      <w:r w:rsidR="003914FE">
        <w:rPr>
          <w:rFonts w:cs="Times New Roman"/>
        </w:rPr>
        <w:t xml:space="preserve"> </w:t>
      </w:r>
      <w:r w:rsidR="00C66F5A">
        <w:rPr>
          <w:rFonts w:cs="Times New Roman"/>
        </w:rPr>
        <w:t>durante tod</w:t>
      </w:r>
      <w:r w:rsidR="00C25B36">
        <w:rPr>
          <w:rFonts w:cs="Times New Roman"/>
        </w:rPr>
        <w:t>o o processo de</w:t>
      </w:r>
      <w:r w:rsidR="00C66F5A">
        <w:rPr>
          <w:rFonts w:cs="Times New Roman"/>
        </w:rPr>
        <w:t xml:space="preserve"> criação </w:t>
      </w:r>
      <w:r w:rsidR="00D87D00">
        <w:rPr>
          <w:rFonts w:cs="Times New Roman"/>
        </w:rPr>
        <w:t>da estratégia</w:t>
      </w:r>
      <w:r w:rsidR="00672D5E">
        <w:rPr>
          <w:rFonts w:cs="Times New Roman"/>
        </w:rPr>
        <w:t xml:space="preserve"> organizacional</w:t>
      </w:r>
      <w:r w:rsidR="00A14AA3">
        <w:rPr>
          <w:rFonts w:cs="Times New Roman"/>
        </w:rPr>
        <w:t xml:space="preserve">. </w:t>
      </w:r>
      <w:r w:rsidR="00981612">
        <w:rPr>
          <w:rFonts w:cs="Times New Roman"/>
        </w:rPr>
        <w:t>Para o autor</w:t>
      </w:r>
      <w:r w:rsidR="00D0049E">
        <w:rPr>
          <w:rFonts w:cs="Times New Roman"/>
        </w:rPr>
        <w:t xml:space="preserve">, </w:t>
      </w:r>
      <w:r w:rsidR="001F448C">
        <w:rPr>
          <w:rFonts w:cs="Times New Roman"/>
        </w:rPr>
        <w:t>a ECP procura</w:t>
      </w:r>
      <w:r w:rsidR="001C2884">
        <w:rPr>
          <w:rFonts w:cs="Times New Roman"/>
        </w:rPr>
        <w:t xml:space="preserve"> saber quais habilidades </w:t>
      </w:r>
      <w:r w:rsidR="005F58B5">
        <w:rPr>
          <w:rFonts w:cs="Times New Roman"/>
        </w:rPr>
        <w:t xml:space="preserve">práticas </w:t>
      </w:r>
      <w:r w:rsidR="000244C5">
        <w:rPr>
          <w:rFonts w:cs="Times New Roman"/>
        </w:rPr>
        <w:t>são</w:t>
      </w:r>
      <w:r w:rsidR="0027049C">
        <w:rPr>
          <w:rFonts w:cs="Times New Roman"/>
        </w:rPr>
        <w:t xml:space="preserve"> empregadas </w:t>
      </w:r>
      <w:r w:rsidR="005F58B5">
        <w:rPr>
          <w:rFonts w:cs="Times New Roman"/>
        </w:rPr>
        <w:t xml:space="preserve">na elaboração </w:t>
      </w:r>
      <w:r w:rsidR="000D2C4B">
        <w:rPr>
          <w:rFonts w:cs="Times New Roman"/>
        </w:rPr>
        <w:t>das</w:t>
      </w:r>
      <w:r w:rsidR="005F58B5">
        <w:rPr>
          <w:rFonts w:cs="Times New Roman"/>
        </w:rPr>
        <w:t xml:space="preserve"> atividades</w:t>
      </w:r>
      <w:r w:rsidR="00362C61">
        <w:rPr>
          <w:rFonts w:cs="Times New Roman"/>
        </w:rPr>
        <w:t xml:space="preserve"> </w:t>
      </w:r>
      <w:r w:rsidR="00362C61">
        <w:rPr>
          <w:rFonts w:cs="Times New Roman"/>
        </w:rPr>
        <w:lastRenderedPageBreak/>
        <w:t>organizacionais</w:t>
      </w:r>
      <w:r w:rsidR="0057354D">
        <w:rPr>
          <w:rFonts w:cs="Times New Roman"/>
        </w:rPr>
        <w:t>, pois formalmente sabe-se pouco</w:t>
      </w:r>
      <w:r w:rsidR="00E82E39">
        <w:rPr>
          <w:rFonts w:cs="Times New Roman"/>
        </w:rPr>
        <w:t xml:space="preserve"> sobre quais são ou como </w:t>
      </w:r>
      <w:r w:rsidR="00B53B1B">
        <w:rPr>
          <w:rFonts w:cs="Times New Roman"/>
        </w:rPr>
        <w:t>os estrategistas</w:t>
      </w:r>
      <w:r w:rsidR="00FD7544">
        <w:rPr>
          <w:rFonts w:cs="Times New Roman"/>
        </w:rPr>
        <w:t xml:space="preserve"> as</w:t>
      </w:r>
      <w:r w:rsidR="00B53B1B">
        <w:rPr>
          <w:rFonts w:cs="Times New Roman"/>
        </w:rPr>
        <w:t xml:space="preserve"> </w:t>
      </w:r>
      <w:r w:rsidR="00E82E39">
        <w:rPr>
          <w:rFonts w:cs="Times New Roman"/>
        </w:rPr>
        <w:t>adquirem.</w:t>
      </w:r>
      <w:r w:rsidR="003C3242">
        <w:rPr>
          <w:rFonts w:cs="Times New Roman"/>
        </w:rPr>
        <w:t xml:space="preserve"> </w:t>
      </w:r>
      <w:r w:rsidR="00587ACB">
        <w:rPr>
          <w:rFonts w:cs="Times New Roman"/>
        </w:rPr>
        <w:t xml:space="preserve">Fonte: </w:t>
      </w:r>
      <w:r w:rsidR="00587ACB" w:rsidRPr="00587ACB">
        <w:rPr>
          <w:rFonts w:cs="Times New Roman"/>
        </w:rPr>
        <w:t xml:space="preserve">1996 - </w:t>
      </w:r>
      <w:proofErr w:type="spellStart"/>
      <w:r w:rsidR="00587ACB" w:rsidRPr="00587ACB">
        <w:rPr>
          <w:rFonts w:cs="Times New Roman"/>
        </w:rPr>
        <w:t>Whittington</w:t>
      </w:r>
      <w:proofErr w:type="spellEnd"/>
      <w:r w:rsidR="00587ACB" w:rsidRPr="00587ACB">
        <w:rPr>
          <w:rFonts w:cs="Times New Roman"/>
        </w:rPr>
        <w:t xml:space="preserve"> - </w:t>
      </w:r>
      <w:proofErr w:type="spellStart"/>
      <w:r w:rsidR="00587ACB" w:rsidRPr="00587ACB">
        <w:rPr>
          <w:rFonts w:cs="Times New Roman"/>
        </w:rPr>
        <w:t>Strategy</w:t>
      </w:r>
      <w:proofErr w:type="spellEnd"/>
      <w:r w:rsidR="00587ACB" w:rsidRPr="00587ACB">
        <w:rPr>
          <w:rFonts w:cs="Times New Roman"/>
        </w:rPr>
        <w:t xml:space="preserve"> as </w:t>
      </w:r>
      <w:proofErr w:type="spellStart"/>
      <w:r w:rsidR="00587ACB" w:rsidRPr="00587ACB">
        <w:rPr>
          <w:rFonts w:cs="Times New Roman"/>
        </w:rPr>
        <w:t>practice</w:t>
      </w:r>
      <w:proofErr w:type="spellEnd"/>
    </w:p>
    <w:p w14:paraId="1ADF732B" w14:textId="5FA3D2CC" w:rsidR="0025182A" w:rsidRPr="005F5728" w:rsidRDefault="001209AB" w:rsidP="005F5728">
      <w:pPr>
        <w:widowControl/>
        <w:jc w:val="both"/>
        <w:rPr>
          <w:rFonts w:cs="Times New Roman"/>
        </w:rPr>
      </w:pPr>
      <w:r>
        <w:rPr>
          <w:noProof/>
        </w:rPr>
        <w:t>Os estudos de Wh</w:t>
      </w:r>
      <w:r w:rsidR="00DC1E54">
        <w:rPr>
          <w:noProof/>
        </w:rPr>
        <w:t>ittington (2006)</w:t>
      </w:r>
      <w:r w:rsidR="00DF309D">
        <w:rPr>
          <w:noProof/>
        </w:rPr>
        <w:t xml:space="preserve"> </w:t>
      </w:r>
      <w:r w:rsidR="001E6A51">
        <w:rPr>
          <w:noProof/>
        </w:rPr>
        <w:t>prop</w:t>
      </w:r>
      <w:r w:rsidR="00E43584">
        <w:rPr>
          <w:noProof/>
        </w:rPr>
        <w:t xml:space="preserve">õem um </w:t>
      </w:r>
      <w:r w:rsidR="00E43584" w:rsidRPr="00E43584">
        <w:rPr>
          <w:i/>
          <w:iCs/>
          <w:noProof/>
        </w:rPr>
        <w:t>framework</w:t>
      </w:r>
      <w:r w:rsidR="00E43584">
        <w:rPr>
          <w:noProof/>
        </w:rPr>
        <w:t xml:space="preserve"> </w:t>
      </w:r>
      <w:r w:rsidR="00316826">
        <w:rPr>
          <w:noProof/>
        </w:rPr>
        <w:t>formado por t</w:t>
      </w:r>
      <w:r w:rsidR="008761D9">
        <w:rPr>
          <w:noProof/>
        </w:rPr>
        <w:t>r</w:t>
      </w:r>
      <w:r w:rsidR="00316826">
        <w:rPr>
          <w:noProof/>
        </w:rPr>
        <w:t xml:space="preserve">ês pilares interdependentes: </w:t>
      </w:r>
      <w:r w:rsidR="00344C75">
        <w:rPr>
          <w:noProof/>
        </w:rPr>
        <w:t>práxis, práticas e praticantes</w:t>
      </w:r>
      <w:r w:rsidR="005F25C0">
        <w:rPr>
          <w:noProof/>
        </w:rPr>
        <w:t>, conform</w:t>
      </w:r>
      <w:r w:rsidR="006951EC">
        <w:rPr>
          <w:noProof/>
        </w:rPr>
        <w:t>e a figura 1.</w:t>
      </w:r>
      <w:r w:rsidR="00721C35">
        <w:rPr>
          <w:noProof/>
        </w:rPr>
        <w:t xml:space="preserve"> O autor sugere que </w:t>
      </w:r>
      <w:r w:rsidR="005B23B4">
        <w:rPr>
          <w:noProof/>
        </w:rPr>
        <w:t xml:space="preserve">a estratégia </w:t>
      </w:r>
      <w:r w:rsidR="002A52E4">
        <w:rPr>
          <w:noProof/>
        </w:rPr>
        <w:t>pode ser vista como algo q</w:t>
      </w:r>
      <w:r w:rsidR="005B23B4">
        <w:rPr>
          <w:noProof/>
        </w:rPr>
        <w:t>ue as pessoas fazem</w:t>
      </w:r>
      <w:r w:rsidR="00240505">
        <w:rPr>
          <w:noProof/>
        </w:rPr>
        <w:t xml:space="preserve"> </w:t>
      </w:r>
      <w:r w:rsidR="00BA42B3">
        <w:rPr>
          <w:noProof/>
        </w:rPr>
        <w:t>ou praticam</w:t>
      </w:r>
      <w:r w:rsidR="006B34C5">
        <w:rPr>
          <w:noProof/>
        </w:rPr>
        <w:t xml:space="preserve">, ao invés </w:t>
      </w:r>
      <w:r w:rsidR="00981639">
        <w:rPr>
          <w:noProof/>
        </w:rPr>
        <w:t>da visão</w:t>
      </w:r>
      <w:r w:rsidR="006B34C5">
        <w:rPr>
          <w:noProof/>
        </w:rPr>
        <w:t xml:space="preserve"> </w:t>
      </w:r>
      <w:r w:rsidR="004C02D0">
        <w:rPr>
          <w:noProof/>
        </w:rPr>
        <w:t xml:space="preserve">tradicional </w:t>
      </w:r>
      <w:r w:rsidR="00BE66F7">
        <w:rPr>
          <w:noProof/>
        </w:rPr>
        <w:t xml:space="preserve">até então existente </w:t>
      </w:r>
      <w:r w:rsidR="008F02AF">
        <w:rPr>
          <w:noProof/>
        </w:rPr>
        <w:t xml:space="preserve">em que a estratégia é </w:t>
      </w:r>
      <w:r w:rsidR="00442475">
        <w:rPr>
          <w:noProof/>
        </w:rPr>
        <w:t>vista</w:t>
      </w:r>
      <w:r w:rsidR="008F02AF">
        <w:rPr>
          <w:noProof/>
        </w:rPr>
        <w:t xml:space="preserve"> como pro</w:t>
      </w:r>
      <w:r w:rsidR="009108C5">
        <w:rPr>
          <w:noProof/>
        </w:rPr>
        <w:t>priedade das organizações</w:t>
      </w:r>
      <w:r w:rsidR="00240505">
        <w:rPr>
          <w:noProof/>
        </w:rPr>
        <w:t>.</w:t>
      </w:r>
    </w:p>
    <w:p w14:paraId="1FC46BDF" w14:textId="77634BC2" w:rsidR="006951EC" w:rsidRDefault="006951EC" w:rsidP="00344C75">
      <w:pPr>
        <w:widowControl/>
        <w:jc w:val="both"/>
        <w:rPr>
          <w:noProof/>
        </w:rPr>
      </w:pPr>
    </w:p>
    <w:p w14:paraId="76FD8BA5" w14:textId="77E32DFA" w:rsidR="006951EC" w:rsidRDefault="006951EC" w:rsidP="002472A3">
      <w:pPr>
        <w:widowControl/>
        <w:ind w:firstLine="0"/>
        <w:jc w:val="both"/>
        <w:rPr>
          <w:noProof/>
        </w:rPr>
      </w:pPr>
    </w:p>
    <w:p w14:paraId="6167C588" w14:textId="5DAB23C8" w:rsidR="006951EC" w:rsidRDefault="00AA1F51" w:rsidP="00344C75">
      <w:pPr>
        <w:widowControl/>
        <w:jc w:val="both"/>
        <w:rPr>
          <w:noProof/>
        </w:rPr>
      </w:pPr>
      <w:r>
        <w:rPr>
          <w:noProof/>
        </w:rPr>
        <w:pict w14:anchorId="7871D12E">
          <v:shape id="_x0000_i1029" type="#_x0000_t75" style="width:286.1pt;height:252.95pt;mso-left-percent:-10001;mso-top-percent:-10001;mso-position-horizontal:absolute;mso-position-horizontal-relative:char;mso-position-vertical:absolute;mso-position-vertical-relative:line;mso-left-percent:-10001;mso-top-percent:-10001">
            <v:imagedata r:id="rId15" o:title="" cropleft="15995f" cropright="15590f"/>
          </v:shape>
        </w:pict>
      </w:r>
    </w:p>
    <w:p w14:paraId="78E646C2" w14:textId="35358939" w:rsidR="006951EC" w:rsidRDefault="006951EC" w:rsidP="00344C75">
      <w:pPr>
        <w:widowControl/>
        <w:jc w:val="both"/>
        <w:rPr>
          <w:noProof/>
        </w:rPr>
      </w:pPr>
    </w:p>
    <w:p w14:paraId="61DE1636" w14:textId="5B24F564" w:rsidR="006951EC" w:rsidRDefault="008C34A9" w:rsidP="00344C75">
      <w:pPr>
        <w:widowControl/>
        <w:jc w:val="both"/>
        <w:rPr>
          <w:noProof/>
        </w:rPr>
      </w:pPr>
      <w:r w:rsidRPr="008C34A9">
        <w:rPr>
          <w:noProof/>
        </w:rPr>
        <w:t>Eu estou terminando de estruturar o questionário que vai guiar as entrevistas. Quero começar a aplicar partir da semana que vem. Serão perguntas voltadas a como as pessoas estrategistas fazem/criam as estratégias, quais atividades desempenham, quais ferramentas utilizam e como impactam a empresa. Tenho me baseado em uma teoria chamada Estratégia Como Prática Social que foca em três aspectos: nas pessoas estrategistas (praticantes); nas atividades de rotina que desempenham e ferramentas que utilizam (práticas); e no processo da construção da estratégia (práxis)</w:t>
      </w:r>
    </w:p>
    <w:p w14:paraId="27547863" w14:textId="77777777" w:rsidR="00CA219E" w:rsidRPr="00C51919" w:rsidRDefault="00CA219E" w:rsidP="00CA219E">
      <w:pPr>
        <w:widowControl/>
        <w:jc w:val="both"/>
        <w:rPr>
          <w:rFonts w:cs="Times New Roman"/>
          <w:highlight w:val="yellow"/>
        </w:rPr>
      </w:pPr>
      <w:r w:rsidRPr="00C51919">
        <w:rPr>
          <w:rFonts w:cs="Times New Roman"/>
          <w:highlight w:val="yellow"/>
        </w:rPr>
        <w:t>Assim, essa abordagem procura descobrir como as</w:t>
      </w:r>
    </w:p>
    <w:p w14:paraId="6E9B3C56" w14:textId="77777777" w:rsidR="00CA219E" w:rsidRPr="00C51919" w:rsidRDefault="00CA219E" w:rsidP="00CA219E">
      <w:pPr>
        <w:widowControl/>
        <w:jc w:val="both"/>
        <w:rPr>
          <w:rFonts w:cs="Times New Roman"/>
          <w:highlight w:val="yellow"/>
        </w:rPr>
      </w:pPr>
      <w:r w:rsidRPr="00C51919">
        <w:rPr>
          <w:rFonts w:cs="Times New Roman"/>
          <w:highlight w:val="yellow"/>
        </w:rPr>
        <w:t>pessoas realizam seu trabalho dentro das organizações,</w:t>
      </w:r>
    </w:p>
    <w:p w14:paraId="5466AF4B" w14:textId="77777777" w:rsidR="00CA219E" w:rsidRPr="00C51919" w:rsidRDefault="00CA219E" w:rsidP="00CA219E">
      <w:pPr>
        <w:widowControl/>
        <w:jc w:val="both"/>
        <w:rPr>
          <w:rFonts w:cs="Times New Roman"/>
          <w:highlight w:val="yellow"/>
        </w:rPr>
      </w:pPr>
      <w:r w:rsidRPr="00C51919">
        <w:rPr>
          <w:rFonts w:cs="Times New Roman"/>
          <w:highlight w:val="yellow"/>
        </w:rPr>
        <w:t>preocupando-se com a efetividade do desempenho</w:t>
      </w:r>
    </w:p>
    <w:p w14:paraId="025FBA6C" w14:textId="77777777" w:rsidR="00CA219E" w:rsidRPr="00C51919" w:rsidRDefault="00CA219E" w:rsidP="00CA219E">
      <w:pPr>
        <w:widowControl/>
        <w:jc w:val="both"/>
        <w:rPr>
          <w:rFonts w:cs="Times New Roman"/>
          <w:highlight w:val="yellow"/>
        </w:rPr>
      </w:pPr>
      <w:r w:rsidRPr="00C51919">
        <w:rPr>
          <w:rFonts w:cs="Times New Roman"/>
          <w:highlight w:val="yellow"/>
        </w:rPr>
        <w:t>dos estrategistas, a qual influencia indiretamente</w:t>
      </w:r>
    </w:p>
    <w:p w14:paraId="2D7F8379" w14:textId="77777777" w:rsidR="00CA219E" w:rsidRPr="00C51919" w:rsidRDefault="00CA219E" w:rsidP="00CA219E">
      <w:pPr>
        <w:widowControl/>
        <w:jc w:val="both"/>
        <w:rPr>
          <w:rFonts w:cs="Times New Roman"/>
          <w:highlight w:val="yellow"/>
        </w:rPr>
      </w:pPr>
      <w:r w:rsidRPr="00C51919">
        <w:rPr>
          <w:rFonts w:cs="Times New Roman"/>
          <w:highlight w:val="yellow"/>
        </w:rPr>
        <w:t>o desempenho da organização como um todo</w:t>
      </w:r>
    </w:p>
    <w:p w14:paraId="0FE38251" w14:textId="77777777" w:rsidR="00CA219E" w:rsidRPr="00F97F3F" w:rsidRDefault="00CA219E" w:rsidP="00CA219E">
      <w:pPr>
        <w:widowControl/>
        <w:jc w:val="both"/>
        <w:rPr>
          <w:rFonts w:cs="Times New Roman"/>
        </w:rPr>
      </w:pPr>
      <w:r w:rsidRPr="00C51919">
        <w:rPr>
          <w:rFonts w:cs="Times New Roman"/>
          <w:highlight w:val="yellow"/>
        </w:rPr>
        <w:lastRenderedPageBreak/>
        <w:t>(WHITTINGTON, 2003).</w:t>
      </w:r>
      <w:r>
        <w:rPr>
          <w:rFonts w:cs="Times New Roman"/>
        </w:rPr>
        <w:t xml:space="preserve"> </w:t>
      </w:r>
    </w:p>
    <w:p w14:paraId="1582640F" w14:textId="77777777" w:rsidR="006951EC" w:rsidRPr="00AA437E" w:rsidRDefault="006951EC" w:rsidP="00344C75">
      <w:pPr>
        <w:widowControl/>
        <w:jc w:val="both"/>
        <w:rPr>
          <w:noProof/>
        </w:rPr>
      </w:pPr>
    </w:p>
    <w:p w14:paraId="17DFBB38" w14:textId="4F0943CD" w:rsidR="00614AAB" w:rsidRPr="00DE4862" w:rsidRDefault="00614AAB" w:rsidP="000A2E51">
      <w:pPr>
        <w:pStyle w:val="Ttulo1"/>
      </w:pPr>
      <w:r w:rsidRPr="00DE4862">
        <w:t>CONCLUSÃO</w:t>
      </w:r>
    </w:p>
    <w:p w14:paraId="75893AB4" w14:textId="77777777" w:rsidR="00614AAB" w:rsidRPr="00763C95" w:rsidRDefault="00614AAB" w:rsidP="00AC3206">
      <w:pPr>
        <w:pStyle w:val="Corpodetexto"/>
        <w:pageBreakBefore/>
        <w:widowControl/>
        <w:spacing w:after="0" w:line="360" w:lineRule="auto"/>
        <w:ind w:firstLine="0"/>
        <w:jc w:val="center"/>
        <w:rPr>
          <w:rFonts w:cs="Times New Roman"/>
        </w:rPr>
      </w:pPr>
      <w:r w:rsidRPr="00763C95">
        <w:rPr>
          <w:rFonts w:cs="Times New Roman"/>
          <w:b/>
        </w:rPr>
        <w:lastRenderedPageBreak/>
        <w:t>REFERÊNCIAS</w:t>
      </w:r>
    </w:p>
    <w:p w14:paraId="2C9DF351" w14:textId="5A63270C" w:rsidR="00614AAB" w:rsidRDefault="001F2440" w:rsidP="000A2E51">
      <w:pPr>
        <w:pStyle w:val="Ttulo1"/>
      </w:pPr>
      <w:r>
        <w:t>Question</w:t>
      </w:r>
      <w:r w:rsidR="00D7509A">
        <w:t>á</w:t>
      </w:r>
      <w:r>
        <w:t>rio</w:t>
      </w:r>
    </w:p>
    <w:p w14:paraId="2CEB0E1B" w14:textId="28D230AE" w:rsidR="001F2440" w:rsidRPr="001F2440" w:rsidRDefault="001F2440" w:rsidP="00D7509A">
      <w:pPr>
        <w:pStyle w:val="Corpodetexto"/>
        <w:widowControl/>
        <w:spacing w:after="0" w:line="360" w:lineRule="auto"/>
        <w:ind w:firstLine="0"/>
        <w:jc w:val="both"/>
        <w:rPr>
          <w:rFonts w:cs="Times New Roman"/>
        </w:rPr>
      </w:pPr>
      <w:r w:rsidRPr="001F2440">
        <w:rPr>
          <w:rFonts w:cs="Times New Roman"/>
        </w:rPr>
        <w:t>Da perspectiva da estratégia como</w:t>
      </w:r>
      <w:r w:rsidR="00D7509A">
        <w:rPr>
          <w:rFonts w:cs="Times New Roman"/>
        </w:rPr>
        <w:t xml:space="preserve"> </w:t>
      </w:r>
      <w:r w:rsidRPr="001F2440">
        <w:rPr>
          <w:rFonts w:cs="Times New Roman"/>
        </w:rPr>
        <w:t>prática, a questão-chave é: o que é preciso para ser</w:t>
      </w:r>
      <w:r w:rsidR="00D7509A">
        <w:rPr>
          <w:rFonts w:cs="Times New Roman"/>
        </w:rPr>
        <w:t xml:space="preserve"> </w:t>
      </w:r>
      <w:r w:rsidRPr="001F2440">
        <w:rPr>
          <w:rFonts w:cs="Times New Roman"/>
        </w:rPr>
        <w:t>um praticante de estratégia eficaz?</w:t>
      </w:r>
    </w:p>
    <w:p w14:paraId="0BC7EBCC" w14:textId="77777777" w:rsidR="00614AAB" w:rsidRDefault="00614AAB">
      <w:pPr>
        <w:pStyle w:val="Corpodetexto"/>
        <w:pageBreakBefore/>
        <w:widowControl/>
        <w:spacing w:after="0" w:line="360" w:lineRule="auto"/>
        <w:jc w:val="center"/>
      </w:pPr>
      <w:r>
        <w:rPr>
          <w:b/>
        </w:rPr>
        <w:lastRenderedPageBreak/>
        <w:t>APÊNDICE A – INSTRUMENTO DE COLETA DE DADOS</w:t>
      </w:r>
    </w:p>
    <w:p w14:paraId="0FAD99B9" w14:textId="77777777" w:rsidR="00614AAB" w:rsidRDefault="00614AAB">
      <w:pPr>
        <w:pStyle w:val="Corpodetexto"/>
        <w:widowControl/>
        <w:spacing w:after="0" w:line="360" w:lineRule="auto"/>
      </w:pPr>
    </w:p>
    <w:p w14:paraId="11EF12EB" w14:textId="77777777" w:rsidR="00614AAB" w:rsidRDefault="00614AAB">
      <w:pPr>
        <w:pStyle w:val="Corpodetexto"/>
        <w:widowControl/>
        <w:spacing w:after="0" w:line="360" w:lineRule="auto"/>
      </w:pPr>
      <w:r>
        <w:rPr>
          <w:b/>
        </w:rPr>
        <w:t>QUESTIONÁRIO</w:t>
      </w:r>
    </w:p>
    <w:p w14:paraId="1BB58A81" w14:textId="77777777" w:rsidR="00614AAB" w:rsidRDefault="00614AAB">
      <w:pPr>
        <w:pStyle w:val="Corpodetexto"/>
        <w:widowControl/>
        <w:spacing w:after="0" w:line="360" w:lineRule="auto"/>
        <w:jc w:val="right"/>
      </w:pPr>
    </w:p>
    <w:p w14:paraId="1E8F3522" w14:textId="77777777" w:rsidR="00614AAB" w:rsidRDefault="00614AAB">
      <w:pPr>
        <w:pStyle w:val="Corpodetexto"/>
        <w:widowControl/>
        <w:spacing w:after="0" w:line="360" w:lineRule="auto"/>
      </w:pPr>
      <w:r>
        <w:rPr>
          <w:b/>
        </w:rPr>
        <w:t>A - PERFIL DO ENTREVISTADO</w:t>
      </w:r>
    </w:p>
    <w:p w14:paraId="76F60AA7" w14:textId="77777777" w:rsidR="00614AAB" w:rsidRDefault="00614AAB">
      <w:pPr>
        <w:pStyle w:val="Corpodetexto"/>
        <w:widowControl/>
        <w:spacing w:after="0" w:line="360" w:lineRule="auto"/>
      </w:pPr>
    </w:p>
    <w:p w14:paraId="58039670" w14:textId="77777777" w:rsidR="00614AAB" w:rsidRDefault="00614AAB">
      <w:pPr>
        <w:pStyle w:val="Corpodetexto"/>
        <w:widowControl/>
        <w:spacing w:after="0" w:line="360" w:lineRule="auto"/>
        <w:jc w:val="both"/>
      </w:pPr>
      <w:r>
        <w:rPr>
          <w:b/>
        </w:rPr>
        <w:t>1 Cargo:</w:t>
      </w:r>
    </w:p>
    <w:p w14:paraId="1CAF2493" w14:textId="77777777" w:rsidR="00614AAB" w:rsidRDefault="00614AAB">
      <w:pPr>
        <w:pStyle w:val="Corpodetexto"/>
        <w:widowControl/>
        <w:spacing w:after="0" w:line="360" w:lineRule="auto"/>
        <w:jc w:val="both"/>
      </w:pPr>
      <w:proofErr w:type="gramStart"/>
      <w:r>
        <w:t xml:space="preserve">(  </w:t>
      </w:r>
      <w:proofErr w:type="gramEnd"/>
      <w:r>
        <w:t xml:space="preserve">  ) Servidor (    ) Bolsista    (    ) Estagiário   (    ) Terceirizado </w:t>
      </w:r>
    </w:p>
    <w:p w14:paraId="061AE5BC" w14:textId="77777777" w:rsidR="00614AAB" w:rsidRDefault="00614AAB">
      <w:pPr>
        <w:pStyle w:val="Corpodetexto"/>
        <w:widowControl/>
        <w:spacing w:after="0" w:line="360" w:lineRule="auto"/>
      </w:pPr>
      <w:r>
        <w:t>Divisão/Unidade em que trabalha:______________________________________________</w:t>
      </w:r>
    </w:p>
    <w:p w14:paraId="50EC17F7" w14:textId="77777777" w:rsidR="00614AAB" w:rsidRDefault="00614AAB">
      <w:pPr>
        <w:pStyle w:val="Corpodetexto"/>
        <w:widowControl/>
        <w:spacing w:after="0" w:line="360" w:lineRule="auto"/>
      </w:pPr>
    </w:p>
    <w:p w14:paraId="0C604131" w14:textId="77777777" w:rsidR="00614AAB" w:rsidRDefault="00614AAB">
      <w:pPr>
        <w:pStyle w:val="Corpodetexto"/>
        <w:widowControl/>
        <w:spacing w:after="0" w:line="360" w:lineRule="auto"/>
        <w:jc w:val="both"/>
      </w:pPr>
      <w:r>
        <w:rPr>
          <w:b/>
        </w:rPr>
        <w:t>2 Faixa Etária:</w:t>
      </w:r>
    </w:p>
    <w:p w14:paraId="63B19BD6" w14:textId="77777777" w:rsidR="00614AAB" w:rsidRDefault="00614AAB">
      <w:pPr>
        <w:pStyle w:val="Corpodetexto"/>
        <w:widowControl/>
        <w:spacing w:after="0"/>
      </w:pPr>
      <w:proofErr w:type="gramStart"/>
      <w:r>
        <w:t xml:space="preserve">(  </w:t>
      </w:r>
      <w:proofErr w:type="gramEnd"/>
      <w:r>
        <w:t xml:space="preserve">  ) Até 19 anos     (    ) 25 – 29 anos      (    ) 35 – 39 anos     (    ) 45 – 49 anos</w:t>
      </w:r>
    </w:p>
    <w:p w14:paraId="2FB452EF" w14:textId="77777777" w:rsidR="00614AAB" w:rsidRDefault="00614AAB">
      <w:pPr>
        <w:pStyle w:val="Corpodetexto"/>
        <w:widowControl/>
        <w:spacing w:after="0" w:line="360" w:lineRule="auto"/>
        <w:jc w:val="both"/>
      </w:pPr>
      <w:proofErr w:type="gramStart"/>
      <w:r>
        <w:t xml:space="preserve">(  </w:t>
      </w:r>
      <w:proofErr w:type="gramEnd"/>
      <w:r>
        <w:t xml:space="preserve">  ) 20 – 24 anos  </w:t>
      </w:r>
      <w:r w:rsidR="00AF4AF8">
        <w:rPr>
          <w:sz w:val="16"/>
        </w:rPr>
        <w:t xml:space="preserve"> </w:t>
      </w:r>
      <w:r>
        <w:t xml:space="preserve"> (    ) 30 – 34 anos   </w:t>
      </w:r>
      <w:r w:rsidR="00AF4AF8">
        <w:t xml:space="preserve"> </w:t>
      </w:r>
      <w:r>
        <w:t xml:space="preserve">  (    ) 40 – 44 anos</w:t>
      </w:r>
      <w:r w:rsidR="00AF4AF8">
        <w:t xml:space="preserve">  </w:t>
      </w:r>
      <w:r>
        <w:t xml:space="preserve">   (    ) Acima de 50 anos</w:t>
      </w:r>
    </w:p>
    <w:p w14:paraId="33DE6DC5" w14:textId="77777777" w:rsidR="00614AAB" w:rsidRDefault="00614AAB">
      <w:pPr>
        <w:pStyle w:val="Corpodetexto"/>
        <w:widowControl/>
        <w:spacing w:after="0" w:line="360" w:lineRule="auto"/>
        <w:jc w:val="both"/>
      </w:pPr>
    </w:p>
    <w:p w14:paraId="7725FB53" w14:textId="77777777" w:rsidR="00614AAB" w:rsidRDefault="00614AAB">
      <w:pPr>
        <w:pStyle w:val="Corpodetexto"/>
        <w:widowControl/>
        <w:spacing w:after="0" w:line="360" w:lineRule="auto"/>
        <w:jc w:val="both"/>
        <w:rPr>
          <w:bCs/>
        </w:rPr>
      </w:pPr>
      <w:r>
        <w:rPr>
          <w:b/>
        </w:rPr>
        <w:t>3 Sexo:</w:t>
      </w:r>
    </w:p>
    <w:p w14:paraId="07279A6A" w14:textId="77777777" w:rsidR="00614AAB" w:rsidRDefault="00614AAB">
      <w:pPr>
        <w:pStyle w:val="Corpodetexto"/>
        <w:widowControl/>
        <w:spacing w:after="0" w:line="360" w:lineRule="auto"/>
        <w:jc w:val="both"/>
      </w:pPr>
      <w:proofErr w:type="gramStart"/>
      <w:r>
        <w:rPr>
          <w:bCs/>
        </w:rPr>
        <w:t xml:space="preserve">(  </w:t>
      </w:r>
      <w:proofErr w:type="gramEnd"/>
      <w:r>
        <w:rPr>
          <w:bCs/>
        </w:rPr>
        <w:t xml:space="preserve">  ) Feminino         (    ) Masculino</w:t>
      </w:r>
    </w:p>
    <w:p w14:paraId="155B8058" w14:textId="77777777" w:rsidR="00614AAB" w:rsidRDefault="00614AAB">
      <w:pPr>
        <w:pStyle w:val="Corpodetexto"/>
        <w:widowControl/>
        <w:spacing w:after="0" w:line="360" w:lineRule="auto"/>
        <w:jc w:val="both"/>
      </w:pPr>
    </w:p>
    <w:p w14:paraId="72576D68" w14:textId="77777777" w:rsidR="00614AAB" w:rsidRDefault="00614AAB">
      <w:pPr>
        <w:pStyle w:val="Corpodetexto"/>
        <w:widowControl/>
        <w:spacing w:after="0" w:line="360" w:lineRule="auto"/>
        <w:jc w:val="both"/>
      </w:pPr>
      <w:r>
        <w:rPr>
          <w:b/>
        </w:rPr>
        <w:t>4 Há quanto tempo trabalha na instituição?</w:t>
      </w:r>
    </w:p>
    <w:p w14:paraId="1F0D2CE3" w14:textId="77777777" w:rsidR="00614AAB" w:rsidRDefault="00614AAB">
      <w:pPr>
        <w:pStyle w:val="Corpodetexto"/>
        <w:widowControl/>
        <w:spacing w:after="0" w:line="360" w:lineRule="auto"/>
        <w:jc w:val="both"/>
      </w:pPr>
      <w:proofErr w:type="gramStart"/>
      <w:r>
        <w:t xml:space="preserve">(  </w:t>
      </w:r>
      <w:proofErr w:type="gramEnd"/>
      <w:r>
        <w:t xml:space="preserve">  ) Há menos de 1 ano            (    ) Entre 5 e 9 anos          (    ) Entre 15 e 19 anos</w:t>
      </w:r>
    </w:p>
    <w:p w14:paraId="577FCEEA" w14:textId="77777777" w:rsidR="00614AAB" w:rsidRDefault="00614AAB">
      <w:pPr>
        <w:pStyle w:val="Corpodetexto"/>
        <w:widowControl/>
        <w:spacing w:after="0" w:line="360" w:lineRule="auto"/>
        <w:jc w:val="both"/>
      </w:pPr>
      <w:proofErr w:type="gramStart"/>
      <w:r>
        <w:t xml:space="preserve">(  </w:t>
      </w:r>
      <w:proofErr w:type="gramEnd"/>
      <w:r>
        <w:t xml:space="preserve">  ) Entre 1 e 4 anos                 (    ) Entre 10 e 14 anos      (    ) Há mais de 20 anos</w:t>
      </w:r>
    </w:p>
    <w:p w14:paraId="5D31C7AA" w14:textId="77777777" w:rsidR="00614AAB" w:rsidRDefault="00614AAB">
      <w:pPr>
        <w:pStyle w:val="Corpodetexto"/>
        <w:widowControl/>
        <w:spacing w:after="0" w:line="360" w:lineRule="auto"/>
      </w:pPr>
    </w:p>
    <w:p w14:paraId="59C5AABC" w14:textId="77777777" w:rsidR="00614AAB" w:rsidRDefault="00614AAB">
      <w:pPr>
        <w:pStyle w:val="Corpodetexto"/>
        <w:widowControl/>
        <w:spacing w:after="0" w:line="360" w:lineRule="auto"/>
        <w:jc w:val="both"/>
      </w:pPr>
      <w:r>
        <w:rPr>
          <w:b/>
        </w:rPr>
        <w:t>5 Nível de escolaridade:</w:t>
      </w:r>
    </w:p>
    <w:p w14:paraId="0F33D04E" w14:textId="77777777" w:rsidR="00614AAB" w:rsidRDefault="00614AAB">
      <w:pPr>
        <w:pStyle w:val="Corpodetexto"/>
        <w:widowControl/>
        <w:spacing w:after="0" w:line="360" w:lineRule="auto"/>
        <w:jc w:val="both"/>
      </w:pPr>
      <w:proofErr w:type="gramStart"/>
      <w:r>
        <w:t xml:space="preserve">(  </w:t>
      </w:r>
      <w:proofErr w:type="gramEnd"/>
      <w:r>
        <w:t xml:space="preserve">  ) Fundamental     (    ) Médio      (    ) Técnico</w:t>
      </w:r>
    </w:p>
    <w:p w14:paraId="51CB0A4A" w14:textId="77777777" w:rsidR="00614AAB" w:rsidRDefault="00614AAB">
      <w:pPr>
        <w:pStyle w:val="Corpodetexto"/>
        <w:widowControl/>
        <w:spacing w:after="0" w:line="360" w:lineRule="auto"/>
      </w:pPr>
      <w:proofErr w:type="gramStart"/>
      <w:r>
        <w:t xml:space="preserve">(  </w:t>
      </w:r>
      <w:proofErr w:type="gramEnd"/>
      <w:r>
        <w:t xml:space="preserve">  ) Graduação        (    ) Graduação em andamento  Curso: ___________________________</w:t>
      </w:r>
    </w:p>
    <w:p w14:paraId="75569D6F" w14:textId="77777777" w:rsidR="00614AAB" w:rsidRDefault="00614AAB">
      <w:pPr>
        <w:pStyle w:val="Corpodetexto"/>
        <w:widowControl/>
        <w:spacing w:after="0" w:line="360" w:lineRule="auto"/>
        <w:jc w:val="both"/>
      </w:pPr>
      <w:proofErr w:type="gramStart"/>
      <w:r>
        <w:t xml:space="preserve">(  </w:t>
      </w:r>
      <w:proofErr w:type="gramEnd"/>
      <w:r>
        <w:t xml:space="preserve">  ) Especialização  (    ) Especialização em andamento</w:t>
      </w:r>
    </w:p>
    <w:p w14:paraId="16E2A263" w14:textId="77777777" w:rsidR="00614AAB" w:rsidRDefault="00614AAB">
      <w:pPr>
        <w:pStyle w:val="Corpodetexto"/>
        <w:widowControl/>
        <w:spacing w:after="0" w:line="360" w:lineRule="auto"/>
      </w:pPr>
      <w:proofErr w:type="gramStart"/>
      <w:r>
        <w:t xml:space="preserve">(  </w:t>
      </w:r>
      <w:proofErr w:type="gramEnd"/>
      <w:r>
        <w:t xml:space="preserve">  ) Mestrado           (    ) Mestrado em andamento      Área: ___________________________</w:t>
      </w:r>
    </w:p>
    <w:p w14:paraId="0F7C7B92" w14:textId="77777777" w:rsidR="00614AAB" w:rsidRDefault="00614AAB">
      <w:pPr>
        <w:pStyle w:val="Corpodetexto"/>
        <w:widowControl/>
        <w:spacing w:after="0" w:line="360" w:lineRule="auto"/>
      </w:pPr>
      <w:proofErr w:type="gramStart"/>
      <w:r>
        <w:t xml:space="preserve">(  </w:t>
      </w:r>
      <w:proofErr w:type="gramEnd"/>
      <w:r>
        <w:t xml:space="preserve">  ) Doutorado         (    ) Doutorado em andamento    Área: ___________________________</w:t>
      </w:r>
    </w:p>
    <w:p w14:paraId="359D4E15" w14:textId="77777777" w:rsidR="00614AAB" w:rsidRDefault="00614AAB">
      <w:pPr>
        <w:pStyle w:val="Corpodetexto"/>
        <w:widowControl/>
        <w:spacing w:after="0" w:line="360" w:lineRule="auto"/>
      </w:pPr>
    </w:p>
    <w:p w14:paraId="6EC93E63" w14:textId="77777777" w:rsidR="00614AAB" w:rsidRDefault="00614AAB">
      <w:pPr>
        <w:pStyle w:val="Corpodetexto"/>
        <w:widowControl/>
        <w:spacing w:after="0" w:line="360" w:lineRule="auto"/>
      </w:pPr>
    </w:p>
    <w:p w14:paraId="396B5619" w14:textId="77777777" w:rsidR="00614AAB" w:rsidRDefault="00614AAB">
      <w:pPr>
        <w:pStyle w:val="Corpodetexto"/>
        <w:widowControl/>
        <w:spacing w:after="0" w:line="360" w:lineRule="auto"/>
      </w:pPr>
    </w:p>
    <w:p w14:paraId="65D2D9EB" w14:textId="77777777" w:rsidR="00614AAB" w:rsidRDefault="00614AAB">
      <w:pPr>
        <w:pStyle w:val="Corpodetexto"/>
        <w:widowControl/>
        <w:spacing w:after="0" w:line="360" w:lineRule="auto"/>
      </w:pPr>
    </w:p>
    <w:p w14:paraId="64FEE83B" w14:textId="77777777" w:rsidR="00614AAB" w:rsidRDefault="00614AAB">
      <w:pPr>
        <w:pStyle w:val="Corpodetexto"/>
        <w:widowControl/>
        <w:spacing w:after="0" w:line="360" w:lineRule="auto"/>
      </w:pPr>
    </w:p>
    <w:p w14:paraId="222013CD" w14:textId="77777777" w:rsidR="00614AAB" w:rsidRDefault="00614AAB"/>
    <w:p w14:paraId="43A45652" w14:textId="77777777" w:rsidR="00614AAB" w:rsidRDefault="00614AAB"/>
    <w:p w14:paraId="12906022" w14:textId="77777777" w:rsidR="00FE1C36" w:rsidRPr="001B2B0C" w:rsidRDefault="00FE1C36" w:rsidP="00FE1C36">
      <w:pPr>
        <w:pStyle w:val="Textbody"/>
        <w:spacing w:after="0"/>
        <w:jc w:val="center"/>
        <w:rPr>
          <w:rFonts w:cs="Times New Roman"/>
          <w:b/>
        </w:rPr>
      </w:pPr>
      <w:r w:rsidRPr="001B2B0C">
        <w:rPr>
          <w:rFonts w:cs="Times New Roman"/>
          <w:b/>
        </w:rPr>
        <w:t>APÊNDICE B – TERMO DE CONSENTIMENTO</w:t>
      </w:r>
    </w:p>
    <w:p w14:paraId="47C4B1BF" w14:textId="77777777" w:rsidR="00FE1C36" w:rsidRPr="001B2B0C" w:rsidRDefault="00FE1C36" w:rsidP="00FE1C36">
      <w:pPr>
        <w:pStyle w:val="Textbody"/>
        <w:spacing w:after="0"/>
        <w:ind w:firstLine="709"/>
        <w:rPr>
          <w:rFonts w:cs="Times New Roman"/>
        </w:rPr>
      </w:pPr>
      <w:r w:rsidRPr="001B2B0C">
        <w:rPr>
          <w:rFonts w:cs="Times New Roman"/>
        </w:rPr>
        <w:t> </w:t>
      </w:r>
    </w:p>
    <w:p w14:paraId="5FE3CB78" w14:textId="77777777" w:rsidR="00FE1C36" w:rsidRPr="001B2B0C" w:rsidRDefault="00FE1C36" w:rsidP="00FE1C36">
      <w:pPr>
        <w:pStyle w:val="Textbody"/>
        <w:spacing w:after="0"/>
        <w:jc w:val="center"/>
        <w:rPr>
          <w:rFonts w:cs="Times New Roman"/>
          <w:b/>
        </w:rPr>
      </w:pPr>
      <w:r w:rsidRPr="001B2B0C">
        <w:rPr>
          <w:rFonts w:cs="Times New Roman"/>
          <w:b/>
        </w:rPr>
        <w:t>TERMO DE CONSENTIMENTO LIVRE E ESCLARECIDO</w:t>
      </w:r>
    </w:p>
    <w:p w14:paraId="4101A7B1" w14:textId="77777777" w:rsidR="00FE1C36" w:rsidRPr="001B2B0C" w:rsidRDefault="00FE1C36" w:rsidP="00FE1C36">
      <w:pPr>
        <w:pStyle w:val="Textbody"/>
        <w:ind w:firstLine="709"/>
        <w:rPr>
          <w:rFonts w:cs="Times New Roman"/>
        </w:rPr>
      </w:pPr>
      <w:r w:rsidRPr="001B2B0C">
        <w:rPr>
          <w:rFonts w:cs="Times New Roman"/>
        </w:rPr>
        <w:t> </w:t>
      </w:r>
    </w:p>
    <w:p w14:paraId="778AF6C2" w14:textId="77777777" w:rsidR="00FE1C36" w:rsidRPr="001B2B0C" w:rsidRDefault="00FE1C36" w:rsidP="00FE1C36">
      <w:pPr>
        <w:pStyle w:val="Textbody"/>
        <w:ind w:firstLine="709"/>
        <w:rPr>
          <w:rFonts w:cs="Times New Roman"/>
        </w:rPr>
      </w:pPr>
      <w:r w:rsidRPr="001B2B0C">
        <w:rPr>
          <w:rFonts w:cs="Times New Roman"/>
        </w:rPr>
        <w:t>PARA A PROFESSORA DE BEBÊS</w:t>
      </w:r>
    </w:p>
    <w:p w14:paraId="292958EE" w14:textId="77777777" w:rsidR="00FE1C36" w:rsidRPr="001B2B0C" w:rsidRDefault="00FE1C36" w:rsidP="00FE1C36">
      <w:pPr>
        <w:pStyle w:val="Textbody"/>
        <w:ind w:firstLine="709"/>
        <w:jc w:val="both"/>
        <w:rPr>
          <w:rFonts w:cs="Times New Roman"/>
        </w:rPr>
      </w:pPr>
      <w:r w:rsidRPr="001B2B0C">
        <w:rPr>
          <w:rFonts w:cs="Times New Roman"/>
        </w:rPr>
        <w:t> </w:t>
      </w:r>
    </w:p>
    <w:p w14:paraId="32455E08" w14:textId="77777777" w:rsidR="00FE1C36" w:rsidRPr="001B2B0C" w:rsidRDefault="00FE1C36" w:rsidP="00FE1C36">
      <w:pPr>
        <w:pStyle w:val="Textbody"/>
        <w:spacing w:after="0"/>
        <w:ind w:firstLine="709"/>
        <w:jc w:val="both"/>
        <w:rPr>
          <w:rFonts w:cs="Times New Roman"/>
        </w:rPr>
      </w:pPr>
      <w:r w:rsidRPr="001B2B0C">
        <w:rPr>
          <w:rFonts w:cs="Times New Roman"/>
        </w:rPr>
        <w:t>Prezada professora,</w:t>
      </w:r>
    </w:p>
    <w:p w14:paraId="2A351BE5" w14:textId="77777777" w:rsidR="00FE1C36" w:rsidRPr="001B2B0C" w:rsidRDefault="00FE1C36" w:rsidP="00FE1C36">
      <w:pPr>
        <w:pStyle w:val="Textbody"/>
        <w:spacing w:after="0"/>
        <w:ind w:firstLine="709"/>
        <w:jc w:val="both"/>
        <w:rPr>
          <w:rFonts w:cs="Times New Roman"/>
        </w:rPr>
      </w:pPr>
      <w:r w:rsidRPr="001B2B0C">
        <w:rPr>
          <w:rFonts w:cs="Times New Roman"/>
        </w:rPr>
        <w:t> </w:t>
      </w:r>
    </w:p>
    <w:p w14:paraId="527BE281" w14:textId="77777777" w:rsidR="00FE1C36" w:rsidRPr="001B2B0C" w:rsidRDefault="00FE1C36" w:rsidP="00FE1C36">
      <w:pPr>
        <w:pStyle w:val="Textbody"/>
        <w:ind w:firstLine="709"/>
        <w:jc w:val="both"/>
        <w:rPr>
          <w:rFonts w:cs="Times New Roman"/>
        </w:rPr>
      </w:pPr>
      <w:r w:rsidRPr="001B2B0C">
        <w:rPr>
          <w:rFonts w:cs="Times New Roman"/>
        </w:rPr>
        <w:t xml:space="preserve">Estamos realizando uma pesquisa intitulada </w:t>
      </w:r>
      <w:proofErr w:type="spellStart"/>
      <w:r w:rsidRPr="001B2B0C">
        <w:rPr>
          <w:rFonts w:cs="Times New Roman"/>
        </w:rPr>
        <w:t>Xxxxxxxx</w:t>
      </w:r>
      <w:proofErr w:type="spellEnd"/>
      <w:r w:rsidRPr="001B2B0C">
        <w:rPr>
          <w:rFonts w:cs="Times New Roman"/>
        </w:rPr>
        <w:t>. A referida investigação objetiva compreender, na perspectiva de professoras de bebês, como se constituem suas identidades docentes.</w:t>
      </w:r>
    </w:p>
    <w:p w14:paraId="75AD3F2F" w14:textId="77777777" w:rsidR="00FE1C36" w:rsidRPr="001B2B0C" w:rsidRDefault="00FE1C36" w:rsidP="00FE1C36">
      <w:pPr>
        <w:pStyle w:val="Textbody"/>
        <w:ind w:firstLine="708"/>
        <w:jc w:val="both"/>
        <w:rPr>
          <w:rFonts w:cs="Times New Roman"/>
        </w:rPr>
      </w:pPr>
      <w:r w:rsidRPr="001B2B0C">
        <w:rPr>
          <w:rFonts w:cs="Times New Roman"/>
        </w:rPr>
        <w:t>A realização desta pesquisa poderá contribuir para a consolidação de um importante agrupamento profissional no âmbito acadêmico, nas Secretarias Municipais de Educação, nas Instituições de Educação Infantil, entre as famílias das crianças e seus responsáveis e na sociedade como um todo - as docentes que atuam com os bebês.</w:t>
      </w:r>
    </w:p>
    <w:p w14:paraId="125DE37D" w14:textId="77777777" w:rsidR="00FE1C36" w:rsidRPr="001B2B0C" w:rsidRDefault="00FE1C36" w:rsidP="00FE1C36">
      <w:pPr>
        <w:pStyle w:val="Textbody"/>
        <w:ind w:firstLine="709"/>
        <w:jc w:val="both"/>
        <w:rPr>
          <w:rFonts w:cs="Times New Roman"/>
        </w:rPr>
      </w:pPr>
      <w:r w:rsidRPr="001B2B0C">
        <w:rPr>
          <w:rFonts w:cs="Times New Roman"/>
        </w:rPr>
        <w:t xml:space="preserve">Para atingir o nosso objetivo, a pesquisa incluirá, em sua metodologia, a escuta dos adultos que trabalham em salas de crianças de seis a 18 meses de idade, especialmente, as professoras, que serão estimuladas a narrar suas histórias de vida, por meio de entrevistas individuais. Além disso, serão realizadas visitas ao CEI, com registro em diário de campo, fotos e/ou </w:t>
      </w:r>
      <w:proofErr w:type="spellStart"/>
      <w:r w:rsidRPr="001B2B0C">
        <w:rPr>
          <w:rFonts w:cs="Times New Roman"/>
        </w:rPr>
        <w:t>videogravação</w:t>
      </w:r>
      <w:proofErr w:type="spellEnd"/>
      <w:r w:rsidRPr="001B2B0C">
        <w:rPr>
          <w:rFonts w:cs="Times New Roman"/>
        </w:rPr>
        <w:t xml:space="preserve"> nas salas de referência dos bebês.  Os adultos que atuam na sala de referência responderão, ainda, a um questionário para obtenção de informações relativas à formação, experiências pessoais e profissionais.</w:t>
      </w:r>
    </w:p>
    <w:p w14:paraId="36ECFE2A" w14:textId="77777777" w:rsidR="00FE1C36" w:rsidRPr="001B2B0C" w:rsidRDefault="00FE1C36" w:rsidP="00FE1C36">
      <w:pPr>
        <w:pStyle w:val="Textbody"/>
        <w:ind w:firstLine="709"/>
        <w:jc w:val="both"/>
        <w:rPr>
          <w:rFonts w:cs="Times New Roman"/>
        </w:rPr>
      </w:pPr>
      <w:r w:rsidRPr="001B2B0C">
        <w:rPr>
          <w:rFonts w:cs="Times New Roman"/>
        </w:rPr>
        <w:t xml:space="preserve">Com essas informações, gostaríamos de solicitar a sua autorização para que possamos realizar as observações, vídeo gravações e fotos na sua sala de referência </w:t>
      </w:r>
      <w:proofErr w:type="gramStart"/>
      <w:r w:rsidRPr="001B2B0C">
        <w:rPr>
          <w:rFonts w:cs="Times New Roman"/>
        </w:rPr>
        <w:t>e também</w:t>
      </w:r>
      <w:proofErr w:type="gramEnd"/>
      <w:r w:rsidRPr="001B2B0C">
        <w:rPr>
          <w:rFonts w:cs="Times New Roman"/>
        </w:rPr>
        <w:t xml:space="preserve"> a sua participação nos momentos de entrevistas. Caso aceite, por gentileza, assine esse documento que possui duas vias: uma ficará com a senhora e a outra com as pesquisadoras.</w:t>
      </w:r>
    </w:p>
    <w:p w14:paraId="3CDF5D3C" w14:textId="77777777" w:rsidR="00FE1C36" w:rsidRPr="001B2B0C" w:rsidRDefault="00FE1C36" w:rsidP="00FE1C36">
      <w:pPr>
        <w:pStyle w:val="Textbody"/>
        <w:spacing w:after="0"/>
        <w:ind w:firstLine="709"/>
        <w:jc w:val="both"/>
        <w:rPr>
          <w:rFonts w:cs="Times New Roman"/>
        </w:rPr>
      </w:pPr>
      <w:r w:rsidRPr="001B2B0C">
        <w:rPr>
          <w:rFonts w:cs="Times New Roman"/>
        </w:rPr>
        <w:lastRenderedPageBreak/>
        <w:t>O Comitê de Ética em Pesquisa da UFC encontra-se disponível para reclamações pertinentes à pesquisa pelo telefone (85) 33668344.</w:t>
      </w:r>
    </w:p>
    <w:p w14:paraId="6008A7AD" w14:textId="77777777" w:rsidR="00FE1C36" w:rsidRPr="001B2B0C" w:rsidRDefault="00FE1C36" w:rsidP="00AD7352">
      <w:pPr>
        <w:pStyle w:val="Textbody"/>
        <w:spacing w:after="0"/>
        <w:ind w:firstLine="709"/>
        <w:jc w:val="both"/>
        <w:rPr>
          <w:rFonts w:cs="Times New Roman"/>
        </w:rPr>
      </w:pPr>
      <w:r w:rsidRPr="001B2B0C">
        <w:rPr>
          <w:rFonts w:cs="Times New Roman"/>
        </w:rPr>
        <w:t>Fortaleza, _____de ________de 2019.</w:t>
      </w:r>
    </w:p>
    <w:p w14:paraId="471592BB" w14:textId="77777777" w:rsidR="00AD7352" w:rsidRPr="001B2B0C" w:rsidRDefault="00AD7352" w:rsidP="00AD7352">
      <w:pPr>
        <w:pStyle w:val="Textbody"/>
        <w:spacing w:after="0"/>
        <w:ind w:firstLine="709"/>
        <w:jc w:val="both"/>
        <w:rPr>
          <w:rFonts w:cs="Times New Roman"/>
        </w:rPr>
      </w:pPr>
    </w:p>
    <w:p w14:paraId="21AAE594" w14:textId="77777777" w:rsidR="00FE1C36" w:rsidRPr="001B2B0C" w:rsidRDefault="00FE1C36" w:rsidP="00AD7352">
      <w:pPr>
        <w:pStyle w:val="Textbody"/>
        <w:spacing w:after="0"/>
        <w:ind w:firstLine="709"/>
        <w:jc w:val="both"/>
        <w:rPr>
          <w:rFonts w:cs="Times New Roman"/>
        </w:rPr>
      </w:pPr>
      <w:r w:rsidRPr="001B2B0C">
        <w:rPr>
          <w:rFonts w:cs="Times New Roman"/>
        </w:rPr>
        <w:t>Nome da professora: ___________________________________</w:t>
      </w:r>
    </w:p>
    <w:p w14:paraId="343629D8" w14:textId="77777777" w:rsidR="00AD7352" w:rsidRPr="001B2B0C" w:rsidRDefault="00AD7352" w:rsidP="00AD7352">
      <w:pPr>
        <w:pStyle w:val="Textbody"/>
        <w:spacing w:after="0"/>
        <w:ind w:firstLine="709"/>
        <w:rPr>
          <w:rFonts w:cs="Times New Roman"/>
        </w:rPr>
      </w:pPr>
    </w:p>
    <w:p w14:paraId="1CF01D76" w14:textId="77777777" w:rsidR="00FE1C36" w:rsidRPr="001B2B0C" w:rsidRDefault="00FE1C36" w:rsidP="00AD7352">
      <w:pPr>
        <w:pStyle w:val="Textbody"/>
        <w:spacing w:after="0"/>
        <w:ind w:firstLine="709"/>
        <w:rPr>
          <w:rFonts w:cs="Times New Roman"/>
        </w:rPr>
      </w:pPr>
      <w:r w:rsidRPr="001B2B0C">
        <w:rPr>
          <w:rFonts w:cs="Times New Roman"/>
        </w:rPr>
        <w:t>Assinatura da professora: _______________________________</w:t>
      </w:r>
    </w:p>
    <w:p w14:paraId="42A6F11D" w14:textId="77777777" w:rsidR="00614AAB" w:rsidRDefault="00AD7352">
      <w:pPr>
        <w:jc w:val="center"/>
      </w:pPr>
      <w:r w:rsidRPr="001B2B0C">
        <w:rPr>
          <w:rFonts w:cs="Times New Roman"/>
          <w:b/>
        </w:rPr>
        <w:br w:type="page"/>
      </w:r>
      <w:r w:rsidR="00614AAB">
        <w:rPr>
          <w:b/>
        </w:rPr>
        <w:lastRenderedPageBreak/>
        <w:t>ANEXO A – TRECHO DA CARTA DO LÍDER DO POVO SEATTLE</w:t>
      </w:r>
    </w:p>
    <w:p w14:paraId="197CB6AF" w14:textId="77777777" w:rsidR="00614AAB" w:rsidRDefault="00AA1F51">
      <w:pPr>
        <w:pStyle w:val="Corpodetexto"/>
        <w:widowControl/>
        <w:spacing w:after="0"/>
        <w:ind w:left="426"/>
        <w:rPr>
          <w:sz w:val="20"/>
          <w:szCs w:val="20"/>
        </w:rPr>
      </w:pPr>
      <w:r>
        <w:rPr>
          <w:rFonts w:ascii="Liberation Serif" w:hAnsi="Liberation Serif"/>
        </w:rPr>
        <w:pict w14:anchorId="2FB34DF5">
          <v:shape id="_x0000_s1026" type="#_x0000_t75" style="position:absolute;left:0;text-align:left;margin-left:16.65pt;margin-top:18.35pt;width:426.2pt;height:606.3pt;z-index:1" filled="t">
            <v:fill color2="black"/>
            <v:imagedata r:id="rId16" o:title="" cropbottom="2949f"/>
            <w10:wrap type="topAndBottom"/>
          </v:shape>
        </w:pict>
      </w:r>
    </w:p>
    <w:p w14:paraId="6079268C" w14:textId="77777777" w:rsidR="00614AAB" w:rsidRDefault="00614AAB">
      <w:pPr>
        <w:pStyle w:val="Corpodetexto"/>
        <w:widowControl/>
        <w:spacing w:after="0"/>
        <w:ind w:left="426"/>
        <w:rPr>
          <w:sz w:val="20"/>
          <w:szCs w:val="20"/>
        </w:rPr>
      </w:pPr>
      <w:r>
        <w:rPr>
          <w:sz w:val="20"/>
          <w:szCs w:val="20"/>
        </w:rPr>
        <w:t>Fonte: (PRESERVAÇÃO..., 2000</w:t>
      </w:r>
      <w:r w:rsidR="00696C1B">
        <w:rPr>
          <w:sz w:val="20"/>
          <w:szCs w:val="20"/>
        </w:rPr>
        <w:t>, p. 14</w:t>
      </w:r>
      <w:r>
        <w:rPr>
          <w:sz w:val="20"/>
          <w:szCs w:val="20"/>
        </w:rPr>
        <w:t>).</w:t>
      </w:r>
    </w:p>
    <w:p w14:paraId="22C8B3EF" w14:textId="77777777" w:rsidR="00FE1C36" w:rsidRDefault="00FE1C36">
      <w:pPr>
        <w:pStyle w:val="Corpodetexto"/>
        <w:widowControl/>
        <w:spacing w:after="0"/>
        <w:ind w:left="426"/>
        <w:rPr>
          <w:sz w:val="20"/>
          <w:szCs w:val="20"/>
        </w:rPr>
      </w:pPr>
    </w:p>
    <w:p w14:paraId="08ABA0F5" w14:textId="77777777" w:rsidR="00FE1C36" w:rsidRDefault="00FE1C36">
      <w:pPr>
        <w:pStyle w:val="Corpodetexto"/>
        <w:widowControl/>
        <w:spacing w:after="0"/>
        <w:ind w:left="426"/>
        <w:rPr>
          <w:sz w:val="20"/>
          <w:szCs w:val="20"/>
        </w:rPr>
      </w:pPr>
    </w:p>
    <w:p w14:paraId="3B4A9545" w14:textId="77777777" w:rsidR="00FE1C36" w:rsidRDefault="00FE1C36" w:rsidP="00FE1C36">
      <w:pPr>
        <w:pStyle w:val="Textbody"/>
        <w:spacing w:after="0"/>
        <w:jc w:val="center"/>
      </w:pPr>
      <w:r>
        <w:rPr>
          <w:b/>
        </w:rPr>
        <w:lastRenderedPageBreak/>
        <w:t xml:space="preserve">ANEXO B – </w:t>
      </w:r>
      <w:r>
        <w:rPr>
          <w:b/>
          <w:color w:val="000000"/>
          <w:shd w:val="clear" w:color="auto" w:fill="FFFFFF"/>
          <w:lang w:val="pt-PT"/>
        </w:rPr>
        <w:t>LEI Nº17.496, 25.05.2021 (D.O. 26.05.21)</w:t>
      </w:r>
    </w:p>
    <w:p w14:paraId="374D4FBC"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2BF8A6B5"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7D202533" w14:textId="77777777" w:rsidR="00FE1C36" w:rsidRDefault="00FE1C36" w:rsidP="00FE1C36">
      <w:pPr>
        <w:pStyle w:val="Textbody"/>
        <w:spacing w:line="253" w:lineRule="atLeast"/>
        <w:jc w:val="center"/>
        <w:rPr>
          <w:b/>
          <w:color w:val="000000"/>
          <w:shd w:val="clear" w:color="auto" w:fill="FFFFFF"/>
          <w:lang w:val="pt-PT"/>
        </w:rPr>
      </w:pPr>
      <w:r>
        <w:rPr>
          <w:b/>
          <w:color w:val="000000"/>
          <w:shd w:val="clear" w:color="auto" w:fill="FFFFFF"/>
          <w:lang w:val="pt-PT"/>
        </w:rPr>
        <w:t>LEI Nº17.496, 25.05.2021 (D.O. 26.05.21)</w:t>
      </w:r>
    </w:p>
    <w:p w14:paraId="553FFF40" w14:textId="77777777" w:rsidR="00FE1C36" w:rsidRDefault="00FE1C36" w:rsidP="00FE1C36">
      <w:pPr>
        <w:pStyle w:val="Textbody"/>
        <w:ind w:left="2835"/>
        <w:jc w:val="both"/>
        <w:rPr>
          <w:color w:val="000000"/>
        </w:rPr>
      </w:pPr>
      <w:r>
        <w:rPr>
          <w:color w:val="000000"/>
        </w:rPr>
        <w:t> </w:t>
      </w:r>
    </w:p>
    <w:p w14:paraId="13301F7B" w14:textId="77777777" w:rsidR="00FE1C36" w:rsidRDefault="00FE1C36" w:rsidP="00FE1C36">
      <w:pPr>
        <w:pStyle w:val="Textbody"/>
        <w:ind w:left="4252"/>
        <w:jc w:val="both"/>
        <w:rPr>
          <w:b/>
          <w:color w:val="000000"/>
        </w:rPr>
      </w:pPr>
      <w:r>
        <w:rPr>
          <w:b/>
          <w:color w:val="000000"/>
        </w:rPr>
        <w:t>INSTITUI A SEMANA DA POESIA POPULAR, A SER COMEMORADA NO ÂMBITO DO ESTADO DO CEARÁ.</w:t>
      </w:r>
    </w:p>
    <w:p w14:paraId="3834745F" w14:textId="77777777" w:rsidR="00FE1C36" w:rsidRDefault="00FE1C36" w:rsidP="00FE1C36">
      <w:pPr>
        <w:pStyle w:val="Textbody"/>
        <w:shd w:val="clear" w:color="auto" w:fill="FFFFFF"/>
        <w:spacing w:after="200" w:line="253" w:lineRule="atLeast"/>
        <w:ind w:left="1134"/>
        <w:rPr>
          <w:color w:val="000000"/>
          <w:lang w:val="pt-PT"/>
        </w:rPr>
      </w:pPr>
      <w:r>
        <w:rPr>
          <w:color w:val="000000"/>
          <w:lang w:val="pt-PT"/>
        </w:rPr>
        <w:t>O GOVERNADOR DO ESTADO DO CEARÁ</w:t>
      </w:r>
    </w:p>
    <w:p w14:paraId="4F612D50" w14:textId="77777777" w:rsidR="00FE1C36" w:rsidRDefault="00FE1C36" w:rsidP="00FE1C36">
      <w:pPr>
        <w:pStyle w:val="Textbody"/>
        <w:shd w:val="clear" w:color="auto" w:fill="FFFFFF"/>
        <w:spacing w:after="200" w:line="253" w:lineRule="atLeast"/>
        <w:rPr>
          <w:color w:val="000000"/>
          <w:lang w:val="pt-PT"/>
        </w:rPr>
      </w:pPr>
      <w:r>
        <w:rPr>
          <w:color w:val="000000"/>
          <w:lang w:val="pt-PT"/>
        </w:rPr>
        <w:t>Faço saber que a Assembleia Legislativa decretou e eu sanciono a seguinte Lei:</w:t>
      </w:r>
    </w:p>
    <w:p w14:paraId="5E1436DE" w14:textId="77777777" w:rsidR="00FE1C36" w:rsidRDefault="00FE1C36" w:rsidP="00FE1C36">
      <w:pPr>
        <w:pStyle w:val="Textbody"/>
        <w:jc w:val="both"/>
      </w:pPr>
      <w:r>
        <w:rPr>
          <w:b/>
          <w:color w:val="000000"/>
        </w:rPr>
        <w:t>Art. 1.º</w:t>
      </w:r>
      <w:r>
        <w:rPr>
          <w:color w:val="000000"/>
        </w:rPr>
        <w:t> Fica instituída a Semana da Poesia Popular, a ser comemorada no âmbito do Estado do Ceará anualmente, na primeira semana do mês de março.</w:t>
      </w:r>
    </w:p>
    <w:p w14:paraId="4889D690" w14:textId="77777777" w:rsidR="00FE1C36" w:rsidRDefault="00FE1C36" w:rsidP="00FE1C36">
      <w:pPr>
        <w:pStyle w:val="Textbody"/>
        <w:jc w:val="both"/>
      </w:pPr>
      <w:r>
        <w:rPr>
          <w:b/>
          <w:color w:val="000000"/>
        </w:rPr>
        <w:t>Parágrafo único.</w:t>
      </w:r>
      <w:r>
        <w:rPr>
          <w:color w:val="000000"/>
        </w:rPr>
        <w:t> O objetivo é dedicar uma semana à celebração da Poesia Popular, reconhecer a Poesia Popular em suas diversas formas, estimulando a leitura, a produção de textos, resgatando e valorizando a literatura de cordel.</w:t>
      </w:r>
    </w:p>
    <w:p w14:paraId="6AF92C13" w14:textId="77777777" w:rsidR="00FE1C36" w:rsidRDefault="00FE1C36" w:rsidP="00FE1C36">
      <w:pPr>
        <w:pStyle w:val="Textbody"/>
        <w:jc w:val="both"/>
      </w:pPr>
      <w:r>
        <w:rPr>
          <w:b/>
          <w:color w:val="000000"/>
        </w:rPr>
        <w:t>Art. 2.º</w:t>
      </w:r>
      <w:r>
        <w:rPr>
          <w:color w:val="000000"/>
        </w:rPr>
        <w:t> Esta Lei entra em vigor na data de sua publicação.</w:t>
      </w:r>
    </w:p>
    <w:p w14:paraId="741CC5F7" w14:textId="77777777" w:rsidR="00FE1C36" w:rsidRDefault="00FE1C36" w:rsidP="00FE1C36">
      <w:pPr>
        <w:pStyle w:val="Textbody"/>
        <w:shd w:val="clear" w:color="auto" w:fill="FFFFFF"/>
        <w:spacing w:after="200" w:line="253" w:lineRule="atLeast"/>
        <w:jc w:val="both"/>
        <w:rPr>
          <w:color w:val="000000"/>
          <w:lang w:val="pt-PT"/>
        </w:rPr>
      </w:pPr>
      <w:r>
        <w:rPr>
          <w:color w:val="000000"/>
          <w:lang w:val="pt-PT"/>
        </w:rPr>
        <w:t>PALÁCIO DA ABOLIÇÃO, DO GOVERNO DO ESTADO DO CEARÁ, em Fortaleza, 25 de maio de 2021.</w:t>
      </w:r>
    </w:p>
    <w:p w14:paraId="0EE398AF" w14:textId="77777777" w:rsidR="00FE1C36" w:rsidRDefault="00FE1C36" w:rsidP="00FE1C36">
      <w:pPr>
        <w:pStyle w:val="Textbody"/>
        <w:shd w:val="clear" w:color="auto" w:fill="FFFFFF"/>
        <w:spacing w:after="200" w:line="253" w:lineRule="atLeast"/>
        <w:rPr>
          <w:color w:val="000000"/>
        </w:rPr>
      </w:pPr>
      <w:r>
        <w:rPr>
          <w:color w:val="000000"/>
        </w:rPr>
        <w:t> </w:t>
      </w:r>
    </w:p>
    <w:p w14:paraId="4C65201B"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Camilo Sobreira de Santana</w:t>
      </w:r>
    </w:p>
    <w:p w14:paraId="5E8D7DEE"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GOVERNADOR DO ESTADO</w:t>
      </w:r>
    </w:p>
    <w:p w14:paraId="7524F04B" w14:textId="77777777" w:rsidR="00FE1C36" w:rsidRDefault="00FE1C36" w:rsidP="00FE1C36">
      <w:pPr>
        <w:pStyle w:val="Textbody"/>
        <w:jc w:val="both"/>
        <w:rPr>
          <w:color w:val="000000"/>
        </w:rPr>
      </w:pPr>
      <w:r>
        <w:rPr>
          <w:color w:val="000000"/>
        </w:rPr>
        <w:t> </w:t>
      </w:r>
    </w:p>
    <w:p w14:paraId="25236F79" w14:textId="77777777" w:rsidR="00FE1C36" w:rsidRDefault="00FE1C36" w:rsidP="00FE1C36">
      <w:pPr>
        <w:pStyle w:val="Textbody"/>
        <w:jc w:val="both"/>
      </w:pPr>
      <w:r>
        <w:rPr>
          <w:color w:val="000000"/>
        </w:rPr>
        <w:t>Autoria: André Fernandes.</w:t>
      </w:r>
    </w:p>
    <w:p w14:paraId="5B78431B" w14:textId="77777777" w:rsidR="00FE1C36" w:rsidRDefault="00FE1C36">
      <w:pPr>
        <w:pStyle w:val="Corpodetexto"/>
        <w:widowControl/>
        <w:spacing w:after="0"/>
        <w:ind w:left="426"/>
      </w:pPr>
    </w:p>
    <w:sectPr w:rsidR="00FE1C36">
      <w:headerReference w:type="even" r:id="rId17"/>
      <w:headerReference w:type="default" r:id="rId18"/>
      <w:headerReference w:type="first" r:id="rId19"/>
      <w:pgSz w:w="11906" w:h="16838"/>
      <w:pgMar w:top="1701" w:right="1134" w:bottom="1134" w:left="1701" w:header="720" w:footer="720" w:gutter="0"/>
      <w:pgNumType w:start="14"/>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428FD" w14:textId="77777777" w:rsidR="00AA1F51" w:rsidRDefault="00AA1F51">
      <w:r>
        <w:separator/>
      </w:r>
    </w:p>
  </w:endnote>
  <w:endnote w:type="continuationSeparator" w:id="0">
    <w:p w14:paraId="2F0ACD00" w14:textId="77777777" w:rsidR="00AA1F51" w:rsidRDefault="00AA1F51">
      <w:r>
        <w:continuationSeparator/>
      </w:r>
    </w:p>
  </w:endnote>
  <w:endnote w:type="continuationNotice" w:id="1">
    <w:p w14:paraId="2EF980C9" w14:textId="77777777" w:rsidR="00AA1F51" w:rsidRDefault="00AA1F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2AE2" w14:textId="77777777" w:rsidR="00AA1F51" w:rsidRDefault="00AA1F51">
      <w:r>
        <w:separator/>
      </w:r>
    </w:p>
  </w:footnote>
  <w:footnote w:type="continuationSeparator" w:id="0">
    <w:p w14:paraId="15902915" w14:textId="77777777" w:rsidR="00AA1F51" w:rsidRDefault="00AA1F51">
      <w:r>
        <w:continuationSeparator/>
      </w:r>
    </w:p>
  </w:footnote>
  <w:footnote w:type="continuationNotice" w:id="1">
    <w:p w14:paraId="40F8FB64" w14:textId="77777777" w:rsidR="00AA1F51" w:rsidRDefault="00AA1F5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038D" w14:textId="77777777" w:rsidR="00614AAB" w:rsidRDefault="00614AAB">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A9A2" w14:textId="77777777" w:rsidR="00614AAB" w:rsidRDefault="00614AA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924" w14:textId="77777777" w:rsidR="00614AAB" w:rsidRDefault="00614AAB">
    <w:pPr>
      <w:pStyle w:val="Cabealho"/>
      <w:jc w:val="right"/>
      <w:rPr>
        <w:sz w:val="22"/>
        <w:szCs w:val="22"/>
      </w:rPr>
    </w:pPr>
  </w:p>
  <w:p w14:paraId="6E107D83" w14:textId="77777777" w:rsidR="00614AAB" w:rsidRPr="001F65F0" w:rsidRDefault="00614AAB">
    <w:pPr>
      <w:pStyle w:val="Cabealho"/>
      <w:jc w:val="right"/>
      <w:rPr>
        <w:sz w:val="20"/>
      </w:rPr>
    </w:pPr>
    <w:r w:rsidRPr="001F65F0">
      <w:rPr>
        <w:sz w:val="20"/>
      </w:rPr>
      <w:fldChar w:fldCharType="begin"/>
    </w:r>
    <w:r w:rsidRPr="001F65F0">
      <w:rPr>
        <w:sz w:val="20"/>
      </w:rPr>
      <w:instrText xml:space="preserve"> PAGE </w:instrText>
    </w:r>
    <w:r w:rsidRPr="001F65F0">
      <w:rPr>
        <w:sz w:val="20"/>
      </w:rPr>
      <w:fldChar w:fldCharType="separate"/>
    </w:r>
    <w:r w:rsidR="000821EB">
      <w:rPr>
        <w:rFonts w:hint="eastAsia"/>
        <w:noProof/>
        <w:sz w:val="20"/>
      </w:rPr>
      <w:t>14</w:t>
    </w:r>
    <w:r w:rsidRPr="001F65F0">
      <w:rPr>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8227" w14:textId="77777777" w:rsidR="00614AAB" w:rsidRDefault="0061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8596032"/>
    <w:multiLevelType w:val="hybridMultilevel"/>
    <w:tmpl w:val="1B56FC5A"/>
    <w:lvl w:ilvl="0" w:tplc="C7BC0458">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904CEE"/>
    <w:multiLevelType w:val="hybridMultilevel"/>
    <w:tmpl w:val="C84A7118"/>
    <w:lvl w:ilvl="0" w:tplc="1E6A2160">
      <w:start w:val="1"/>
      <w:numFmt w:val="decimal"/>
      <w:pStyle w:val="Subttulo"/>
      <w:lvlText w:val="2.%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A231BB"/>
    <w:multiLevelType w:val="hybridMultilevel"/>
    <w:tmpl w:val="1B8E7EB0"/>
    <w:lvl w:ilvl="0" w:tplc="8E2490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EE21D0"/>
    <w:multiLevelType w:val="hybridMultilevel"/>
    <w:tmpl w:val="5C662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5A7A0B"/>
    <w:multiLevelType w:val="hybridMultilevel"/>
    <w:tmpl w:val="72F24920"/>
    <w:lvl w:ilvl="0" w:tplc="A6CEDA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CF63FD2"/>
    <w:multiLevelType w:val="hybridMultilevel"/>
    <w:tmpl w:val="27289A3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4E7C4178"/>
    <w:multiLevelType w:val="hybridMultilevel"/>
    <w:tmpl w:val="73BC67FE"/>
    <w:lvl w:ilvl="0" w:tplc="FB547A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C5209D"/>
    <w:multiLevelType w:val="hybridMultilevel"/>
    <w:tmpl w:val="A122380E"/>
    <w:lvl w:ilvl="0" w:tplc="53E8475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2161755"/>
    <w:multiLevelType w:val="hybridMultilevel"/>
    <w:tmpl w:val="9BAEF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2D93156"/>
    <w:multiLevelType w:val="hybridMultilevel"/>
    <w:tmpl w:val="C2C6B410"/>
    <w:lvl w:ilvl="0" w:tplc="6090DE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880315"/>
    <w:multiLevelType w:val="hybridMultilevel"/>
    <w:tmpl w:val="AEC8E4AC"/>
    <w:lvl w:ilvl="0" w:tplc="3A0A1F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0"/>
  </w:num>
  <w:num w:numId="5">
    <w:abstractNumId w:val="11"/>
  </w:num>
  <w:num w:numId="6">
    <w:abstractNumId w:val="12"/>
  </w:num>
  <w:num w:numId="7">
    <w:abstractNumId w:val="7"/>
  </w:num>
  <w:num w:numId="8">
    <w:abstractNumId w:val="13"/>
  </w:num>
  <w:num w:numId="9">
    <w:abstractNumId w:val="5"/>
  </w:num>
  <w:num w:numId="10">
    <w:abstractNumId w:val="9"/>
  </w:num>
  <w:num w:numId="11">
    <w:abstractNumId w:val="3"/>
  </w:num>
  <w:num w:numId="12">
    <w:abstractNumId w:val="4"/>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962"/>
    <w:rsid w:val="0000115C"/>
    <w:rsid w:val="00002615"/>
    <w:rsid w:val="000048C0"/>
    <w:rsid w:val="00005217"/>
    <w:rsid w:val="000060A5"/>
    <w:rsid w:val="000127D9"/>
    <w:rsid w:val="00012A5B"/>
    <w:rsid w:val="00021E82"/>
    <w:rsid w:val="000242E5"/>
    <w:rsid w:val="000244C5"/>
    <w:rsid w:val="00027286"/>
    <w:rsid w:val="00027C9A"/>
    <w:rsid w:val="00030022"/>
    <w:rsid w:val="00041A1A"/>
    <w:rsid w:val="0005382E"/>
    <w:rsid w:val="00055761"/>
    <w:rsid w:val="000612F0"/>
    <w:rsid w:val="000821EB"/>
    <w:rsid w:val="00082DD1"/>
    <w:rsid w:val="000832CA"/>
    <w:rsid w:val="00084731"/>
    <w:rsid w:val="0008623A"/>
    <w:rsid w:val="0009360B"/>
    <w:rsid w:val="00097B16"/>
    <w:rsid w:val="000A2E51"/>
    <w:rsid w:val="000A3353"/>
    <w:rsid w:val="000A3D15"/>
    <w:rsid w:val="000C65C3"/>
    <w:rsid w:val="000D2C4B"/>
    <w:rsid w:val="000D63FB"/>
    <w:rsid w:val="000D77E5"/>
    <w:rsid w:val="000E58BC"/>
    <w:rsid w:val="000F2933"/>
    <w:rsid w:val="000F4641"/>
    <w:rsid w:val="000F55E4"/>
    <w:rsid w:val="00105D00"/>
    <w:rsid w:val="0010601F"/>
    <w:rsid w:val="00107A70"/>
    <w:rsid w:val="001105C7"/>
    <w:rsid w:val="00110B26"/>
    <w:rsid w:val="001209AB"/>
    <w:rsid w:val="00134829"/>
    <w:rsid w:val="001365F5"/>
    <w:rsid w:val="00136D70"/>
    <w:rsid w:val="001505E8"/>
    <w:rsid w:val="001612EE"/>
    <w:rsid w:val="00170974"/>
    <w:rsid w:val="00170EBB"/>
    <w:rsid w:val="00172B28"/>
    <w:rsid w:val="001732F4"/>
    <w:rsid w:val="001803EF"/>
    <w:rsid w:val="0018304F"/>
    <w:rsid w:val="00193235"/>
    <w:rsid w:val="001A2FEB"/>
    <w:rsid w:val="001A31A6"/>
    <w:rsid w:val="001A33D7"/>
    <w:rsid w:val="001B2B0C"/>
    <w:rsid w:val="001B52C6"/>
    <w:rsid w:val="001C2884"/>
    <w:rsid w:val="001C6F8D"/>
    <w:rsid w:val="001E094B"/>
    <w:rsid w:val="001E0FA7"/>
    <w:rsid w:val="001E6A51"/>
    <w:rsid w:val="001F05BF"/>
    <w:rsid w:val="001F0AC6"/>
    <w:rsid w:val="001F1CA5"/>
    <w:rsid w:val="001F2440"/>
    <w:rsid w:val="001F29A4"/>
    <w:rsid w:val="001F448C"/>
    <w:rsid w:val="001F65F0"/>
    <w:rsid w:val="00203CA5"/>
    <w:rsid w:val="00214B33"/>
    <w:rsid w:val="00232594"/>
    <w:rsid w:val="00235291"/>
    <w:rsid w:val="00240505"/>
    <w:rsid w:val="00244083"/>
    <w:rsid w:val="002472A3"/>
    <w:rsid w:val="00250CFA"/>
    <w:rsid w:val="0025182A"/>
    <w:rsid w:val="00252D0A"/>
    <w:rsid w:val="00261302"/>
    <w:rsid w:val="002614BB"/>
    <w:rsid w:val="0026591F"/>
    <w:rsid w:val="002702B3"/>
    <w:rsid w:val="0027049C"/>
    <w:rsid w:val="002726F1"/>
    <w:rsid w:val="00272B9D"/>
    <w:rsid w:val="00280151"/>
    <w:rsid w:val="00281822"/>
    <w:rsid w:val="0028539A"/>
    <w:rsid w:val="00285BE5"/>
    <w:rsid w:val="00286554"/>
    <w:rsid w:val="0029159D"/>
    <w:rsid w:val="00294F53"/>
    <w:rsid w:val="002A14EF"/>
    <w:rsid w:val="002A157B"/>
    <w:rsid w:val="002A52E4"/>
    <w:rsid w:val="002A58F9"/>
    <w:rsid w:val="002B135F"/>
    <w:rsid w:val="002B19E2"/>
    <w:rsid w:val="002C0857"/>
    <w:rsid w:val="002C3493"/>
    <w:rsid w:val="002D1611"/>
    <w:rsid w:val="002D7EAA"/>
    <w:rsid w:val="002E6F4E"/>
    <w:rsid w:val="002E75DD"/>
    <w:rsid w:val="002F0F9A"/>
    <w:rsid w:val="002F507E"/>
    <w:rsid w:val="002F7584"/>
    <w:rsid w:val="003014C7"/>
    <w:rsid w:val="00301B68"/>
    <w:rsid w:val="003128E2"/>
    <w:rsid w:val="00316826"/>
    <w:rsid w:val="00320743"/>
    <w:rsid w:val="003232EC"/>
    <w:rsid w:val="003259FE"/>
    <w:rsid w:val="00332BDF"/>
    <w:rsid w:val="00336317"/>
    <w:rsid w:val="00344C75"/>
    <w:rsid w:val="003470B2"/>
    <w:rsid w:val="003479A8"/>
    <w:rsid w:val="00350B5F"/>
    <w:rsid w:val="003560FA"/>
    <w:rsid w:val="00361438"/>
    <w:rsid w:val="00362C61"/>
    <w:rsid w:val="00372F5C"/>
    <w:rsid w:val="0037747F"/>
    <w:rsid w:val="003914FE"/>
    <w:rsid w:val="003937CF"/>
    <w:rsid w:val="0039622C"/>
    <w:rsid w:val="0039777F"/>
    <w:rsid w:val="003A59C0"/>
    <w:rsid w:val="003A5AB0"/>
    <w:rsid w:val="003B23E0"/>
    <w:rsid w:val="003B7389"/>
    <w:rsid w:val="003C3242"/>
    <w:rsid w:val="003C6643"/>
    <w:rsid w:val="003D2C7B"/>
    <w:rsid w:val="003D4458"/>
    <w:rsid w:val="003D4ABC"/>
    <w:rsid w:val="003F3656"/>
    <w:rsid w:val="003F5AFC"/>
    <w:rsid w:val="003F7B3F"/>
    <w:rsid w:val="00402B68"/>
    <w:rsid w:val="00410D6D"/>
    <w:rsid w:val="004228E7"/>
    <w:rsid w:val="00432278"/>
    <w:rsid w:val="00442475"/>
    <w:rsid w:val="00442D72"/>
    <w:rsid w:val="00451132"/>
    <w:rsid w:val="00457F30"/>
    <w:rsid w:val="00463202"/>
    <w:rsid w:val="00471BD6"/>
    <w:rsid w:val="00485261"/>
    <w:rsid w:val="004854B6"/>
    <w:rsid w:val="00485EB6"/>
    <w:rsid w:val="00490A70"/>
    <w:rsid w:val="00492B55"/>
    <w:rsid w:val="004A687C"/>
    <w:rsid w:val="004B5992"/>
    <w:rsid w:val="004C02D0"/>
    <w:rsid w:val="004C0B7F"/>
    <w:rsid w:val="004C33D1"/>
    <w:rsid w:val="004D16D6"/>
    <w:rsid w:val="004D7A7B"/>
    <w:rsid w:val="004D7BFE"/>
    <w:rsid w:val="004E05D6"/>
    <w:rsid w:val="004E07DB"/>
    <w:rsid w:val="004F342A"/>
    <w:rsid w:val="004F7308"/>
    <w:rsid w:val="00506606"/>
    <w:rsid w:val="005145F0"/>
    <w:rsid w:val="005151D5"/>
    <w:rsid w:val="0053531F"/>
    <w:rsid w:val="0057354D"/>
    <w:rsid w:val="0057363D"/>
    <w:rsid w:val="00580911"/>
    <w:rsid w:val="00587ACB"/>
    <w:rsid w:val="005A4E0D"/>
    <w:rsid w:val="005A69EB"/>
    <w:rsid w:val="005B0506"/>
    <w:rsid w:val="005B23B4"/>
    <w:rsid w:val="005B2500"/>
    <w:rsid w:val="005C0228"/>
    <w:rsid w:val="005C082D"/>
    <w:rsid w:val="005C0C02"/>
    <w:rsid w:val="005D2E89"/>
    <w:rsid w:val="005D7532"/>
    <w:rsid w:val="005E6CED"/>
    <w:rsid w:val="005E7FC6"/>
    <w:rsid w:val="005F25C0"/>
    <w:rsid w:val="005F5728"/>
    <w:rsid w:val="005F58B5"/>
    <w:rsid w:val="00600A3E"/>
    <w:rsid w:val="006066DE"/>
    <w:rsid w:val="00614AAB"/>
    <w:rsid w:val="006160E2"/>
    <w:rsid w:val="00623214"/>
    <w:rsid w:val="00623238"/>
    <w:rsid w:val="00636A5D"/>
    <w:rsid w:val="00642D5B"/>
    <w:rsid w:val="00647962"/>
    <w:rsid w:val="00652C5D"/>
    <w:rsid w:val="00661130"/>
    <w:rsid w:val="00664D56"/>
    <w:rsid w:val="00667AA8"/>
    <w:rsid w:val="00672D5E"/>
    <w:rsid w:val="0068375C"/>
    <w:rsid w:val="006951EC"/>
    <w:rsid w:val="00695E9F"/>
    <w:rsid w:val="00696C1B"/>
    <w:rsid w:val="006A4320"/>
    <w:rsid w:val="006A56AA"/>
    <w:rsid w:val="006B3151"/>
    <w:rsid w:val="006B34C5"/>
    <w:rsid w:val="006B695A"/>
    <w:rsid w:val="006C665C"/>
    <w:rsid w:val="006D10BD"/>
    <w:rsid w:val="006D2BBD"/>
    <w:rsid w:val="006D35ED"/>
    <w:rsid w:val="006E23CC"/>
    <w:rsid w:val="006E3B6C"/>
    <w:rsid w:val="006F3776"/>
    <w:rsid w:val="00706DB4"/>
    <w:rsid w:val="00707850"/>
    <w:rsid w:val="00711966"/>
    <w:rsid w:val="00712A8E"/>
    <w:rsid w:val="00713986"/>
    <w:rsid w:val="00721C35"/>
    <w:rsid w:val="007259A3"/>
    <w:rsid w:val="0073417A"/>
    <w:rsid w:val="00734700"/>
    <w:rsid w:val="00735E58"/>
    <w:rsid w:val="007374ED"/>
    <w:rsid w:val="00743C2A"/>
    <w:rsid w:val="007445FD"/>
    <w:rsid w:val="007453C8"/>
    <w:rsid w:val="0074668F"/>
    <w:rsid w:val="00763C95"/>
    <w:rsid w:val="00771A33"/>
    <w:rsid w:val="00772060"/>
    <w:rsid w:val="00775EA9"/>
    <w:rsid w:val="007858F9"/>
    <w:rsid w:val="007865FB"/>
    <w:rsid w:val="00787EFA"/>
    <w:rsid w:val="00791496"/>
    <w:rsid w:val="00794716"/>
    <w:rsid w:val="007948B6"/>
    <w:rsid w:val="00796B42"/>
    <w:rsid w:val="007A412C"/>
    <w:rsid w:val="007A75F2"/>
    <w:rsid w:val="007B18D0"/>
    <w:rsid w:val="007B5BBB"/>
    <w:rsid w:val="007C2298"/>
    <w:rsid w:val="007D13E7"/>
    <w:rsid w:val="007D3586"/>
    <w:rsid w:val="007E13B7"/>
    <w:rsid w:val="007E31B8"/>
    <w:rsid w:val="00804A5B"/>
    <w:rsid w:val="00805B01"/>
    <w:rsid w:val="0081325A"/>
    <w:rsid w:val="00824785"/>
    <w:rsid w:val="008302B5"/>
    <w:rsid w:val="008344ED"/>
    <w:rsid w:val="00845DC9"/>
    <w:rsid w:val="008500D7"/>
    <w:rsid w:val="00854611"/>
    <w:rsid w:val="00854625"/>
    <w:rsid w:val="00855255"/>
    <w:rsid w:val="00855CA1"/>
    <w:rsid w:val="00856C6D"/>
    <w:rsid w:val="00860302"/>
    <w:rsid w:val="00860AA1"/>
    <w:rsid w:val="00860F49"/>
    <w:rsid w:val="00874AC1"/>
    <w:rsid w:val="008761D9"/>
    <w:rsid w:val="00880210"/>
    <w:rsid w:val="00884334"/>
    <w:rsid w:val="00885178"/>
    <w:rsid w:val="00885EEA"/>
    <w:rsid w:val="008877A5"/>
    <w:rsid w:val="00891B9D"/>
    <w:rsid w:val="0089276B"/>
    <w:rsid w:val="00894414"/>
    <w:rsid w:val="008968C4"/>
    <w:rsid w:val="008A339D"/>
    <w:rsid w:val="008A7C62"/>
    <w:rsid w:val="008B2663"/>
    <w:rsid w:val="008B68F2"/>
    <w:rsid w:val="008B760E"/>
    <w:rsid w:val="008C34A9"/>
    <w:rsid w:val="008C483C"/>
    <w:rsid w:val="008E3078"/>
    <w:rsid w:val="008E7230"/>
    <w:rsid w:val="008F02AF"/>
    <w:rsid w:val="008F3CF7"/>
    <w:rsid w:val="00904BF3"/>
    <w:rsid w:val="00906FC2"/>
    <w:rsid w:val="009108C5"/>
    <w:rsid w:val="00911B49"/>
    <w:rsid w:val="00932224"/>
    <w:rsid w:val="00932F3C"/>
    <w:rsid w:val="0093728A"/>
    <w:rsid w:val="00941C73"/>
    <w:rsid w:val="00942D26"/>
    <w:rsid w:val="009453B6"/>
    <w:rsid w:val="009462DF"/>
    <w:rsid w:val="00954989"/>
    <w:rsid w:val="00955F43"/>
    <w:rsid w:val="009629C7"/>
    <w:rsid w:val="00963A43"/>
    <w:rsid w:val="0096601C"/>
    <w:rsid w:val="00981612"/>
    <w:rsid w:val="00981639"/>
    <w:rsid w:val="00981879"/>
    <w:rsid w:val="009A4404"/>
    <w:rsid w:val="009B2ACE"/>
    <w:rsid w:val="009B4E13"/>
    <w:rsid w:val="009B58A6"/>
    <w:rsid w:val="009C3E2B"/>
    <w:rsid w:val="009D4435"/>
    <w:rsid w:val="009D7313"/>
    <w:rsid w:val="009E5678"/>
    <w:rsid w:val="009E7E22"/>
    <w:rsid w:val="009F00E6"/>
    <w:rsid w:val="00A037EB"/>
    <w:rsid w:val="00A14AA3"/>
    <w:rsid w:val="00A269DC"/>
    <w:rsid w:val="00A27578"/>
    <w:rsid w:val="00A35582"/>
    <w:rsid w:val="00A35E60"/>
    <w:rsid w:val="00A37FD0"/>
    <w:rsid w:val="00A41211"/>
    <w:rsid w:val="00A45142"/>
    <w:rsid w:val="00A54928"/>
    <w:rsid w:val="00A552C8"/>
    <w:rsid w:val="00A6242A"/>
    <w:rsid w:val="00A74776"/>
    <w:rsid w:val="00A765C3"/>
    <w:rsid w:val="00A800A4"/>
    <w:rsid w:val="00A811B7"/>
    <w:rsid w:val="00A915BF"/>
    <w:rsid w:val="00A93FAB"/>
    <w:rsid w:val="00AA1F51"/>
    <w:rsid w:val="00AA437E"/>
    <w:rsid w:val="00AA5AD5"/>
    <w:rsid w:val="00AB101D"/>
    <w:rsid w:val="00AC3206"/>
    <w:rsid w:val="00AC5353"/>
    <w:rsid w:val="00AD7352"/>
    <w:rsid w:val="00AE4469"/>
    <w:rsid w:val="00AF4AF8"/>
    <w:rsid w:val="00AF73E4"/>
    <w:rsid w:val="00B01310"/>
    <w:rsid w:val="00B03B63"/>
    <w:rsid w:val="00B0622E"/>
    <w:rsid w:val="00B269F2"/>
    <w:rsid w:val="00B27275"/>
    <w:rsid w:val="00B34C4D"/>
    <w:rsid w:val="00B35B9D"/>
    <w:rsid w:val="00B36755"/>
    <w:rsid w:val="00B37F9E"/>
    <w:rsid w:val="00B470BE"/>
    <w:rsid w:val="00B50B0D"/>
    <w:rsid w:val="00B51C96"/>
    <w:rsid w:val="00B52C20"/>
    <w:rsid w:val="00B53B1B"/>
    <w:rsid w:val="00B90B81"/>
    <w:rsid w:val="00B920F2"/>
    <w:rsid w:val="00B963FB"/>
    <w:rsid w:val="00BA42B3"/>
    <w:rsid w:val="00BB0D3E"/>
    <w:rsid w:val="00BB1A4D"/>
    <w:rsid w:val="00BB6613"/>
    <w:rsid w:val="00BD47D1"/>
    <w:rsid w:val="00BE66F7"/>
    <w:rsid w:val="00C13238"/>
    <w:rsid w:val="00C205AF"/>
    <w:rsid w:val="00C24B20"/>
    <w:rsid w:val="00C25B36"/>
    <w:rsid w:val="00C306F0"/>
    <w:rsid w:val="00C33BE1"/>
    <w:rsid w:val="00C4704A"/>
    <w:rsid w:val="00C47286"/>
    <w:rsid w:val="00C51919"/>
    <w:rsid w:val="00C565FF"/>
    <w:rsid w:val="00C65527"/>
    <w:rsid w:val="00C66F5A"/>
    <w:rsid w:val="00C71FAD"/>
    <w:rsid w:val="00C738BD"/>
    <w:rsid w:val="00C74EF1"/>
    <w:rsid w:val="00C75792"/>
    <w:rsid w:val="00C962DB"/>
    <w:rsid w:val="00CA219E"/>
    <w:rsid w:val="00CB0819"/>
    <w:rsid w:val="00CB2F47"/>
    <w:rsid w:val="00CC3DE1"/>
    <w:rsid w:val="00CE5B47"/>
    <w:rsid w:val="00CE7955"/>
    <w:rsid w:val="00CE7CF0"/>
    <w:rsid w:val="00CF05DB"/>
    <w:rsid w:val="00D0049E"/>
    <w:rsid w:val="00D17AE1"/>
    <w:rsid w:val="00D22671"/>
    <w:rsid w:val="00D22BA2"/>
    <w:rsid w:val="00D25C41"/>
    <w:rsid w:val="00D27E6B"/>
    <w:rsid w:val="00D35CBE"/>
    <w:rsid w:val="00D37F48"/>
    <w:rsid w:val="00D4002F"/>
    <w:rsid w:val="00D41C9B"/>
    <w:rsid w:val="00D44D8A"/>
    <w:rsid w:val="00D571C3"/>
    <w:rsid w:val="00D6091C"/>
    <w:rsid w:val="00D64F93"/>
    <w:rsid w:val="00D7509A"/>
    <w:rsid w:val="00D8514B"/>
    <w:rsid w:val="00D8634B"/>
    <w:rsid w:val="00D87663"/>
    <w:rsid w:val="00D87D00"/>
    <w:rsid w:val="00D9001D"/>
    <w:rsid w:val="00D90FF9"/>
    <w:rsid w:val="00D95484"/>
    <w:rsid w:val="00D957F4"/>
    <w:rsid w:val="00D97244"/>
    <w:rsid w:val="00DA175D"/>
    <w:rsid w:val="00DA480D"/>
    <w:rsid w:val="00DB5A76"/>
    <w:rsid w:val="00DC1E54"/>
    <w:rsid w:val="00DE0CE0"/>
    <w:rsid w:val="00DE13DF"/>
    <w:rsid w:val="00DE2F04"/>
    <w:rsid w:val="00DE3DB0"/>
    <w:rsid w:val="00DE3E7D"/>
    <w:rsid w:val="00DE4862"/>
    <w:rsid w:val="00DE4B4C"/>
    <w:rsid w:val="00DF242A"/>
    <w:rsid w:val="00DF309D"/>
    <w:rsid w:val="00DF6040"/>
    <w:rsid w:val="00E03738"/>
    <w:rsid w:val="00E06DA7"/>
    <w:rsid w:val="00E06E07"/>
    <w:rsid w:val="00E14E12"/>
    <w:rsid w:val="00E31CDF"/>
    <w:rsid w:val="00E367A3"/>
    <w:rsid w:val="00E40DD8"/>
    <w:rsid w:val="00E43584"/>
    <w:rsid w:val="00E44734"/>
    <w:rsid w:val="00E50690"/>
    <w:rsid w:val="00E6073D"/>
    <w:rsid w:val="00E70422"/>
    <w:rsid w:val="00E764B3"/>
    <w:rsid w:val="00E82E39"/>
    <w:rsid w:val="00E83173"/>
    <w:rsid w:val="00E86797"/>
    <w:rsid w:val="00E879C8"/>
    <w:rsid w:val="00E87CD9"/>
    <w:rsid w:val="00E9083D"/>
    <w:rsid w:val="00E95652"/>
    <w:rsid w:val="00ED240A"/>
    <w:rsid w:val="00ED2731"/>
    <w:rsid w:val="00ED2F6E"/>
    <w:rsid w:val="00ED34DD"/>
    <w:rsid w:val="00ED3AC1"/>
    <w:rsid w:val="00ED45CC"/>
    <w:rsid w:val="00ED6962"/>
    <w:rsid w:val="00EE3B3A"/>
    <w:rsid w:val="00EE6B6E"/>
    <w:rsid w:val="00F022D5"/>
    <w:rsid w:val="00F14531"/>
    <w:rsid w:val="00F162E7"/>
    <w:rsid w:val="00F17BE7"/>
    <w:rsid w:val="00F17F78"/>
    <w:rsid w:val="00F20A20"/>
    <w:rsid w:val="00F21668"/>
    <w:rsid w:val="00F22C8E"/>
    <w:rsid w:val="00F27CF1"/>
    <w:rsid w:val="00F32A26"/>
    <w:rsid w:val="00F33578"/>
    <w:rsid w:val="00F33C4E"/>
    <w:rsid w:val="00F34443"/>
    <w:rsid w:val="00F5022B"/>
    <w:rsid w:val="00F50E30"/>
    <w:rsid w:val="00F540FB"/>
    <w:rsid w:val="00F55E23"/>
    <w:rsid w:val="00F56A30"/>
    <w:rsid w:val="00F64B6C"/>
    <w:rsid w:val="00F6759F"/>
    <w:rsid w:val="00F70EA2"/>
    <w:rsid w:val="00F912CC"/>
    <w:rsid w:val="00F91BC5"/>
    <w:rsid w:val="00F97F3F"/>
    <w:rsid w:val="00FA0C0B"/>
    <w:rsid w:val="00FA1F2C"/>
    <w:rsid w:val="00FB250F"/>
    <w:rsid w:val="00FD021E"/>
    <w:rsid w:val="00FD7544"/>
    <w:rsid w:val="00FE1C36"/>
    <w:rsid w:val="00FF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461BD362"/>
  <w15:chartTrackingRefBased/>
  <w15:docId w15:val="{01A3A6E1-0035-4BDF-B718-5281C9D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Subtitle"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582"/>
    <w:pPr>
      <w:widowControl w:val="0"/>
      <w:suppressAutoHyphens/>
      <w:spacing w:line="360" w:lineRule="auto"/>
      <w:ind w:firstLine="1134"/>
      <w:textAlignment w:val="baseline"/>
    </w:pPr>
    <w:rPr>
      <w:rFonts w:eastAsia="SimSun" w:cs="Mangal"/>
      <w:kern w:val="1"/>
      <w:sz w:val="24"/>
      <w:szCs w:val="24"/>
      <w:lang w:eastAsia="zh-CN" w:bidi="hi-IN"/>
    </w:rPr>
  </w:style>
  <w:style w:type="paragraph" w:styleId="Ttulo1">
    <w:name w:val="heading 1"/>
    <w:basedOn w:val="Ttulo"/>
    <w:autoRedefine/>
    <w:qFormat/>
    <w:rsid w:val="000A2E51"/>
    <w:pPr>
      <w:numPr>
        <w:numId w:val="11"/>
      </w:numPr>
      <w:spacing w:before="0" w:after="0"/>
      <w:ind w:left="284" w:hanging="284"/>
      <w:jc w:val="both"/>
      <w:outlineLvl w:val="0"/>
    </w:pPr>
    <w:rPr>
      <w:rFonts w:ascii="Times New Roman" w:eastAsia="SimSun" w:hAnsi="Times New Roman"/>
      <w:b/>
      <w:bCs/>
      <w:kern w:val="28"/>
      <w:sz w:val="24"/>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rPr>
      <w:b/>
      <w:bCs/>
    </w:rPr>
  </w:style>
  <w:style w:type="character" w:customStyle="1" w:styleId="highlight">
    <w:name w:val="highlight"/>
    <w:basedOn w:val="Fontepargpadro1"/>
  </w:style>
  <w:style w:type="character" w:customStyle="1" w:styleId="TextodebaloChar">
    <w:name w:val="Texto de balão Char"/>
    <w:rPr>
      <w:rFonts w:ascii="Tahoma" w:hAnsi="Tahoma"/>
      <w:sz w:val="16"/>
      <w:szCs w:val="14"/>
    </w:rPr>
  </w:style>
  <w:style w:type="character" w:customStyle="1" w:styleId="RodapChar">
    <w:name w:val="Rodapé Char"/>
    <w:rPr>
      <w:kern w:val="1"/>
      <w:sz w:val="24"/>
      <w:szCs w:val="21"/>
      <w:lang w:eastAsia="zh-CN" w:bidi="hi-IN"/>
    </w:rPr>
  </w:style>
  <w:style w:type="character" w:customStyle="1" w:styleId="ListLabel1">
    <w:name w:val="ListLabel 1"/>
    <w:rPr>
      <w:rFonts w:cs="Courier New"/>
    </w:rPr>
  </w:style>
  <w:style w:type="paragraph" w:customStyle="1" w:styleId="Ttulo10">
    <w:name w:val="Título1"/>
    <w:basedOn w:val="Normal"/>
    <w:next w:val="Corpodetexto"/>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pPr>
      <w:keepNext/>
      <w:spacing w:before="240" w:after="120"/>
    </w:pPr>
    <w:rPr>
      <w:rFonts w:ascii="Arial" w:eastAsia="Microsoft YaHei" w:hAnsi="Arial"/>
      <w:sz w:val="28"/>
      <w:szCs w:val="28"/>
    </w:rPr>
  </w:style>
  <w:style w:type="paragraph" w:customStyle="1" w:styleId="Legenda1">
    <w:name w:val="Legenda1"/>
    <w:basedOn w:val="Normal"/>
    <w:pPr>
      <w:suppressLineNumbers/>
      <w:spacing w:before="120" w:after="120"/>
    </w:pPr>
    <w:rPr>
      <w:i/>
      <w:iCs/>
    </w:rPr>
  </w:style>
  <w:style w:type="paragraph" w:customStyle="1" w:styleId="Contedodatabela">
    <w:name w:val="Conteúdo da tabela"/>
    <w:basedOn w:val="Normal"/>
    <w:pPr>
      <w:suppressLineNumbers/>
    </w:pPr>
  </w:style>
  <w:style w:type="paragraph" w:styleId="Cabealho">
    <w:name w:val="header"/>
    <w:basedOn w:val="Normal"/>
    <w:pPr>
      <w:suppressLineNumbers/>
      <w:tabs>
        <w:tab w:val="center" w:pos="4535"/>
        <w:tab w:val="right" w:pos="9071"/>
      </w:tabs>
    </w:pPr>
  </w:style>
  <w:style w:type="paragraph" w:customStyle="1" w:styleId="PargrafodaLista1">
    <w:name w:val="Parágrafo da Lista1"/>
    <w:basedOn w:val="Normal"/>
    <w:pPr>
      <w:widowControl/>
      <w:suppressAutoHyphens w:val="0"/>
      <w:ind w:left="720"/>
      <w:jc w:val="both"/>
      <w:textAlignment w:val="auto"/>
    </w:pPr>
    <w:rPr>
      <w:rFonts w:ascii="Calibri" w:eastAsia="Times New Roman" w:hAnsi="Calibri" w:cs="Times New Roman"/>
      <w:kern w:val="0"/>
      <w:sz w:val="22"/>
      <w:szCs w:val="22"/>
      <w:lang w:eastAsia="en-US" w:bidi="ar-SA"/>
    </w:rPr>
  </w:style>
  <w:style w:type="paragraph" w:customStyle="1" w:styleId="Textodebalo1">
    <w:name w:val="Texto de balão1"/>
    <w:basedOn w:val="Normal"/>
    <w:rPr>
      <w:rFonts w:ascii="Tahoma" w:hAnsi="Tahoma"/>
      <w:sz w:val="16"/>
      <w:szCs w:val="14"/>
    </w:rPr>
  </w:style>
  <w:style w:type="paragraph" w:styleId="Rodap">
    <w:name w:val="footer"/>
    <w:basedOn w:val="Normal"/>
    <w:pPr>
      <w:tabs>
        <w:tab w:val="center" w:pos="4252"/>
        <w:tab w:val="right" w:pos="8504"/>
      </w:tabs>
    </w:pPr>
    <w:rPr>
      <w:szCs w:val="21"/>
    </w:rPr>
  </w:style>
  <w:style w:type="paragraph" w:styleId="NormalWeb">
    <w:name w:val="Normal (Web)"/>
    <w:basedOn w:val="Normal"/>
    <w:pPr>
      <w:widowControl/>
      <w:suppressAutoHyphens w:val="0"/>
      <w:spacing w:before="280" w:after="280"/>
      <w:textAlignment w:val="auto"/>
    </w:pPr>
    <w:rPr>
      <w:rFonts w:eastAsia="Times New Roman" w:cs="Times New Roman"/>
      <w:kern w:val="0"/>
      <w:lang w:eastAsia="pt-BR" w:bidi="ar-SA"/>
    </w:rPr>
  </w:style>
  <w:style w:type="character" w:customStyle="1" w:styleId="apple-converted-space">
    <w:name w:val="apple-converted-space"/>
    <w:rsid w:val="00D25C41"/>
  </w:style>
  <w:style w:type="character" w:styleId="nfase">
    <w:name w:val="Emphasis"/>
    <w:uiPriority w:val="20"/>
    <w:qFormat/>
    <w:rsid w:val="00D25C41"/>
    <w:rPr>
      <w:i/>
      <w:iCs/>
    </w:rPr>
  </w:style>
  <w:style w:type="table" w:styleId="Tabelacomgrade">
    <w:name w:val="Table Grid"/>
    <w:basedOn w:val="Tabelanormal"/>
    <w:rsid w:val="00D2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rsid w:val="00CE7CF0"/>
    <w:pPr>
      <w:spacing w:after="120" w:line="480" w:lineRule="auto"/>
    </w:pPr>
    <w:rPr>
      <w:szCs w:val="21"/>
    </w:rPr>
  </w:style>
  <w:style w:type="character" w:customStyle="1" w:styleId="Corpodetexto2Char">
    <w:name w:val="Corpo de texto 2 Char"/>
    <w:link w:val="Corpodetexto2"/>
    <w:rsid w:val="00CE7CF0"/>
    <w:rPr>
      <w:rFonts w:ascii="Liberation Serif" w:eastAsia="SimSun" w:hAnsi="Liberation Serif" w:cs="Mangal"/>
      <w:kern w:val="1"/>
      <w:sz w:val="24"/>
      <w:szCs w:val="21"/>
      <w:lang w:eastAsia="zh-CN" w:bidi="hi-IN"/>
    </w:rPr>
  </w:style>
  <w:style w:type="paragraph" w:customStyle="1" w:styleId="Textbody">
    <w:name w:val="Text body"/>
    <w:basedOn w:val="Normal"/>
    <w:rsid w:val="00FE1C36"/>
    <w:pPr>
      <w:autoSpaceDN w:val="0"/>
      <w:spacing w:after="120"/>
    </w:pPr>
    <w:rPr>
      <w:kern w:val="3"/>
    </w:rPr>
  </w:style>
  <w:style w:type="character" w:styleId="MenoPendente">
    <w:name w:val="Unresolved Mention"/>
    <w:uiPriority w:val="99"/>
    <w:semiHidden/>
    <w:unhideWhenUsed/>
    <w:rsid w:val="001612EE"/>
    <w:rPr>
      <w:color w:val="605E5C"/>
      <w:shd w:val="clear" w:color="auto" w:fill="E1DFDD"/>
    </w:rPr>
  </w:style>
  <w:style w:type="character" w:styleId="Refdecomentrio">
    <w:name w:val="annotation reference"/>
    <w:rsid w:val="005E7FC6"/>
    <w:rPr>
      <w:sz w:val="16"/>
      <w:szCs w:val="16"/>
    </w:rPr>
  </w:style>
  <w:style w:type="paragraph" w:styleId="Textodecomentrio">
    <w:name w:val="annotation text"/>
    <w:basedOn w:val="Normal"/>
    <w:link w:val="TextodecomentrioChar"/>
    <w:rsid w:val="005E7FC6"/>
    <w:rPr>
      <w:sz w:val="20"/>
      <w:szCs w:val="18"/>
    </w:rPr>
  </w:style>
  <w:style w:type="character" w:customStyle="1" w:styleId="TextodecomentrioChar">
    <w:name w:val="Texto de comentário Char"/>
    <w:link w:val="Textodecomentrio"/>
    <w:rsid w:val="005E7FC6"/>
    <w:rPr>
      <w:rFonts w:ascii="Liberation Serif" w:eastAsia="SimSun" w:hAnsi="Liberation Serif" w:cs="Mangal"/>
      <w:kern w:val="1"/>
      <w:szCs w:val="18"/>
      <w:lang w:eastAsia="zh-CN" w:bidi="hi-IN"/>
    </w:rPr>
  </w:style>
  <w:style w:type="paragraph" w:styleId="Assuntodocomentrio">
    <w:name w:val="annotation subject"/>
    <w:basedOn w:val="Textodecomentrio"/>
    <w:next w:val="Textodecomentrio"/>
    <w:link w:val="AssuntodocomentrioChar"/>
    <w:rsid w:val="005E7FC6"/>
    <w:rPr>
      <w:b/>
      <w:bCs/>
    </w:rPr>
  </w:style>
  <w:style w:type="character" w:customStyle="1" w:styleId="AssuntodocomentrioChar">
    <w:name w:val="Assunto do comentário Char"/>
    <w:link w:val="Assuntodocomentrio"/>
    <w:rsid w:val="005E7FC6"/>
    <w:rPr>
      <w:rFonts w:ascii="Liberation Serif" w:eastAsia="SimSun" w:hAnsi="Liberation Serif" w:cs="Mangal"/>
      <w:b/>
      <w:bCs/>
      <w:kern w:val="1"/>
      <w:szCs w:val="18"/>
      <w:lang w:eastAsia="zh-CN" w:bidi="hi-IN"/>
    </w:rPr>
  </w:style>
  <w:style w:type="paragraph" w:styleId="SemEspaamento">
    <w:name w:val="No Spacing"/>
    <w:uiPriority w:val="1"/>
    <w:qFormat/>
    <w:rsid w:val="00110B26"/>
    <w:pPr>
      <w:widowControl w:val="0"/>
      <w:suppressAutoHyphens/>
      <w:textAlignment w:val="baseline"/>
    </w:pPr>
    <w:rPr>
      <w:rFonts w:ascii="Liberation Serif" w:eastAsia="SimSun" w:hAnsi="Liberation Serif" w:cs="Mangal"/>
      <w:kern w:val="1"/>
      <w:sz w:val="24"/>
      <w:szCs w:val="21"/>
      <w:lang w:eastAsia="zh-CN" w:bidi="hi-IN"/>
    </w:rPr>
  </w:style>
  <w:style w:type="paragraph" w:styleId="Subttulo">
    <w:name w:val="Subtitle"/>
    <w:basedOn w:val="Normal"/>
    <w:next w:val="Normal"/>
    <w:link w:val="SubttuloChar"/>
    <w:autoRedefine/>
    <w:qFormat/>
    <w:rsid w:val="00E14E12"/>
    <w:pPr>
      <w:numPr>
        <w:numId w:val="12"/>
      </w:numPr>
      <w:ind w:left="426" w:hanging="284"/>
      <w:jc w:val="both"/>
      <w:outlineLvl w:val="1"/>
    </w:pPr>
    <w:rPr>
      <w:rFonts w:eastAsia="Times New Roman"/>
      <w:b/>
      <w:szCs w:val="21"/>
    </w:rPr>
  </w:style>
  <w:style w:type="character" w:customStyle="1" w:styleId="SubttuloChar">
    <w:name w:val="Subtítulo Char"/>
    <w:link w:val="Subttulo"/>
    <w:rsid w:val="00E14E12"/>
    <w:rPr>
      <w:rFonts w:eastAsia="Times New Roman" w:cs="Mangal"/>
      <w:b/>
      <w:kern w:val="1"/>
      <w:sz w:val="24"/>
      <w:szCs w:val="21"/>
      <w:lang w:eastAsia="zh-CN" w:bidi="hi-IN"/>
    </w:rPr>
  </w:style>
  <w:style w:type="paragraph" w:styleId="Pr-formataoHTML">
    <w:name w:val="HTML Preformatted"/>
    <w:basedOn w:val="Normal"/>
    <w:link w:val="Pr-formataoHTMLChar"/>
    <w:uiPriority w:val="99"/>
    <w:unhideWhenUsed/>
    <w:rsid w:val="001F2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textAlignment w:val="auto"/>
    </w:pPr>
    <w:rPr>
      <w:rFonts w:ascii="Courier New" w:eastAsia="Times New Roman" w:hAnsi="Courier New" w:cs="Courier New"/>
      <w:kern w:val="0"/>
      <w:sz w:val="20"/>
      <w:szCs w:val="20"/>
      <w:lang w:eastAsia="pt-BR" w:bidi="ar-SA"/>
    </w:rPr>
  </w:style>
  <w:style w:type="character" w:customStyle="1" w:styleId="Pr-formataoHTMLChar">
    <w:name w:val="Pré-formatação HTML Char"/>
    <w:link w:val="Pr-formataoHTML"/>
    <w:uiPriority w:val="99"/>
    <w:rsid w:val="001F2440"/>
    <w:rPr>
      <w:rFonts w:ascii="Courier New" w:hAnsi="Courier New" w:cs="Courier New"/>
    </w:rPr>
  </w:style>
  <w:style w:type="character" w:customStyle="1" w:styleId="y2iqfc">
    <w:name w:val="y2iqfc"/>
    <w:basedOn w:val="Fontepargpadro"/>
    <w:rsid w:val="001F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288">
      <w:bodyDiv w:val="1"/>
      <w:marLeft w:val="0"/>
      <w:marRight w:val="0"/>
      <w:marTop w:val="0"/>
      <w:marBottom w:val="0"/>
      <w:divBdr>
        <w:top w:val="none" w:sz="0" w:space="0" w:color="auto"/>
        <w:left w:val="none" w:sz="0" w:space="0" w:color="auto"/>
        <w:bottom w:val="none" w:sz="0" w:space="0" w:color="auto"/>
        <w:right w:val="none" w:sz="0" w:space="0" w:color="auto"/>
      </w:divBdr>
    </w:div>
    <w:div w:id="365957173">
      <w:bodyDiv w:val="1"/>
      <w:marLeft w:val="0"/>
      <w:marRight w:val="0"/>
      <w:marTop w:val="0"/>
      <w:marBottom w:val="0"/>
      <w:divBdr>
        <w:top w:val="none" w:sz="0" w:space="0" w:color="auto"/>
        <w:left w:val="none" w:sz="0" w:space="0" w:color="auto"/>
        <w:bottom w:val="none" w:sz="0" w:space="0" w:color="auto"/>
        <w:right w:val="none" w:sz="0" w:space="0" w:color="auto"/>
      </w:divBdr>
    </w:div>
    <w:div w:id="417560979">
      <w:bodyDiv w:val="1"/>
      <w:marLeft w:val="0"/>
      <w:marRight w:val="0"/>
      <w:marTop w:val="0"/>
      <w:marBottom w:val="0"/>
      <w:divBdr>
        <w:top w:val="none" w:sz="0" w:space="0" w:color="auto"/>
        <w:left w:val="none" w:sz="0" w:space="0" w:color="auto"/>
        <w:bottom w:val="none" w:sz="0" w:space="0" w:color="auto"/>
        <w:right w:val="none" w:sz="0" w:space="0" w:color="auto"/>
      </w:divBdr>
    </w:div>
    <w:div w:id="965701917">
      <w:bodyDiv w:val="1"/>
      <w:marLeft w:val="0"/>
      <w:marRight w:val="0"/>
      <w:marTop w:val="0"/>
      <w:marBottom w:val="0"/>
      <w:divBdr>
        <w:top w:val="none" w:sz="0" w:space="0" w:color="auto"/>
        <w:left w:val="none" w:sz="0" w:space="0" w:color="auto"/>
        <w:bottom w:val="none" w:sz="0" w:space="0" w:color="auto"/>
        <w:right w:val="none" w:sz="0" w:space="0" w:color="auto"/>
      </w:divBdr>
    </w:div>
    <w:div w:id="1015618538">
      <w:bodyDiv w:val="1"/>
      <w:marLeft w:val="0"/>
      <w:marRight w:val="0"/>
      <w:marTop w:val="0"/>
      <w:marBottom w:val="0"/>
      <w:divBdr>
        <w:top w:val="none" w:sz="0" w:space="0" w:color="auto"/>
        <w:left w:val="none" w:sz="0" w:space="0" w:color="auto"/>
        <w:bottom w:val="none" w:sz="0" w:space="0" w:color="auto"/>
        <w:right w:val="none" w:sz="0" w:space="0" w:color="auto"/>
      </w:divBdr>
    </w:div>
    <w:div w:id="1608586651">
      <w:bodyDiv w:val="1"/>
      <w:marLeft w:val="0"/>
      <w:marRight w:val="0"/>
      <w:marTop w:val="0"/>
      <w:marBottom w:val="0"/>
      <w:divBdr>
        <w:top w:val="none" w:sz="0" w:space="0" w:color="auto"/>
        <w:left w:val="none" w:sz="0" w:space="0" w:color="auto"/>
        <w:bottom w:val="none" w:sz="0" w:space="0" w:color="auto"/>
        <w:right w:val="none" w:sz="0" w:space="0" w:color="auto"/>
      </w:divBdr>
      <w:divsChild>
        <w:div w:id="897475954">
          <w:marLeft w:val="0"/>
          <w:marRight w:val="0"/>
          <w:marTop w:val="0"/>
          <w:marBottom w:val="0"/>
          <w:divBdr>
            <w:top w:val="none" w:sz="0" w:space="0" w:color="auto"/>
            <w:left w:val="none" w:sz="0" w:space="0" w:color="auto"/>
            <w:bottom w:val="none" w:sz="0" w:space="0" w:color="auto"/>
            <w:right w:val="none" w:sz="0" w:space="0" w:color="auto"/>
          </w:divBdr>
          <w:divsChild>
            <w:div w:id="592711665">
              <w:marLeft w:val="0"/>
              <w:marRight w:val="0"/>
              <w:marTop w:val="0"/>
              <w:marBottom w:val="0"/>
              <w:divBdr>
                <w:top w:val="none" w:sz="0" w:space="0" w:color="auto"/>
                <w:left w:val="none" w:sz="0" w:space="0" w:color="auto"/>
                <w:bottom w:val="none" w:sz="0" w:space="0" w:color="auto"/>
                <w:right w:val="none" w:sz="0" w:space="0" w:color="auto"/>
              </w:divBdr>
              <w:divsChild>
                <w:div w:id="821964086">
                  <w:marLeft w:val="0"/>
                  <w:marRight w:val="0"/>
                  <w:marTop w:val="0"/>
                  <w:marBottom w:val="0"/>
                  <w:divBdr>
                    <w:top w:val="none" w:sz="0" w:space="0" w:color="auto"/>
                    <w:left w:val="none" w:sz="0" w:space="0" w:color="auto"/>
                    <w:bottom w:val="none" w:sz="0" w:space="0" w:color="auto"/>
                    <w:right w:val="none" w:sz="0" w:space="0" w:color="auto"/>
                  </w:divBdr>
                  <w:divsChild>
                    <w:div w:id="114636915">
                      <w:marLeft w:val="0"/>
                      <w:marRight w:val="0"/>
                      <w:marTop w:val="0"/>
                      <w:marBottom w:val="0"/>
                      <w:divBdr>
                        <w:top w:val="none" w:sz="0" w:space="0" w:color="auto"/>
                        <w:left w:val="none" w:sz="0" w:space="0" w:color="auto"/>
                        <w:bottom w:val="none" w:sz="0" w:space="0" w:color="auto"/>
                        <w:right w:val="none" w:sz="0" w:space="0" w:color="auto"/>
                      </w:divBdr>
                      <w:divsChild>
                        <w:div w:id="1240824167">
                          <w:marLeft w:val="0"/>
                          <w:marRight w:val="0"/>
                          <w:marTop w:val="0"/>
                          <w:marBottom w:val="0"/>
                          <w:divBdr>
                            <w:top w:val="none" w:sz="0" w:space="0" w:color="auto"/>
                            <w:left w:val="none" w:sz="0" w:space="0" w:color="auto"/>
                            <w:bottom w:val="none" w:sz="0" w:space="0" w:color="auto"/>
                            <w:right w:val="none" w:sz="0" w:space="0" w:color="auto"/>
                          </w:divBdr>
                          <w:divsChild>
                            <w:div w:id="1684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514">
                  <w:marLeft w:val="0"/>
                  <w:marRight w:val="0"/>
                  <w:marTop w:val="0"/>
                  <w:marBottom w:val="0"/>
                  <w:divBdr>
                    <w:top w:val="none" w:sz="0" w:space="0" w:color="auto"/>
                    <w:left w:val="none" w:sz="0" w:space="0" w:color="auto"/>
                    <w:bottom w:val="none" w:sz="0" w:space="0" w:color="auto"/>
                    <w:right w:val="none" w:sz="0" w:space="0" w:color="auto"/>
                  </w:divBdr>
                </w:div>
              </w:divsChild>
            </w:div>
            <w:div w:id="471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blioteca.ufc.br/servicos-e-produtos/1137-elaboracao-de-ficha-catalografica"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potify.com/show/3fZF2FaeRk1bASledN1Ugk"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fichacatalografica.ufc.br/"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12396</TotalTime>
  <Pages>35</Pages>
  <Words>4554</Words>
  <Characters>24596</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29092</CharactersWithSpaces>
  <SharedDoc>false</SharedDoc>
  <HLinks>
    <vt:vector size="12" baseType="variant">
      <vt:variant>
        <vt:i4>4390992</vt:i4>
      </vt:variant>
      <vt:variant>
        <vt:i4>3</vt:i4>
      </vt:variant>
      <vt:variant>
        <vt:i4>0</vt:i4>
      </vt:variant>
      <vt:variant>
        <vt:i4>5</vt:i4>
      </vt:variant>
      <vt:variant>
        <vt:lpwstr>http://www.fichacatalografica.ufc.br/</vt:lpwstr>
      </vt:variant>
      <vt:variant>
        <vt:lpwstr/>
      </vt:variant>
      <vt:variant>
        <vt:i4>7667836</vt:i4>
      </vt:variant>
      <vt:variant>
        <vt:i4>0</vt:i4>
      </vt:variant>
      <vt:variant>
        <vt:i4>0</vt:i4>
      </vt:variant>
      <vt:variant>
        <vt:i4>5</vt:i4>
      </vt:variant>
      <vt:variant>
        <vt:lpwstr>http://www.biblioteca.ufc.br/servicos-e-produtos/1137-elaboracao-de-ficha-catalografica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JAIR</dc:creator>
  <cp:keywords/>
  <cp:lastModifiedBy>Denise Vitoriano</cp:lastModifiedBy>
  <cp:revision>386</cp:revision>
  <cp:lastPrinted>2021-06-02T16:33:00Z</cp:lastPrinted>
  <dcterms:created xsi:type="dcterms:W3CDTF">2022-04-27T00:12:00Z</dcterms:created>
  <dcterms:modified xsi:type="dcterms:W3CDTF">2022-06-04T19:36:00Z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